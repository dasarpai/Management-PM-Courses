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0E" w:rsidRDefault="00AB550E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6"/>
          <w:szCs w:val="6"/>
        </w:rPr>
      </w:pPr>
    </w:p>
    <w:p w:rsidR="00AB550E" w:rsidRDefault="009A016B">
      <w:pPr>
        <w:pStyle w:val="BodyText"/>
        <w:tabs>
          <w:tab w:val="left" w:pos="5585"/>
        </w:tabs>
        <w:kinsoku w:val="0"/>
        <w:overflowPunct w:val="0"/>
        <w:spacing w:line="200" w:lineRule="atLeast"/>
        <w:ind w:left="101"/>
        <w:rPr>
          <w:rFonts w:ascii="Times New Roman" w:hAnsi="Times New Roman" w:cs="Times New Roman"/>
          <w:position w:val="44"/>
        </w:rPr>
      </w:pPr>
      <w:r>
        <w:rPr>
          <w:rFonts w:ascii="Times New Roman" w:hAnsi="Times New Roman" w:cs="Times New Roman"/>
          <w:noProof/>
          <w:lang w:val="en-US" w:eastAsia="en-US" w:bidi="hi-IN"/>
        </w:rPr>
        <w:drawing>
          <wp:inline distT="0" distB="0" distL="0" distR="0">
            <wp:extent cx="1466850" cy="53340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0E">
        <w:rPr>
          <w:rFonts w:ascii="Times New Roman" w:hAnsi="Times New Roman" w:cs="Times New Roman"/>
        </w:rPr>
        <w:t xml:space="preserve"> </w:t>
      </w:r>
      <w:r w:rsidR="00AB55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position w:val="44"/>
          <w:lang w:val="en-US" w:eastAsia="en-US" w:bidi="hi-IN"/>
        </w:rPr>
        <w:drawing>
          <wp:inline distT="0" distB="0" distL="0" distR="0">
            <wp:extent cx="2314575" cy="257175"/>
            <wp:effectExtent l="0" t="0" r="9525" b="9525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AB550E">
      <w:pPr>
        <w:pStyle w:val="BodyText"/>
        <w:kinsoku w:val="0"/>
        <w:overflowPunct w:val="0"/>
        <w:ind w:left="0"/>
        <w:rPr>
          <w:rFonts w:ascii="Times New Roman" w:hAnsi="Times New Roman" w:cs="Times New Roman"/>
        </w:rPr>
      </w:pPr>
    </w:p>
    <w:p w:rsidR="00AB550E" w:rsidRDefault="00AB550E">
      <w:pPr>
        <w:pStyle w:val="BodyText"/>
        <w:kinsoku w:val="0"/>
        <w:overflowPunct w:val="0"/>
        <w:spacing w:before="2"/>
        <w:ind w:left="0"/>
        <w:rPr>
          <w:rFonts w:ascii="Times New Roman" w:hAnsi="Times New Roman" w:cs="Times New Roman"/>
          <w:sz w:val="26"/>
          <w:szCs w:val="26"/>
        </w:rPr>
      </w:pPr>
    </w:p>
    <w:p w:rsidR="00AB550E" w:rsidRDefault="00AB550E">
      <w:pPr>
        <w:pStyle w:val="BodyText"/>
        <w:kinsoku w:val="0"/>
        <w:overflowPunct w:val="0"/>
        <w:spacing w:before="10"/>
        <w:ind w:left="0" w:right="90"/>
        <w:jc w:val="center"/>
        <w:rPr>
          <w:color w:val="000000"/>
          <w:sz w:val="70"/>
          <w:szCs w:val="70"/>
        </w:rPr>
      </w:pPr>
      <w:r>
        <w:rPr>
          <w:b/>
          <w:bCs/>
          <w:color w:val="000080"/>
          <w:sz w:val="70"/>
          <w:szCs w:val="70"/>
          <w:u w:val="thick"/>
        </w:rPr>
        <w:t>ITIL®</w:t>
      </w:r>
    </w:p>
    <w:p w:rsidR="00AB550E" w:rsidRDefault="00AB550E">
      <w:pPr>
        <w:pStyle w:val="BodyText"/>
        <w:kinsoku w:val="0"/>
        <w:overflowPunct w:val="0"/>
        <w:ind w:left="0" w:right="90"/>
        <w:jc w:val="center"/>
        <w:rPr>
          <w:color w:val="000000"/>
          <w:sz w:val="70"/>
          <w:szCs w:val="70"/>
        </w:rPr>
      </w:pPr>
      <w:r>
        <w:rPr>
          <w:b/>
          <w:bCs/>
          <w:color w:val="000080"/>
          <w:sz w:val="70"/>
          <w:szCs w:val="70"/>
          <w:u w:val="thick"/>
        </w:rPr>
        <w:t>Notes</w:t>
      </w:r>
      <w:r>
        <w:rPr>
          <w:b/>
          <w:bCs/>
          <w:color w:val="000080"/>
          <w:spacing w:val="-34"/>
          <w:sz w:val="70"/>
          <w:szCs w:val="70"/>
          <w:u w:val="thick"/>
        </w:rPr>
        <w:t xml:space="preserve"> </w:t>
      </w:r>
      <w:r>
        <w:rPr>
          <w:b/>
          <w:bCs/>
          <w:color w:val="000080"/>
          <w:sz w:val="70"/>
          <w:szCs w:val="70"/>
          <w:u w:val="thick"/>
        </w:rPr>
        <w:t>to</w:t>
      </w:r>
      <w:r>
        <w:rPr>
          <w:b/>
          <w:bCs/>
          <w:color w:val="000080"/>
          <w:spacing w:val="-34"/>
          <w:sz w:val="70"/>
          <w:szCs w:val="70"/>
          <w:u w:val="thick"/>
        </w:rPr>
        <w:t xml:space="preserve"> </w:t>
      </w:r>
      <w:r>
        <w:rPr>
          <w:b/>
          <w:bCs/>
          <w:color w:val="000080"/>
          <w:sz w:val="70"/>
          <w:szCs w:val="70"/>
          <w:u w:val="thick"/>
        </w:rPr>
        <w:t>Invigilators</w: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4"/>
        <w:ind w:left="0"/>
        <w:rPr>
          <w:b/>
          <w:bCs/>
          <w:sz w:val="17"/>
          <w:szCs w:val="17"/>
        </w:rPr>
      </w:pPr>
    </w:p>
    <w:p w:rsidR="00AB550E" w:rsidRDefault="00AB550E">
      <w:pPr>
        <w:pStyle w:val="BodyText"/>
        <w:kinsoku w:val="0"/>
        <w:overflowPunct w:val="0"/>
        <w:spacing w:before="74"/>
        <w:ind w:left="519" w:right="306"/>
        <w:rPr>
          <w:color w:val="000000"/>
        </w:rPr>
      </w:pPr>
      <w:r>
        <w:rPr>
          <w:color w:val="000080"/>
        </w:rPr>
        <w:t>These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notes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provide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guidelines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Invigilators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ITIL®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Examinations.</w:t>
      </w:r>
      <w:r>
        <w:rPr>
          <w:color w:val="000080"/>
        </w:rPr>
        <w:t xml:space="preserve"> 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42"/>
        </w:rPr>
        <w:t xml:space="preserve"> </w:t>
      </w:r>
      <w:r>
        <w:rPr>
          <w:color w:val="000080"/>
        </w:rPr>
        <w:t>read</w:t>
      </w:r>
      <w:r>
        <w:rPr>
          <w:color w:val="000080"/>
          <w:spacing w:val="-1"/>
        </w:rPr>
        <w:t xml:space="preserve"> and understood </w:t>
      </w:r>
      <w:r>
        <w:rPr>
          <w:color w:val="000080"/>
        </w:rPr>
        <w:t>them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before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examination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starts.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519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complete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following:-</w:t>
      </w:r>
    </w:p>
    <w:p w:rsidR="00AB550E" w:rsidRDefault="00AB550E">
      <w:pPr>
        <w:pStyle w:val="BodyText"/>
        <w:kinsoku w:val="0"/>
        <w:overflowPunct w:val="0"/>
        <w:spacing w:before="2"/>
        <w:ind w:left="0"/>
      </w:pPr>
    </w:p>
    <w:p w:rsidR="00AB550E" w:rsidRDefault="009A016B">
      <w:pPr>
        <w:pStyle w:val="BodyText"/>
        <w:tabs>
          <w:tab w:val="left" w:pos="3233"/>
          <w:tab w:val="left" w:pos="8407"/>
        </w:tabs>
        <w:kinsoku w:val="0"/>
        <w:overflowPunct w:val="0"/>
        <w:spacing w:line="480" w:lineRule="auto"/>
        <w:ind w:left="519" w:right="1510"/>
        <w:jc w:val="both"/>
        <w:rPr>
          <w:color w:val="00000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>
                <wp:simplePos x="0" y="0"/>
                <wp:positionH relativeFrom="page">
                  <wp:posOffset>2713355</wp:posOffset>
                </wp:positionH>
                <wp:positionV relativeFrom="paragraph">
                  <wp:posOffset>728345</wp:posOffset>
                </wp:positionV>
                <wp:extent cx="3286125" cy="12700"/>
                <wp:effectExtent l="0" t="0" r="0" b="0"/>
                <wp:wrapNone/>
                <wp:docPr id="13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6125" cy="12700"/>
                        </a:xfrm>
                        <a:custGeom>
                          <a:avLst/>
                          <a:gdLst>
                            <a:gd name="T0" fmla="*/ 0 w 5175"/>
                            <a:gd name="T1" fmla="*/ 0 h 20"/>
                            <a:gd name="T2" fmla="*/ 5174 w 517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175" h="20">
                              <a:moveTo>
                                <a:pt x="0" y="0"/>
                              </a:moveTo>
                              <a:lnTo>
                                <a:pt x="517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2379E9" id="Freeform 2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3.65pt,57.35pt,472.35pt,57.35pt" coordsize="5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" o:allowincell="f" filled="f" strokecolor="navy">
                <v:path arrowok="t" o:connecttype="custom" o:connectlocs="0,0;3285490,0" o:connectangles="0,0"/>
                <w10:wrap anchorx="page"/>
              </v:polyline>
            </w:pict>
          </mc:Fallback>
        </mc:AlternateContent>
      </w:r>
      <w:proofErr w:type="gramStart"/>
      <w:r w:rsidR="00AB550E">
        <w:rPr>
          <w:b/>
          <w:bCs/>
          <w:i/>
          <w:iCs/>
          <w:color w:val="000080"/>
          <w:spacing w:val="-1"/>
        </w:rPr>
        <w:t>Name</w:t>
      </w:r>
      <w:r w:rsidR="00164229">
        <w:rPr>
          <w:b/>
          <w:bCs/>
          <w:i/>
          <w:iCs/>
          <w:color w:val="000080"/>
        </w:rPr>
        <w:t xml:space="preserve">  </w:t>
      </w:r>
      <w:r w:rsidR="00AB550E">
        <w:rPr>
          <w:b/>
          <w:bCs/>
          <w:i/>
          <w:iCs/>
          <w:color w:val="000080"/>
          <w:spacing w:val="-1"/>
        </w:rPr>
        <w:t>of</w:t>
      </w:r>
      <w:proofErr w:type="gramEnd"/>
      <w:r w:rsidR="00AB550E">
        <w:rPr>
          <w:b/>
          <w:bCs/>
          <w:i/>
          <w:iCs/>
          <w:color w:val="000080"/>
        </w:rPr>
        <w:t xml:space="preserve"> </w:t>
      </w:r>
      <w:r w:rsidR="00AB550E">
        <w:rPr>
          <w:b/>
          <w:bCs/>
          <w:i/>
          <w:iCs/>
          <w:color w:val="000080"/>
          <w:spacing w:val="16"/>
        </w:rPr>
        <w:t xml:space="preserve"> </w:t>
      </w:r>
      <w:r w:rsidR="00AB550E">
        <w:rPr>
          <w:b/>
          <w:bCs/>
          <w:i/>
          <w:iCs/>
          <w:color w:val="000080"/>
          <w:spacing w:val="-1"/>
        </w:rPr>
        <w:t>Invigilator</w:t>
      </w:r>
      <w:r w:rsidR="00AB550E">
        <w:rPr>
          <w:b/>
          <w:bCs/>
          <w:i/>
          <w:iCs/>
          <w:color w:val="000080"/>
        </w:rPr>
        <w:tab/>
      </w:r>
      <w:r w:rsidR="00AB550E">
        <w:rPr>
          <w:b/>
          <w:bCs/>
          <w:i/>
          <w:iCs/>
          <w:color w:val="000080"/>
          <w:u w:val="single"/>
        </w:rPr>
        <w:tab/>
      </w:r>
      <w:r w:rsidR="00AB550E">
        <w:rPr>
          <w:b/>
          <w:bCs/>
          <w:i/>
          <w:iCs/>
          <w:color w:val="000080"/>
          <w:spacing w:val="23"/>
        </w:rPr>
        <w:t xml:space="preserve"> </w:t>
      </w:r>
      <w:r w:rsidR="00AB550E">
        <w:rPr>
          <w:b/>
          <w:bCs/>
          <w:i/>
          <w:iCs/>
          <w:color w:val="000080"/>
          <w:spacing w:val="-1"/>
          <w:w w:val="95"/>
        </w:rPr>
        <w:t>Name</w:t>
      </w:r>
      <w:r w:rsidR="00AB550E">
        <w:rPr>
          <w:b/>
          <w:bCs/>
          <w:i/>
          <w:iCs/>
          <w:color w:val="000080"/>
          <w:spacing w:val="29"/>
          <w:w w:val="95"/>
        </w:rPr>
        <w:t xml:space="preserve"> </w:t>
      </w:r>
      <w:r w:rsidR="00AB550E">
        <w:rPr>
          <w:b/>
          <w:bCs/>
          <w:i/>
          <w:iCs/>
          <w:color w:val="000080"/>
          <w:spacing w:val="-1"/>
        </w:rPr>
        <w:t>of</w:t>
      </w:r>
      <w:r w:rsidR="00164229">
        <w:rPr>
          <w:b/>
          <w:bCs/>
          <w:i/>
          <w:iCs/>
          <w:color w:val="000080"/>
        </w:rPr>
        <w:t xml:space="preserve"> </w:t>
      </w:r>
      <w:r w:rsidR="00AB550E">
        <w:rPr>
          <w:b/>
          <w:bCs/>
          <w:i/>
          <w:iCs/>
          <w:color w:val="000080"/>
          <w:spacing w:val="-1"/>
        </w:rPr>
        <w:t>Examination</w:t>
      </w:r>
      <w:r w:rsidR="00AB550E">
        <w:rPr>
          <w:b/>
          <w:bCs/>
          <w:i/>
          <w:iCs/>
          <w:color w:val="000080"/>
        </w:rPr>
        <w:tab/>
      </w:r>
      <w:r w:rsidR="009A078B">
        <w:rPr>
          <w:b/>
          <w:bCs/>
          <w:i/>
          <w:iCs/>
          <w:color w:val="000080"/>
        </w:rPr>
        <w:t>P2F</w:t>
      </w:r>
      <w:r w:rsidR="00AB550E">
        <w:rPr>
          <w:b/>
          <w:bCs/>
          <w:i/>
          <w:iCs/>
          <w:color w:val="000080"/>
          <w:u w:val="single"/>
        </w:rPr>
        <w:tab/>
      </w:r>
      <w:r w:rsidR="00AB550E">
        <w:rPr>
          <w:b/>
          <w:bCs/>
          <w:i/>
          <w:iCs/>
          <w:color w:val="000080"/>
          <w:spacing w:val="24"/>
        </w:rPr>
        <w:t xml:space="preserve"> </w:t>
      </w:r>
      <w:r w:rsidR="00AB550E">
        <w:rPr>
          <w:b/>
          <w:bCs/>
          <w:i/>
          <w:iCs/>
          <w:color w:val="000080"/>
          <w:spacing w:val="-1"/>
          <w:w w:val="95"/>
        </w:rPr>
        <w:t>Name</w:t>
      </w:r>
      <w:r w:rsidR="00AB550E">
        <w:rPr>
          <w:b/>
          <w:bCs/>
          <w:i/>
          <w:iCs/>
          <w:color w:val="000080"/>
          <w:spacing w:val="29"/>
          <w:w w:val="95"/>
        </w:rPr>
        <w:t xml:space="preserve"> </w:t>
      </w:r>
      <w:r w:rsidR="00AB550E">
        <w:rPr>
          <w:b/>
          <w:bCs/>
          <w:i/>
          <w:iCs/>
          <w:color w:val="000080"/>
        </w:rPr>
        <w:t>of</w:t>
      </w:r>
      <w:r w:rsidR="00AB550E">
        <w:rPr>
          <w:b/>
          <w:bCs/>
          <w:i/>
          <w:iCs/>
          <w:color w:val="000080"/>
          <w:spacing w:val="-2"/>
        </w:rPr>
        <w:t xml:space="preserve"> </w:t>
      </w:r>
      <w:r w:rsidR="00AB550E">
        <w:rPr>
          <w:b/>
          <w:bCs/>
          <w:i/>
          <w:iCs/>
          <w:color w:val="000080"/>
          <w:spacing w:val="-1"/>
        </w:rPr>
        <w:t>ATO</w:t>
      </w:r>
      <w:r>
        <w:rPr>
          <w:b/>
          <w:bCs/>
          <w:i/>
          <w:iCs/>
          <w:color w:val="000080"/>
          <w:spacing w:val="-1"/>
        </w:rPr>
        <w:t xml:space="preserve">                           </w:t>
      </w:r>
      <w:r w:rsidR="009A078B">
        <w:rPr>
          <w:b/>
          <w:bCs/>
          <w:i/>
          <w:iCs/>
          <w:color w:val="000080"/>
          <w:spacing w:val="-1"/>
        </w:rPr>
        <w:t xml:space="preserve">Quint </w:t>
      </w:r>
    </w:p>
    <w:p w:rsidR="00AB550E" w:rsidRDefault="009A016B">
      <w:pPr>
        <w:pStyle w:val="BodyText"/>
        <w:tabs>
          <w:tab w:val="left" w:pos="3233"/>
          <w:tab w:val="left" w:pos="8407"/>
        </w:tabs>
        <w:kinsoku w:val="0"/>
        <w:overflowPunct w:val="0"/>
        <w:spacing w:before="6" w:line="480" w:lineRule="auto"/>
        <w:ind w:left="519" w:right="1510"/>
        <w:jc w:val="both"/>
        <w:rPr>
          <w:color w:val="000000"/>
        </w:rPr>
      </w:pPr>
      <w:r>
        <w:rPr>
          <w:noProof/>
          <w:lang w:val="en-US" w:eastAsia="en-US" w:bidi="hi-IN"/>
        </w:rPr>
        <mc:AlternateContent>
          <mc:Choice Requires="wpg">
            <w:drawing>
              <wp:anchor distT="0" distB="0" distL="114300" distR="114300" simplePos="0" relativeHeight="251633152" behindDoc="1" locked="0" layoutInCell="0" allowOverlap="1" wp14:anchorId="62CD4147" wp14:editId="774E3394">
                <wp:simplePos x="0" y="0"/>
                <wp:positionH relativeFrom="page">
                  <wp:posOffset>2708275</wp:posOffset>
                </wp:positionH>
                <wp:positionV relativeFrom="paragraph">
                  <wp:posOffset>727710</wp:posOffset>
                </wp:positionV>
                <wp:extent cx="3295650" cy="12700"/>
                <wp:effectExtent l="0" t="0" r="0" b="0"/>
                <wp:wrapNone/>
                <wp:docPr id="13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12700"/>
                          <a:chOff x="4265" y="1146"/>
                          <a:chExt cx="5190" cy="20"/>
                        </a:xfrm>
                      </wpg:grpSpPr>
                      <wps:wsp>
                        <wps:cNvPr id="134" name="Freeform 4"/>
                        <wps:cNvSpPr>
                          <a:spLocks/>
                        </wps:cNvSpPr>
                        <wps:spPr bwMode="auto">
                          <a:xfrm>
                            <a:off x="4273" y="1153"/>
                            <a:ext cx="5175" cy="20"/>
                          </a:xfrm>
                          <a:custGeom>
                            <a:avLst/>
                            <a:gdLst>
                              <a:gd name="T0" fmla="*/ 0 w 5175"/>
                              <a:gd name="T1" fmla="*/ 0 h 20"/>
                              <a:gd name="T2" fmla="*/ 5174 w 517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75" h="20">
                                <a:moveTo>
                                  <a:pt x="0" y="0"/>
                                </a:moveTo>
                                <a:lnTo>
                                  <a:pt x="517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5"/>
                        <wps:cNvSpPr>
                          <a:spLocks/>
                        </wps:cNvSpPr>
                        <wps:spPr bwMode="auto">
                          <a:xfrm>
                            <a:off x="4273" y="1153"/>
                            <a:ext cx="5175" cy="20"/>
                          </a:xfrm>
                          <a:custGeom>
                            <a:avLst/>
                            <a:gdLst>
                              <a:gd name="T0" fmla="*/ 0 w 5175"/>
                              <a:gd name="T1" fmla="*/ 0 h 20"/>
                              <a:gd name="T2" fmla="*/ 5174 w 517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75" h="20">
                                <a:moveTo>
                                  <a:pt x="0" y="0"/>
                                </a:moveTo>
                                <a:lnTo>
                                  <a:pt x="517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4157C" id="Group 3" o:spid="_x0000_s1026" style="position:absolute;margin-left:213.25pt;margin-top:57.3pt;width:259.5pt;height:1pt;z-index:-251683328;mso-position-horizontal-relative:page" coordorigin="4265,1146" coordsize="519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" o:allowincell="f">
                <v:shape id="Freeform 4" o:spid="_x0000_s1027" style="position:absolute;left:4273;top:1153;width:5175;height:20;visibility:visible;mso-wrap-style:square;v-text-anchor:top" coordsize="517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qeL0A&#10;AADcAAAADwAAAGRycy9kb3ducmV2LnhtbERPSwrCMBDdC94hjOBOUz+IVKOIIggqaPUAQzO2xWZS&#10;mqj19kYQ3M3jfWe+bEwpnlS7wrKCQT8CQZxaXXCm4HrZ9qYgnEfWWFomBW9ysFy0W3OMtX3xmZ6J&#10;z0QIYRejgtz7KpbSpTkZdH1bEQfuZmuDPsA6k7rGVwg3pRxG0UQaLDg05FjROqf0njyMgsm6HN+y&#10;6LCreHXcb450YkcnpbqdZjUD4anxf/HPvdNh/mgM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TNqeL0AAADcAAAADwAAAAAAAAAAAAAAAACYAgAAZHJzL2Rvd25yZXYu&#10;eG1sUEsFBgAAAAAEAAQA9QAAAIIDAAAAAA==&#10;" path="m,l5174,e" filled="f">
                  <v:path arrowok="t" o:connecttype="custom" o:connectlocs="0,0;5174,0" o:connectangles="0,0"/>
                </v:shape>
                <v:shape id="Freeform 5" o:spid="_x0000_s1028" style="position:absolute;left:4273;top:1153;width:5175;height:20;visibility:visible;mso-wrap-style:square;v-text-anchor:top" coordsize="517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sHMMA&#10;AADcAAAADwAAAGRycy9kb3ducmV2LnhtbERPS2sCMRC+F/wPYYTealbrczWKWAse2oMv8Dhsxuzi&#10;ZrJs0nX7741Q6G0+vucsVq0tRUO1Lxwr6PcSEMSZ0wUbBafj59sUhA/IGkvHpOCXPKyWnZcFptrd&#10;eU/NIRgRQ9inqCAPoUql9FlOFn3PVcSRu7raYoiwNlLXeI/htpSDJBlLiwXHhhwr2uSU3Q4/VsH2&#10;ejqO/Fc2u32Y/uxsmstw8r1T6rXbrucgArXhX/zn3uk4/30Ez2fiB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gsHMMAAADcAAAADwAAAAAAAAAAAAAAAACYAgAAZHJzL2Rv&#10;d25yZXYueG1sUEsFBgAAAAAEAAQA9QAAAIgDAAAAAA==&#10;" path="m,l5174,e" filled="f" strokecolor="navy">
                  <v:path arrowok="t" o:connecttype="custom" o:connectlocs="0,0;5174,0" o:connectangles="0,0"/>
                </v:shape>
                <w10:wrap anchorx="page"/>
              </v:group>
            </w:pict>
          </mc:Fallback>
        </mc:AlternateContent>
      </w:r>
      <w:r w:rsidR="00AB550E">
        <w:rPr>
          <w:b/>
          <w:bCs/>
          <w:i/>
          <w:iCs/>
          <w:color w:val="000080"/>
        </w:rPr>
        <w:t xml:space="preserve">Name of </w:t>
      </w:r>
      <w:r w:rsidR="00AB550E">
        <w:rPr>
          <w:b/>
          <w:bCs/>
          <w:i/>
          <w:iCs/>
          <w:color w:val="000080"/>
          <w:spacing w:val="-1"/>
        </w:rPr>
        <w:t>Trainer</w:t>
      </w:r>
      <w:r w:rsidR="00AB550E">
        <w:rPr>
          <w:b/>
          <w:bCs/>
          <w:i/>
          <w:iCs/>
          <w:color w:val="000080"/>
        </w:rPr>
        <w:tab/>
      </w:r>
      <w:r w:rsidR="009A078B">
        <w:rPr>
          <w:b/>
          <w:bCs/>
          <w:i/>
          <w:iCs/>
          <w:color w:val="000080"/>
        </w:rPr>
        <w:t>Hari Thapliyal</w:t>
      </w:r>
      <w:r w:rsidR="00AB550E">
        <w:rPr>
          <w:b/>
          <w:bCs/>
          <w:i/>
          <w:iCs/>
          <w:color w:val="000080"/>
          <w:u w:val="single"/>
        </w:rPr>
        <w:tab/>
      </w:r>
      <w:r w:rsidR="00AB550E">
        <w:rPr>
          <w:b/>
          <w:bCs/>
          <w:i/>
          <w:iCs/>
          <w:color w:val="000080"/>
          <w:spacing w:val="23"/>
        </w:rPr>
        <w:t xml:space="preserve"> </w:t>
      </w:r>
      <w:r w:rsidR="00AB550E">
        <w:rPr>
          <w:b/>
          <w:bCs/>
          <w:i/>
          <w:iCs/>
          <w:color w:val="000080"/>
          <w:spacing w:val="-1"/>
        </w:rPr>
        <w:t>Examination</w:t>
      </w:r>
      <w:r w:rsidR="00AB550E">
        <w:rPr>
          <w:b/>
          <w:bCs/>
          <w:i/>
          <w:iCs/>
          <w:color w:val="000080"/>
          <w:spacing w:val="-2"/>
        </w:rPr>
        <w:t xml:space="preserve"> </w:t>
      </w:r>
      <w:r w:rsidR="00AB550E">
        <w:rPr>
          <w:b/>
          <w:bCs/>
          <w:i/>
          <w:iCs/>
          <w:color w:val="000080"/>
          <w:spacing w:val="-1"/>
        </w:rPr>
        <w:t>Location</w:t>
      </w:r>
      <w:r w:rsidR="00AB550E">
        <w:rPr>
          <w:b/>
          <w:bCs/>
          <w:i/>
          <w:iCs/>
          <w:color w:val="000080"/>
        </w:rPr>
        <w:tab/>
      </w:r>
      <w:r w:rsidR="00AB550E">
        <w:rPr>
          <w:b/>
          <w:bCs/>
          <w:i/>
          <w:iCs/>
          <w:color w:val="000080"/>
          <w:u w:val="single"/>
        </w:rPr>
        <w:tab/>
      </w:r>
      <w:r w:rsidR="00AB550E">
        <w:rPr>
          <w:b/>
          <w:bCs/>
          <w:i/>
          <w:iCs/>
          <w:color w:val="000080"/>
          <w:spacing w:val="23"/>
        </w:rPr>
        <w:t xml:space="preserve"> </w:t>
      </w:r>
      <w:r w:rsidR="00AB550E">
        <w:rPr>
          <w:b/>
          <w:bCs/>
          <w:i/>
          <w:iCs/>
          <w:color w:val="000080"/>
          <w:spacing w:val="-1"/>
        </w:rPr>
        <w:t>Date of Examination</w:t>
      </w:r>
      <w:r>
        <w:rPr>
          <w:b/>
          <w:bCs/>
          <w:i/>
          <w:iCs/>
          <w:color w:val="000080"/>
          <w:spacing w:val="-1"/>
        </w:rPr>
        <w:tab/>
      </w:r>
      <w:r w:rsidR="009A078B">
        <w:rPr>
          <w:b/>
          <w:bCs/>
          <w:i/>
          <w:iCs/>
          <w:color w:val="000080"/>
          <w:spacing w:val="-1"/>
        </w:rPr>
        <w:t>30-Sep-15</w:t>
      </w:r>
    </w:p>
    <w:p w:rsidR="00AB550E" w:rsidRDefault="009A016B">
      <w:pPr>
        <w:pStyle w:val="BodyText"/>
        <w:tabs>
          <w:tab w:val="left" w:pos="8407"/>
        </w:tabs>
        <w:kinsoku w:val="0"/>
        <w:overflowPunct w:val="0"/>
        <w:spacing w:before="6" w:line="479" w:lineRule="auto"/>
        <w:ind w:left="519" w:right="1510"/>
        <w:jc w:val="both"/>
        <w:rPr>
          <w:color w:val="00000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E1DBF76" wp14:editId="2646CDBD">
                <wp:simplePos x="0" y="0"/>
                <wp:positionH relativeFrom="page">
                  <wp:posOffset>2785745</wp:posOffset>
                </wp:positionH>
                <wp:positionV relativeFrom="paragraph">
                  <wp:posOffset>391795</wp:posOffset>
                </wp:positionV>
                <wp:extent cx="3286125" cy="12700"/>
                <wp:effectExtent l="0" t="0" r="0" b="0"/>
                <wp:wrapNone/>
                <wp:docPr id="13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6125" cy="12700"/>
                        </a:xfrm>
                        <a:custGeom>
                          <a:avLst/>
                          <a:gdLst>
                            <a:gd name="T0" fmla="*/ 0 w 5175"/>
                            <a:gd name="T1" fmla="*/ 0 h 20"/>
                            <a:gd name="T2" fmla="*/ 5174 w 517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175" h="20">
                              <a:moveTo>
                                <a:pt x="0" y="0"/>
                              </a:moveTo>
                              <a:lnTo>
                                <a:pt x="517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BB43C3" id="Freeform 6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9.35pt,30.85pt,478.05pt,30.85pt" coordsize="5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" o:allowincell="f" filled="f" strokecolor="navy">
                <v:path arrowok="t" o:connecttype="custom" o:connectlocs="0,0;3285490,0" o:connectangles="0,0"/>
                <w10:wrap anchorx="page"/>
              </v:polyline>
            </w:pict>
          </mc:Fallback>
        </mc:AlternateContent>
      </w:r>
      <w:r w:rsidR="00AB550E">
        <w:rPr>
          <w:b/>
          <w:bCs/>
          <w:i/>
          <w:iCs/>
          <w:color w:val="000080"/>
          <w:spacing w:val="-1"/>
        </w:rPr>
        <w:t>Contact</w:t>
      </w:r>
      <w:r w:rsidR="00AB550E">
        <w:rPr>
          <w:b/>
          <w:bCs/>
          <w:i/>
          <w:iCs/>
          <w:color w:val="000080"/>
        </w:rPr>
        <w:t xml:space="preserve"> </w:t>
      </w:r>
      <w:r w:rsidR="00AB550E">
        <w:rPr>
          <w:b/>
          <w:bCs/>
          <w:i/>
          <w:iCs/>
          <w:color w:val="000080"/>
          <w:spacing w:val="-1"/>
        </w:rPr>
        <w:t>E-</w:t>
      </w:r>
      <w:proofErr w:type="gramStart"/>
      <w:r w:rsidR="00AB550E">
        <w:rPr>
          <w:b/>
          <w:bCs/>
          <w:i/>
          <w:iCs/>
          <w:color w:val="000080"/>
          <w:spacing w:val="-1"/>
        </w:rPr>
        <w:t>mail</w:t>
      </w:r>
      <w:r w:rsidR="00AB550E">
        <w:rPr>
          <w:b/>
          <w:bCs/>
          <w:i/>
          <w:iCs/>
          <w:color w:val="000080"/>
        </w:rPr>
        <w:t xml:space="preserve"> </w:t>
      </w:r>
      <w:r w:rsidR="00AB550E">
        <w:rPr>
          <w:b/>
          <w:bCs/>
          <w:i/>
          <w:iCs/>
          <w:color w:val="000080"/>
          <w:spacing w:val="15"/>
        </w:rPr>
        <w:t xml:space="preserve"> </w:t>
      </w:r>
      <w:r w:rsidR="00AB550E">
        <w:rPr>
          <w:b/>
          <w:bCs/>
          <w:i/>
          <w:iCs/>
          <w:color w:val="000080"/>
        </w:rPr>
        <w:t>address</w:t>
      </w:r>
      <w:proofErr w:type="gramEnd"/>
      <w:r w:rsidR="00AB550E">
        <w:rPr>
          <w:b/>
          <w:bCs/>
          <w:i/>
          <w:iCs/>
          <w:color w:val="000080"/>
        </w:rPr>
        <w:t xml:space="preserve">       </w:t>
      </w:r>
      <w:r w:rsidR="009A078B">
        <w:rPr>
          <w:b/>
          <w:bCs/>
          <w:i/>
          <w:iCs/>
          <w:color w:val="000080"/>
        </w:rPr>
        <w:t>hari.prasad@vedavit-ps.com</w:t>
      </w:r>
      <w:r w:rsidR="00AB550E">
        <w:rPr>
          <w:b/>
          <w:bCs/>
          <w:i/>
          <w:iCs/>
          <w:color w:val="000080"/>
        </w:rPr>
        <w:t xml:space="preserve"> </w:t>
      </w:r>
      <w:r w:rsidR="00AB550E">
        <w:rPr>
          <w:b/>
          <w:bCs/>
          <w:i/>
          <w:iCs/>
          <w:color w:val="000080"/>
          <w:spacing w:val="-11"/>
        </w:rPr>
        <w:t xml:space="preserve"> </w:t>
      </w:r>
      <w:r w:rsidR="00AB550E">
        <w:rPr>
          <w:b/>
          <w:bCs/>
          <w:i/>
          <w:iCs/>
          <w:color w:val="000080"/>
          <w:u w:val="single"/>
        </w:rPr>
        <w:t xml:space="preserve"> </w:t>
      </w:r>
      <w:r w:rsidR="00AB550E">
        <w:rPr>
          <w:b/>
          <w:bCs/>
          <w:i/>
          <w:iCs/>
          <w:color w:val="000080"/>
          <w:u w:val="single"/>
        </w:rPr>
        <w:tab/>
      </w:r>
      <w:r w:rsidR="00AB550E">
        <w:rPr>
          <w:b/>
          <w:bCs/>
          <w:i/>
          <w:iCs/>
          <w:color w:val="000080"/>
          <w:spacing w:val="28"/>
        </w:rPr>
        <w:t xml:space="preserve"> </w:t>
      </w:r>
      <w:r w:rsidR="00AB550E">
        <w:rPr>
          <w:b/>
          <w:bCs/>
          <w:i/>
          <w:iCs/>
          <w:color w:val="000080"/>
        </w:rPr>
        <w:t>ATO</w:t>
      </w:r>
      <w:r w:rsidR="00AB550E">
        <w:rPr>
          <w:b/>
          <w:bCs/>
          <w:i/>
          <w:iCs/>
          <w:color w:val="000080"/>
          <w:spacing w:val="-1"/>
        </w:rPr>
        <w:t xml:space="preserve"> </w:t>
      </w:r>
      <w:r w:rsidR="00AB550E">
        <w:rPr>
          <w:b/>
          <w:bCs/>
          <w:i/>
          <w:iCs/>
          <w:color w:val="000080"/>
        </w:rPr>
        <w:t>PO</w:t>
      </w:r>
      <w:r w:rsidR="00AB550E">
        <w:rPr>
          <w:b/>
          <w:bCs/>
          <w:i/>
          <w:iCs/>
          <w:color w:val="000080"/>
          <w:spacing w:val="-1"/>
        </w:rPr>
        <w:t xml:space="preserve"> </w:t>
      </w:r>
      <w:r w:rsidR="00AB550E">
        <w:rPr>
          <w:b/>
          <w:bCs/>
          <w:i/>
          <w:iCs/>
          <w:color w:val="000080"/>
        </w:rPr>
        <w:t>Ref</w:t>
      </w:r>
      <w:r w:rsidR="00AB550E">
        <w:rPr>
          <w:b/>
          <w:bCs/>
          <w:i/>
          <w:iCs/>
          <w:color w:val="000080"/>
          <w:spacing w:val="-2"/>
        </w:rPr>
        <w:t xml:space="preserve"> </w:t>
      </w:r>
      <w:r w:rsidR="00AB550E">
        <w:rPr>
          <w:b/>
          <w:bCs/>
          <w:i/>
          <w:iCs/>
          <w:color w:val="000080"/>
        </w:rPr>
        <w:t>/</w:t>
      </w:r>
      <w:r w:rsidR="00AB550E">
        <w:rPr>
          <w:b/>
          <w:bCs/>
          <w:i/>
          <w:iCs/>
          <w:color w:val="000080"/>
          <w:spacing w:val="-1"/>
        </w:rPr>
        <w:t xml:space="preserve"> </w:t>
      </w:r>
      <w:r w:rsidR="00AB550E">
        <w:rPr>
          <w:b/>
          <w:bCs/>
          <w:i/>
          <w:iCs/>
          <w:color w:val="000080"/>
        </w:rPr>
        <w:t>Order</w:t>
      </w:r>
      <w:r w:rsidR="00AB550E">
        <w:rPr>
          <w:b/>
          <w:bCs/>
          <w:i/>
          <w:iCs/>
          <w:color w:val="000080"/>
          <w:spacing w:val="-1"/>
        </w:rPr>
        <w:t xml:space="preserve"> </w:t>
      </w:r>
      <w:r w:rsidR="00AB550E">
        <w:rPr>
          <w:b/>
          <w:bCs/>
          <w:i/>
          <w:iCs/>
          <w:color w:val="000080"/>
        </w:rPr>
        <w:t>No</w:t>
      </w:r>
      <w:r>
        <w:rPr>
          <w:b/>
          <w:bCs/>
          <w:i/>
          <w:iCs/>
          <w:color w:val="000080"/>
        </w:rPr>
        <w:t xml:space="preserve">           </w:t>
      </w:r>
      <w:r w:rsidR="009A078B">
        <w:rPr>
          <w:b/>
          <w:bCs/>
          <w:i/>
          <w:iCs/>
          <w:color w:val="000080"/>
        </w:rPr>
        <w:t>IN.15.12093</w:t>
      </w:r>
    </w:p>
    <w:p w:rsidR="004C2C1B" w:rsidRDefault="009A016B" w:rsidP="004C2C1B">
      <w:pPr>
        <w:pStyle w:val="BodyText"/>
        <w:kinsoku w:val="0"/>
        <w:overflowPunct w:val="0"/>
        <w:spacing w:before="8" w:line="479" w:lineRule="auto"/>
        <w:ind w:left="519" w:right="5240"/>
        <w:rPr>
          <w:b/>
          <w:bCs/>
          <w:i/>
          <w:iCs/>
          <w:color w:val="000080"/>
          <w:spacing w:val="23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54F8429" wp14:editId="568DCAB9">
                <wp:simplePos x="0" y="0"/>
                <wp:positionH relativeFrom="page">
                  <wp:posOffset>2785745</wp:posOffset>
                </wp:positionH>
                <wp:positionV relativeFrom="paragraph">
                  <wp:posOffset>95250</wp:posOffset>
                </wp:positionV>
                <wp:extent cx="3286125" cy="12700"/>
                <wp:effectExtent l="0" t="0" r="0" b="0"/>
                <wp:wrapNone/>
                <wp:docPr id="13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6125" cy="12700"/>
                        </a:xfrm>
                        <a:custGeom>
                          <a:avLst/>
                          <a:gdLst>
                            <a:gd name="T0" fmla="*/ 0 w 5175"/>
                            <a:gd name="T1" fmla="*/ 0 h 20"/>
                            <a:gd name="T2" fmla="*/ 5174 w 517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175" h="20">
                              <a:moveTo>
                                <a:pt x="0" y="0"/>
                              </a:moveTo>
                              <a:lnTo>
                                <a:pt x="517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3F58DB" id="Freeform 7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9.35pt,7.5pt,478.05pt,7.5pt" coordsize="5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" o:allowincell="f" filled="f" strokecolor="navy">
                <v:path arrowok="t" o:connecttype="custom" o:connectlocs="0,0;3285490,0" o:connectangles="0,0"/>
                <w10:wrap anchorx="page"/>
              </v:polyline>
            </w:pict>
          </mc:Fallback>
        </mc:AlternateContent>
      </w: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18A6ED08" wp14:editId="56E00CDE">
                <wp:simplePos x="0" y="0"/>
                <wp:positionH relativeFrom="page">
                  <wp:posOffset>2785745</wp:posOffset>
                </wp:positionH>
                <wp:positionV relativeFrom="paragraph">
                  <wp:posOffset>394970</wp:posOffset>
                </wp:positionV>
                <wp:extent cx="3286125" cy="12700"/>
                <wp:effectExtent l="0" t="0" r="0" b="0"/>
                <wp:wrapNone/>
                <wp:docPr id="13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6125" cy="12700"/>
                        </a:xfrm>
                        <a:custGeom>
                          <a:avLst/>
                          <a:gdLst>
                            <a:gd name="T0" fmla="*/ 0 w 5175"/>
                            <a:gd name="T1" fmla="*/ 0 h 20"/>
                            <a:gd name="T2" fmla="*/ 5174 w 517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175" h="20">
                              <a:moveTo>
                                <a:pt x="0" y="0"/>
                              </a:moveTo>
                              <a:lnTo>
                                <a:pt x="517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69051AE" id="Freeform 8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9.35pt,31.1pt,478.05pt,31.1pt" coordsize="5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" o:allowincell="f" filled="f" strokecolor="navy">
                <v:path arrowok="t" o:connecttype="custom" o:connectlocs="0,0;3285490,0" o:connectangles="0,0"/>
                <w10:wrap anchorx="page"/>
              </v:polyline>
            </w:pict>
          </mc:Fallback>
        </mc:AlternateContent>
      </w:r>
      <w:r w:rsidR="00AB550E">
        <w:rPr>
          <w:b/>
          <w:bCs/>
          <w:i/>
          <w:iCs/>
          <w:color w:val="000080"/>
          <w:spacing w:val="-1"/>
        </w:rPr>
        <w:t>Total Exam</w:t>
      </w:r>
      <w:r w:rsidR="00AB550E">
        <w:rPr>
          <w:b/>
          <w:bCs/>
          <w:i/>
          <w:iCs/>
          <w:color w:val="000080"/>
          <w:spacing w:val="-2"/>
        </w:rPr>
        <w:t xml:space="preserve"> </w:t>
      </w:r>
      <w:r>
        <w:rPr>
          <w:b/>
          <w:bCs/>
          <w:i/>
          <w:iCs/>
          <w:color w:val="000080"/>
          <w:spacing w:val="-1"/>
        </w:rPr>
        <w:t>Candidate</w:t>
      </w:r>
      <w:r w:rsidR="004C2C1B">
        <w:rPr>
          <w:b/>
          <w:bCs/>
          <w:i/>
          <w:iCs/>
          <w:color w:val="000080"/>
          <w:spacing w:val="-1"/>
        </w:rPr>
        <w:t xml:space="preserve">              </w:t>
      </w:r>
      <w:r w:rsidR="009A078B">
        <w:rPr>
          <w:b/>
          <w:bCs/>
          <w:i/>
          <w:iCs/>
          <w:color w:val="000080"/>
          <w:spacing w:val="-1"/>
        </w:rPr>
        <w:t>12</w:t>
      </w:r>
    </w:p>
    <w:p w:rsidR="00AB550E" w:rsidRDefault="00AB550E" w:rsidP="004C2C1B">
      <w:pPr>
        <w:pStyle w:val="BodyText"/>
        <w:kinsoku w:val="0"/>
        <w:overflowPunct w:val="0"/>
        <w:spacing w:before="8" w:line="479" w:lineRule="auto"/>
        <w:ind w:left="519" w:right="4610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 xml:space="preserve">Exam Start </w:t>
      </w:r>
      <w:r>
        <w:rPr>
          <w:b/>
          <w:bCs/>
          <w:i/>
          <w:iCs/>
          <w:color w:val="000080"/>
        </w:rPr>
        <w:t>/</w:t>
      </w:r>
      <w:r>
        <w:rPr>
          <w:b/>
          <w:bCs/>
          <w:i/>
          <w:iCs/>
          <w:color w:val="000080"/>
          <w:spacing w:val="-1"/>
        </w:rPr>
        <w:t xml:space="preserve"> End Time</w:t>
      </w:r>
      <w:r w:rsidR="004C2C1B">
        <w:rPr>
          <w:b/>
          <w:bCs/>
          <w:i/>
          <w:iCs/>
          <w:color w:val="000080"/>
          <w:spacing w:val="-1"/>
        </w:rPr>
        <w:t xml:space="preserve">              </w: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  <w:i/>
          <w:iCs/>
        </w:rPr>
      </w:pPr>
    </w:p>
    <w:p w:rsidR="00AB550E" w:rsidRDefault="00AB550E">
      <w:pPr>
        <w:pStyle w:val="BodyText"/>
        <w:kinsoku w:val="0"/>
        <w:overflowPunct w:val="0"/>
        <w:ind w:left="0"/>
        <w:rPr>
          <w:b/>
          <w:bCs/>
          <w:i/>
          <w:iCs/>
        </w:rPr>
      </w:pPr>
    </w:p>
    <w:p w:rsidR="00AB550E" w:rsidRDefault="00AB550E">
      <w:pPr>
        <w:pStyle w:val="BodyText"/>
        <w:kinsoku w:val="0"/>
        <w:overflowPunct w:val="0"/>
        <w:spacing w:before="4"/>
        <w:ind w:left="0"/>
        <w:rPr>
          <w:b/>
          <w:bCs/>
          <w:i/>
          <w:iCs/>
        </w:rPr>
      </w:pPr>
    </w:p>
    <w:p w:rsidR="00AB550E" w:rsidRDefault="00AB550E">
      <w:pPr>
        <w:pStyle w:val="BodyText"/>
        <w:kinsoku w:val="0"/>
        <w:overflowPunct w:val="0"/>
        <w:ind w:left="520" w:right="609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remember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after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gather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up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all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completed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2"/>
        </w:rPr>
        <w:t>packs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unused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material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return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your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local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office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was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booked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through,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together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document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List.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Note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it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particularly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 xml:space="preserve">important that you do not allow any candidate </w:t>
      </w:r>
      <w:r>
        <w:rPr>
          <w:color w:val="000080"/>
        </w:rPr>
        <w:t>to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retain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examination paper.</w: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Heading2"/>
        <w:tabs>
          <w:tab w:val="left" w:pos="1448"/>
          <w:tab w:val="left" w:pos="8847"/>
        </w:tabs>
        <w:kinsoku w:val="0"/>
        <w:overflowPunct w:val="0"/>
        <w:spacing w:before="215"/>
        <w:ind w:right="90"/>
        <w:jc w:val="center"/>
        <w:rPr>
          <w:color w:val="000000"/>
        </w:rPr>
      </w:pP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</w:r>
      <w:r>
        <w:rPr>
          <w:color w:val="000080"/>
          <w:spacing w:val="-1"/>
          <w:highlight w:val="lightGray"/>
        </w:rPr>
        <w:t>This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booklet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remains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the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property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of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the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APM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Group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Ltd</w:t>
      </w: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line="184" w:lineRule="exact"/>
        <w:ind w:left="0" w:right="92"/>
        <w:jc w:val="center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>©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The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APM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Group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Ltd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2014</w:t>
      </w:r>
    </w:p>
    <w:p w:rsidR="00AB550E" w:rsidRDefault="00AB550E">
      <w:pPr>
        <w:pStyle w:val="BodyText"/>
        <w:kinsoku w:val="0"/>
        <w:overflowPunct w:val="0"/>
        <w:spacing w:line="184" w:lineRule="exact"/>
        <w:ind w:left="0" w:right="90"/>
        <w:jc w:val="center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>This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document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is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not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to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be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reproduced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or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re-sold</w:t>
      </w:r>
      <w:r>
        <w:rPr>
          <w:color w:val="0000FF"/>
          <w:spacing w:val="-2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without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express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permission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from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The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APM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Group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Ltd</w:t>
      </w:r>
    </w:p>
    <w:p w:rsidR="00AB550E" w:rsidRDefault="00AB550E">
      <w:pPr>
        <w:pStyle w:val="BodyText"/>
        <w:kinsoku w:val="0"/>
        <w:overflowPunct w:val="0"/>
        <w:ind w:left="857" w:right="949"/>
        <w:jc w:val="center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>ITIL®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is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a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registered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trade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mark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of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AXELOS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Limited.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The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pacing w:val="-1"/>
          <w:sz w:val="16"/>
          <w:szCs w:val="16"/>
        </w:rPr>
        <w:t>Swirl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logo™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is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a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trade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mark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of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AXELOS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Limited.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The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ITIL</w:t>
      </w:r>
      <w:r>
        <w:rPr>
          <w:color w:val="0000FF"/>
          <w:spacing w:val="27"/>
          <w:w w:val="99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Accredited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Examination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Institute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logo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is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a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trade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mark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of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AXELOS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Limited.</w:t>
      </w:r>
    </w:p>
    <w:p w:rsidR="00AB550E" w:rsidRDefault="00AB550E">
      <w:pPr>
        <w:pStyle w:val="BodyText"/>
        <w:kinsoku w:val="0"/>
        <w:overflowPunct w:val="0"/>
        <w:spacing w:line="183" w:lineRule="exact"/>
        <w:ind w:left="0" w:right="92"/>
        <w:jc w:val="center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>ITIL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Notes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to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Invigilators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Booklet</w:t>
      </w:r>
      <w:r>
        <w:rPr>
          <w:color w:val="0000FF"/>
          <w:spacing w:val="-5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–</w:t>
      </w:r>
      <w:r>
        <w:rPr>
          <w:color w:val="0000FF"/>
          <w:spacing w:val="-4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January</w:t>
      </w:r>
      <w:r>
        <w:rPr>
          <w:color w:val="0000FF"/>
          <w:spacing w:val="-6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2014</w:t>
      </w:r>
    </w:p>
    <w:p w:rsidR="00AB550E" w:rsidRDefault="00AB550E">
      <w:pPr>
        <w:pStyle w:val="BodyText"/>
        <w:tabs>
          <w:tab w:val="left" w:pos="4877"/>
          <w:tab w:val="left" w:pos="6955"/>
        </w:tabs>
        <w:kinsoku w:val="0"/>
        <w:overflowPunct w:val="0"/>
        <w:ind w:left="1178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>Version</w:t>
      </w:r>
      <w:r>
        <w:rPr>
          <w:color w:val="0000FF"/>
          <w:spacing w:val="-6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5.0</w:t>
      </w:r>
      <w:r>
        <w:rPr>
          <w:color w:val="0000FF"/>
          <w:spacing w:val="-6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(Live)</w:t>
      </w:r>
      <w:r>
        <w:rPr>
          <w:color w:val="0000FF"/>
          <w:sz w:val="16"/>
          <w:szCs w:val="16"/>
        </w:rPr>
        <w:tab/>
        <w:t>Page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1</w:t>
      </w:r>
      <w:r>
        <w:rPr>
          <w:color w:val="0000FF"/>
          <w:spacing w:val="-2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of</w:t>
      </w:r>
      <w:r>
        <w:rPr>
          <w:color w:val="0000FF"/>
          <w:spacing w:val="-3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15</w:t>
      </w:r>
      <w:r>
        <w:rPr>
          <w:color w:val="0000FF"/>
          <w:sz w:val="16"/>
          <w:szCs w:val="16"/>
        </w:rPr>
        <w:tab/>
      </w:r>
      <w:r>
        <w:rPr>
          <w:color w:val="0000FF"/>
          <w:spacing w:val="-1"/>
          <w:sz w:val="16"/>
          <w:szCs w:val="16"/>
        </w:rPr>
        <w:t>Owner</w:t>
      </w:r>
      <w:r>
        <w:rPr>
          <w:color w:val="0000FF"/>
          <w:spacing w:val="-7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–</w:t>
      </w:r>
      <w:r>
        <w:rPr>
          <w:color w:val="0000FF"/>
          <w:spacing w:val="-6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Product</w:t>
      </w:r>
      <w:r>
        <w:rPr>
          <w:color w:val="0000FF"/>
          <w:spacing w:val="-7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Development</w:t>
      </w:r>
      <w:r>
        <w:rPr>
          <w:color w:val="0000FF"/>
          <w:spacing w:val="-7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Manager</w:t>
      </w:r>
    </w:p>
    <w:p w:rsidR="00AB550E" w:rsidRDefault="00AB550E">
      <w:pPr>
        <w:pStyle w:val="BodyText"/>
        <w:tabs>
          <w:tab w:val="left" w:pos="4877"/>
          <w:tab w:val="left" w:pos="6955"/>
        </w:tabs>
        <w:kinsoku w:val="0"/>
        <w:overflowPunct w:val="0"/>
        <w:ind w:left="1178"/>
        <w:rPr>
          <w:color w:val="000000"/>
          <w:sz w:val="16"/>
          <w:szCs w:val="16"/>
        </w:rPr>
        <w:sectPr w:rsidR="00AB550E">
          <w:type w:val="continuous"/>
          <w:pgSz w:w="11900" w:h="16840"/>
          <w:pgMar w:top="360" w:right="940" w:bottom="280" w:left="1040" w:header="720" w:footer="720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5"/>
        <w:ind w:left="0"/>
        <w:rPr>
          <w:sz w:val="7"/>
          <w:szCs w:val="7"/>
        </w:rPr>
      </w:pPr>
    </w:p>
    <w:p w:rsidR="00AB550E" w:rsidRDefault="009A016B">
      <w:pPr>
        <w:pStyle w:val="BodyText"/>
        <w:tabs>
          <w:tab w:val="left" w:pos="5505"/>
        </w:tabs>
        <w:kinsoku w:val="0"/>
        <w:overflowPunct w:val="0"/>
        <w:spacing w:line="200" w:lineRule="atLeast"/>
        <w:ind w:left="101"/>
        <w:rPr>
          <w:position w:val="10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1466850" cy="533400"/>
            <wp:effectExtent l="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0E">
        <w:t xml:space="preserve"> </w:t>
      </w:r>
      <w:r w:rsidR="00AB550E">
        <w:tab/>
      </w:r>
      <w:r>
        <w:rPr>
          <w:noProof/>
          <w:position w:val="10"/>
          <w:lang w:val="en-US" w:eastAsia="en-US" w:bidi="hi-IN"/>
        </w:rPr>
        <w:drawing>
          <wp:inline distT="0" distB="0" distL="0" distR="0">
            <wp:extent cx="2314575" cy="257175"/>
            <wp:effectExtent l="0" t="0" r="9525" b="9525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AB550E">
      <w:pPr>
        <w:pStyle w:val="BodyText"/>
        <w:kinsoku w:val="0"/>
        <w:overflowPunct w:val="0"/>
        <w:spacing w:before="3"/>
        <w:ind w:left="0"/>
        <w:rPr>
          <w:sz w:val="21"/>
          <w:szCs w:val="21"/>
        </w:rPr>
      </w:pPr>
    </w:p>
    <w:p w:rsidR="00AB550E" w:rsidRDefault="00AB550E">
      <w:pPr>
        <w:pStyle w:val="Heading1"/>
        <w:tabs>
          <w:tab w:val="left" w:pos="2567"/>
          <w:tab w:val="left" w:pos="9017"/>
        </w:tabs>
        <w:kinsoku w:val="0"/>
        <w:overflowPunct w:val="0"/>
        <w:spacing w:before="69"/>
        <w:ind w:left="170"/>
        <w:rPr>
          <w:b w:val="0"/>
          <w:bCs w:val="0"/>
          <w:color w:val="000000"/>
        </w:rPr>
      </w:pP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</w:r>
      <w:r>
        <w:rPr>
          <w:color w:val="000080"/>
          <w:spacing w:val="-1"/>
          <w:highlight w:val="lightGray"/>
        </w:rPr>
        <w:t xml:space="preserve">APMG-International </w:t>
      </w:r>
      <w:r>
        <w:rPr>
          <w:color w:val="000080"/>
          <w:highlight w:val="lightGray"/>
        </w:rPr>
        <w:t>Contact</w:t>
      </w:r>
      <w:r>
        <w:rPr>
          <w:color w:val="000080"/>
          <w:spacing w:val="-1"/>
          <w:highlight w:val="lightGray"/>
        </w:rPr>
        <w:t xml:space="preserve"> </w:t>
      </w:r>
      <w:r>
        <w:rPr>
          <w:color w:val="000080"/>
          <w:highlight w:val="lightGray"/>
        </w:rPr>
        <w:t xml:space="preserve">Details </w:t>
      </w:r>
      <w:r>
        <w:rPr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before="9"/>
        <w:ind w:left="0"/>
        <w:rPr>
          <w:b/>
          <w:bCs/>
          <w:sz w:val="14"/>
          <w:szCs w:val="14"/>
        </w:rPr>
      </w:pPr>
    </w:p>
    <w:p w:rsidR="00AB550E" w:rsidRDefault="00AB550E">
      <w:pPr>
        <w:pStyle w:val="BodyText"/>
        <w:kinsoku w:val="0"/>
        <w:overflowPunct w:val="0"/>
        <w:spacing w:before="9"/>
        <w:ind w:left="0"/>
        <w:rPr>
          <w:b/>
          <w:bCs/>
          <w:sz w:val="14"/>
          <w:szCs w:val="14"/>
        </w:rPr>
        <w:sectPr w:rsidR="00AB550E">
          <w:footerReference w:type="default" r:id="rId9"/>
          <w:pgSz w:w="11900" w:h="16840"/>
          <w:pgMar w:top="260" w:right="940" w:bottom="2240" w:left="1360" w:header="0" w:footer="2059" w:gutter="0"/>
          <w:pgNumType w:start="2"/>
          <w:cols w:space="720" w:equalWidth="0">
            <w:col w:w="9600"/>
          </w:cols>
          <w:noEndnote/>
        </w:sectPr>
      </w:pPr>
    </w:p>
    <w:p w:rsidR="00AB550E" w:rsidRDefault="00AB550E">
      <w:pPr>
        <w:pStyle w:val="Heading3"/>
        <w:kinsoku w:val="0"/>
        <w:overflowPunct w:val="0"/>
        <w:spacing w:line="230" w:lineRule="exact"/>
        <w:rPr>
          <w:b w:val="0"/>
          <w:bCs w:val="0"/>
          <w:color w:val="000000"/>
        </w:rPr>
      </w:pPr>
      <w:r>
        <w:rPr>
          <w:color w:val="000080"/>
          <w:spacing w:val="-1"/>
        </w:rPr>
        <w:lastRenderedPageBreak/>
        <w:t>APMG-Australasia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color w:val="000080"/>
          <w:spacing w:val="-1"/>
        </w:rPr>
        <w:t>Bronwyn Kenyon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00"/>
        <w:rPr>
          <w:color w:val="000000"/>
        </w:rPr>
      </w:pPr>
      <w:r>
        <w:rPr>
          <w:color w:val="000080"/>
          <w:spacing w:val="-1"/>
        </w:rPr>
        <w:t>Ground Floor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color w:val="000080"/>
        </w:rPr>
        <w:t>101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000080"/>
          <w:spacing w:val="-1"/>
        </w:rPr>
        <w:t>Northbourne</w:t>
      </w:r>
      <w:proofErr w:type="spellEnd"/>
      <w:r>
        <w:rPr>
          <w:color w:val="000080"/>
          <w:spacing w:val="-1"/>
        </w:rPr>
        <w:t xml:space="preserve"> </w:t>
      </w:r>
      <w:r>
        <w:rPr>
          <w:color w:val="000080"/>
        </w:rPr>
        <w:t>Ave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color w:val="000080"/>
          <w:spacing w:val="-1"/>
        </w:rPr>
        <w:t>CANBERRA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ACT 2601</w:t>
      </w:r>
    </w:p>
    <w:p w:rsidR="00AB550E" w:rsidRDefault="00AB550E">
      <w:pPr>
        <w:pStyle w:val="BodyText"/>
        <w:kinsoku w:val="0"/>
        <w:overflowPunct w:val="0"/>
        <w:ind w:left="200"/>
        <w:rPr>
          <w:color w:val="000000"/>
        </w:rPr>
      </w:pPr>
      <w:r>
        <w:rPr>
          <w:color w:val="000080"/>
          <w:spacing w:val="-1"/>
        </w:rPr>
        <w:t>Australia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tabs>
          <w:tab w:val="left" w:pos="887"/>
        </w:tabs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</w:rPr>
        <w:t>Tel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</w:rPr>
        <w:t>+61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(0)2</w:t>
      </w:r>
      <w:r>
        <w:rPr>
          <w:color w:val="000080"/>
          <w:spacing w:val="-1"/>
        </w:rPr>
        <w:t xml:space="preserve"> 6249 6008</w:t>
      </w:r>
    </w:p>
    <w:p w:rsidR="00AB550E" w:rsidRDefault="00AB550E">
      <w:pPr>
        <w:pStyle w:val="BodyText"/>
        <w:tabs>
          <w:tab w:val="left" w:pos="888"/>
        </w:tabs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</w:rPr>
        <w:t>Fax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</w:rPr>
        <w:t>+61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(0)2</w:t>
      </w:r>
      <w:r>
        <w:rPr>
          <w:color w:val="000080"/>
          <w:spacing w:val="-1"/>
        </w:rPr>
        <w:t xml:space="preserve"> 6249 7002</w:t>
      </w:r>
    </w:p>
    <w:p w:rsidR="00AB550E" w:rsidRDefault="00AB550E">
      <w:pPr>
        <w:pStyle w:val="BodyText"/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Email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  <w:spacing w:val="-1"/>
        </w:rPr>
        <w:t xml:space="preserve"> </w:t>
      </w:r>
      <w:hyperlink r:id="rId10" w:history="1">
        <w:r>
          <w:rPr>
            <w:color w:val="000080"/>
            <w:spacing w:val="-1"/>
            <w:u w:val="single"/>
          </w:rPr>
          <w:t>admin@apmg-australasia.com</w:t>
        </w:r>
      </w:hyperlink>
    </w:p>
    <w:p w:rsidR="00AB550E" w:rsidRDefault="00AB550E">
      <w:pPr>
        <w:pStyle w:val="Heading3"/>
        <w:kinsoku w:val="0"/>
        <w:overflowPunct w:val="0"/>
        <w:spacing w:line="230" w:lineRule="exact"/>
        <w:rPr>
          <w:b w:val="0"/>
          <w:bCs w:val="0"/>
          <w:color w:val="00000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>
        <w:rPr>
          <w:color w:val="000080"/>
          <w:spacing w:val="-1"/>
        </w:rPr>
        <w:lastRenderedPageBreak/>
        <w:t>APMG-Benelux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color w:val="000080"/>
          <w:spacing w:val="-1"/>
        </w:rPr>
        <w:t>Marion van der</w:t>
      </w:r>
      <w:r>
        <w:rPr>
          <w:color w:val="000080"/>
        </w:rPr>
        <w:t xml:space="preserve"> </w:t>
      </w:r>
      <w:proofErr w:type="spellStart"/>
      <w:r>
        <w:rPr>
          <w:color w:val="000080"/>
          <w:spacing w:val="-1"/>
        </w:rPr>
        <w:t>Deijl</w:t>
      </w:r>
      <w:proofErr w:type="spellEnd"/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00"/>
        <w:rPr>
          <w:color w:val="000000"/>
        </w:rPr>
      </w:pPr>
      <w:proofErr w:type="spellStart"/>
      <w:r>
        <w:rPr>
          <w:color w:val="000080"/>
          <w:spacing w:val="-1"/>
        </w:rPr>
        <w:t>Huizermaatweg</w:t>
      </w:r>
      <w:proofErr w:type="spellEnd"/>
      <w:r>
        <w:rPr>
          <w:color w:val="000080"/>
          <w:spacing w:val="-1"/>
        </w:rPr>
        <w:t xml:space="preserve"> </w:t>
      </w:r>
      <w:r>
        <w:rPr>
          <w:color w:val="000080"/>
        </w:rPr>
        <w:t>324</w:t>
      </w:r>
    </w:p>
    <w:p w:rsidR="00AB550E" w:rsidRDefault="00AB550E">
      <w:pPr>
        <w:pStyle w:val="BodyText"/>
        <w:kinsoku w:val="0"/>
        <w:overflowPunct w:val="0"/>
        <w:ind w:left="200" w:right="2791"/>
        <w:rPr>
          <w:color w:val="000000"/>
        </w:rPr>
      </w:pPr>
      <w:r>
        <w:rPr>
          <w:color w:val="000080"/>
          <w:spacing w:val="-1"/>
        </w:rPr>
        <w:t>1276 LJ</w:t>
      </w:r>
      <w:r>
        <w:rPr>
          <w:color w:val="000080"/>
        </w:rPr>
        <w:t xml:space="preserve"> </w:t>
      </w:r>
      <w:proofErr w:type="spellStart"/>
      <w:r>
        <w:rPr>
          <w:color w:val="000080"/>
          <w:spacing w:val="-1"/>
        </w:rPr>
        <w:t>Huizen</w:t>
      </w:r>
      <w:proofErr w:type="spellEnd"/>
      <w:r>
        <w:rPr>
          <w:color w:val="000080"/>
          <w:spacing w:val="21"/>
        </w:rPr>
        <w:t xml:space="preserve"> </w:t>
      </w:r>
      <w:proofErr w:type="gramStart"/>
      <w:r>
        <w:rPr>
          <w:color w:val="000080"/>
        </w:rPr>
        <w:t>The</w:t>
      </w:r>
      <w:proofErr w:type="gramEnd"/>
      <w:r>
        <w:rPr>
          <w:color w:val="000080"/>
          <w:spacing w:val="-1"/>
        </w:rPr>
        <w:t xml:space="preserve"> Netherlands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tabs>
          <w:tab w:val="left" w:pos="887"/>
        </w:tabs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</w:rPr>
        <w:t>Tel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</w:rPr>
        <w:t>+31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(0)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35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52</w:t>
      </w:r>
      <w:r>
        <w:rPr>
          <w:color w:val="000080"/>
          <w:spacing w:val="-1"/>
        </w:rPr>
        <w:t xml:space="preserve"> 31 845</w:t>
      </w:r>
    </w:p>
    <w:p w:rsidR="00AB550E" w:rsidRDefault="00AB550E">
      <w:pPr>
        <w:pStyle w:val="BodyText"/>
        <w:tabs>
          <w:tab w:val="left" w:pos="888"/>
        </w:tabs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</w:rPr>
        <w:t>Fax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</w:rPr>
        <w:t>+31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(0)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35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52</w:t>
      </w:r>
      <w:r>
        <w:rPr>
          <w:color w:val="000080"/>
          <w:spacing w:val="-1"/>
        </w:rPr>
        <w:t xml:space="preserve"> 31 021</w:t>
      </w:r>
    </w:p>
    <w:p w:rsidR="00AB550E" w:rsidRDefault="00AB550E">
      <w:pPr>
        <w:pStyle w:val="BodyText"/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Email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  <w:spacing w:val="-1"/>
        </w:rPr>
        <w:t xml:space="preserve"> </w:t>
      </w:r>
      <w:hyperlink r:id="rId11" w:history="1">
        <w:r>
          <w:rPr>
            <w:color w:val="000080"/>
            <w:spacing w:val="-1"/>
            <w:u w:val="single"/>
          </w:rPr>
          <w:t>exams@apmg-benelux.com</w:t>
        </w:r>
      </w:hyperlink>
    </w:p>
    <w:p w:rsidR="00AB550E" w:rsidRDefault="00AB550E">
      <w:pPr>
        <w:pStyle w:val="BodyText"/>
        <w:kinsoku w:val="0"/>
        <w:overflowPunct w:val="0"/>
        <w:ind w:left="200"/>
        <w:rPr>
          <w:color w:val="000000"/>
        </w:rPr>
        <w:sectPr w:rsidR="00AB550E">
          <w:type w:val="continuous"/>
          <w:pgSz w:w="11900" w:h="16840"/>
          <w:pgMar w:top="360" w:right="940" w:bottom="280" w:left="1360" w:header="720" w:footer="720" w:gutter="0"/>
          <w:cols w:num="2" w:space="720" w:equalWidth="0">
            <w:col w:w="3629" w:space="1277"/>
            <w:col w:w="4694"/>
          </w:cols>
          <w:noEndnote/>
        </w:sectPr>
      </w:pPr>
    </w:p>
    <w:p w:rsidR="00AB550E" w:rsidRDefault="00AB550E">
      <w:pPr>
        <w:pStyle w:val="BodyText"/>
        <w:kinsoku w:val="0"/>
        <w:overflowPunct w:val="0"/>
        <w:spacing w:before="9"/>
        <w:ind w:left="0"/>
        <w:rPr>
          <w:sz w:val="18"/>
          <w:szCs w:val="18"/>
        </w:rPr>
      </w:pPr>
    </w:p>
    <w:p w:rsidR="00AB550E" w:rsidRDefault="00AB550E">
      <w:pPr>
        <w:pStyle w:val="BodyText"/>
        <w:kinsoku w:val="0"/>
        <w:overflowPunct w:val="0"/>
        <w:spacing w:before="9"/>
        <w:ind w:left="0"/>
        <w:rPr>
          <w:sz w:val="18"/>
          <w:szCs w:val="18"/>
        </w:rPr>
        <w:sectPr w:rsidR="00AB550E">
          <w:type w:val="continuous"/>
          <w:pgSz w:w="11900" w:h="16840"/>
          <w:pgMar w:top="360" w:right="940" w:bottom="280" w:left="1360" w:header="720" w:footer="720" w:gutter="0"/>
          <w:cols w:space="720" w:equalWidth="0">
            <w:col w:w="9600"/>
          </w:cols>
          <w:noEndnote/>
        </w:sectPr>
      </w:pPr>
    </w:p>
    <w:p w:rsidR="00AB550E" w:rsidRDefault="00AB550E">
      <w:pPr>
        <w:pStyle w:val="Heading3"/>
        <w:kinsoku w:val="0"/>
        <w:overflowPunct w:val="0"/>
        <w:spacing w:line="230" w:lineRule="exact"/>
        <w:rPr>
          <w:b w:val="0"/>
          <w:bCs w:val="0"/>
          <w:color w:val="000000"/>
        </w:rPr>
      </w:pPr>
      <w:r>
        <w:rPr>
          <w:color w:val="000080"/>
          <w:spacing w:val="-1"/>
        </w:rPr>
        <w:lastRenderedPageBreak/>
        <w:t>APMG-KL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proofErr w:type="spellStart"/>
      <w:r>
        <w:rPr>
          <w:color w:val="000080"/>
        </w:rPr>
        <w:t>Mun</w:t>
      </w:r>
      <w:proofErr w:type="spellEnd"/>
      <w:r>
        <w:rPr>
          <w:color w:val="000080"/>
          <w:spacing w:val="-1"/>
        </w:rPr>
        <w:t xml:space="preserve"> </w:t>
      </w:r>
      <w:r>
        <w:rPr>
          <w:color w:val="000080"/>
        </w:rPr>
        <w:t>Kit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000080"/>
          <w:spacing w:val="-1"/>
        </w:rPr>
        <w:t>Choong</w:t>
      </w:r>
      <w:proofErr w:type="spellEnd"/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00" w:right="955"/>
        <w:rPr>
          <w:color w:val="000000"/>
        </w:rPr>
      </w:pPr>
      <w:r>
        <w:rPr>
          <w:color w:val="000080"/>
          <w:spacing w:val="-1"/>
        </w:rPr>
        <w:t>15th Floor, West Block</w:t>
      </w:r>
      <w:r>
        <w:rPr>
          <w:color w:val="000080"/>
          <w:spacing w:val="22"/>
        </w:rPr>
        <w:t xml:space="preserve"> </w:t>
      </w:r>
      <w:proofErr w:type="spellStart"/>
      <w:r>
        <w:rPr>
          <w:color w:val="000080"/>
        </w:rPr>
        <w:t>Wisma</w:t>
      </w:r>
      <w:proofErr w:type="spellEnd"/>
      <w:r>
        <w:rPr>
          <w:color w:val="000080"/>
          <w:spacing w:val="-1"/>
        </w:rPr>
        <w:t xml:space="preserve"> Selangor Dredging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142-C,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000080"/>
          <w:spacing w:val="-1"/>
        </w:rPr>
        <w:t>Jalan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000080"/>
        </w:rPr>
        <w:t>Ampang</w:t>
      </w:r>
      <w:proofErr w:type="spellEnd"/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50450 Kuala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Lumpur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Malaysia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tabs>
          <w:tab w:val="left" w:pos="887"/>
        </w:tabs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Tel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proofErr w:type="gramStart"/>
      <w:r>
        <w:rPr>
          <w:color w:val="000080"/>
          <w:spacing w:val="-2"/>
        </w:rPr>
        <w:t>+(</w:t>
      </w:r>
      <w:proofErr w:type="gramEnd"/>
      <w:r>
        <w:rPr>
          <w:color w:val="000080"/>
          <w:spacing w:val="-2"/>
        </w:rPr>
        <w:t>6)-03-2168</w:t>
      </w:r>
      <w:r>
        <w:rPr>
          <w:color w:val="000080"/>
          <w:spacing w:val="-1"/>
        </w:rPr>
        <w:t xml:space="preserve"> </w:t>
      </w:r>
      <w:r>
        <w:rPr>
          <w:color w:val="000080"/>
          <w:spacing w:val="-2"/>
        </w:rPr>
        <w:t>4315</w:t>
      </w:r>
    </w:p>
    <w:p w:rsidR="00AB550E" w:rsidRDefault="00AB550E">
      <w:pPr>
        <w:pStyle w:val="BodyText"/>
        <w:tabs>
          <w:tab w:val="left" w:pos="887"/>
        </w:tabs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Tel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proofErr w:type="gramStart"/>
      <w:r>
        <w:rPr>
          <w:color w:val="000080"/>
          <w:spacing w:val="-2"/>
        </w:rPr>
        <w:t>+(</w:t>
      </w:r>
      <w:proofErr w:type="gramEnd"/>
      <w:r>
        <w:rPr>
          <w:color w:val="000080"/>
          <w:spacing w:val="-2"/>
        </w:rPr>
        <w:t>6)-03-2168</w:t>
      </w:r>
      <w:r>
        <w:rPr>
          <w:color w:val="000080"/>
          <w:spacing w:val="-1"/>
        </w:rPr>
        <w:t xml:space="preserve"> </w:t>
      </w:r>
      <w:r>
        <w:rPr>
          <w:color w:val="000080"/>
          <w:spacing w:val="-2"/>
        </w:rPr>
        <w:t>4362</w:t>
      </w:r>
    </w:p>
    <w:p w:rsidR="00AB550E" w:rsidRDefault="00AB550E">
      <w:pPr>
        <w:pStyle w:val="BodyText"/>
        <w:tabs>
          <w:tab w:val="left" w:pos="888"/>
        </w:tabs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</w:rPr>
        <w:t>Fax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proofErr w:type="gramStart"/>
      <w:r>
        <w:rPr>
          <w:color w:val="000080"/>
          <w:spacing w:val="-2"/>
        </w:rPr>
        <w:t>+(</w:t>
      </w:r>
      <w:proofErr w:type="gramEnd"/>
      <w:r>
        <w:rPr>
          <w:color w:val="000080"/>
          <w:spacing w:val="-2"/>
        </w:rPr>
        <w:t>6)-03-2168</w:t>
      </w:r>
      <w:r>
        <w:rPr>
          <w:color w:val="000080"/>
          <w:spacing w:val="-1"/>
        </w:rPr>
        <w:t xml:space="preserve"> </w:t>
      </w:r>
      <w:r>
        <w:rPr>
          <w:color w:val="000080"/>
          <w:spacing w:val="-2"/>
        </w:rPr>
        <w:t>4201</w:t>
      </w:r>
    </w:p>
    <w:p w:rsidR="00AB550E" w:rsidRDefault="00AB550E">
      <w:pPr>
        <w:pStyle w:val="BodyText"/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Email </w:t>
      </w:r>
      <w:r>
        <w:rPr>
          <w:b/>
          <w:bCs/>
          <w:color w:val="000080"/>
        </w:rPr>
        <w:t xml:space="preserve">- </w:t>
      </w:r>
      <w:hyperlink r:id="rId12" w:history="1">
        <w:r>
          <w:rPr>
            <w:color w:val="0000FF"/>
            <w:spacing w:val="-2"/>
            <w:u w:val="single"/>
          </w:rPr>
          <w:t>exams@apmg-malaysia.com</w:t>
        </w:r>
      </w:hyperlink>
    </w:p>
    <w:p w:rsidR="00AB550E" w:rsidRDefault="00AB550E">
      <w:pPr>
        <w:pStyle w:val="Heading3"/>
        <w:kinsoku w:val="0"/>
        <w:overflowPunct w:val="0"/>
        <w:spacing w:line="230" w:lineRule="exact"/>
        <w:rPr>
          <w:b w:val="0"/>
          <w:bCs w:val="0"/>
          <w:color w:val="00000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>
        <w:rPr>
          <w:color w:val="000080"/>
          <w:spacing w:val="-1"/>
        </w:rPr>
        <w:lastRenderedPageBreak/>
        <w:t>APMG-China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color w:val="000080"/>
          <w:spacing w:val="-1"/>
        </w:rPr>
        <w:t xml:space="preserve">Helen </w:t>
      </w:r>
      <w:r>
        <w:rPr>
          <w:color w:val="000080"/>
        </w:rPr>
        <w:t>Yu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00" w:right="783"/>
        <w:rPr>
          <w:color w:val="000000"/>
        </w:rPr>
      </w:pPr>
      <w:r>
        <w:rPr>
          <w:color w:val="000080"/>
        </w:rPr>
        <w:t>Room</w:t>
      </w:r>
      <w:r>
        <w:rPr>
          <w:color w:val="000080"/>
          <w:spacing w:val="-1"/>
        </w:rPr>
        <w:t xml:space="preserve"> 10R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-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10th</w:t>
      </w:r>
      <w:r>
        <w:rPr>
          <w:color w:val="000080"/>
          <w:spacing w:val="-1"/>
        </w:rPr>
        <w:t xml:space="preserve"> Floor, </w:t>
      </w:r>
      <w:r>
        <w:rPr>
          <w:color w:val="000080"/>
        </w:rPr>
        <w:t>United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Building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9,</w:t>
      </w:r>
      <w:r>
        <w:rPr>
          <w:color w:val="000080"/>
          <w:spacing w:val="-1"/>
        </w:rPr>
        <w:t xml:space="preserve"> Nanjing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Road</w:t>
      </w:r>
    </w:p>
    <w:p w:rsidR="00AB550E" w:rsidRDefault="00AB550E">
      <w:pPr>
        <w:pStyle w:val="BodyText"/>
        <w:kinsoku w:val="0"/>
        <w:overflowPunct w:val="0"/>
        <w:ind w:left="200" w:right="2791"/>
        <w:rPr>
          <w:color w:val="000000"/>
        </w:rPr>
      </w:pPr>
      <w:r>
        <w:rPr>
          <w:color w:val="000080"/>
          <w:spacing w:val="-1"/>
        </w:rPr>
        <w:t>Qingdao, 266071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China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tabs>
          <w:tab w:val="left" w:pos="942"/>
        </w:tabs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Tel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  <w:spacing w:val="-1"/>
        </w:rPr>
        <w:t>+86 532 85 78 95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91</w:t>
      </w:r>
    </w:p>
    <w:p w:rsidR="00AB550E" w:rsidRDefault="00AB550E">
      <w:pPr>
        <w:pStyle w:val="BodyText"/>
        <w:tabs>
          <w:tab w:val="left" w:pos="944"/>
        </w:tabs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</w:rPr>
        <w:t>Fax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  <w:spacing w:val="-1"/>
        </w:rPr>
        <w:t>+86 532 85 78 72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92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Email </w:t>
      </w:r>
      <w:r>
        <w:rPr>
          <w:b/>
          <w:bCs/>
          <w:color w:val="000080"/>
        </w:rPr>
        <w:t xml:space="preserve">- </w:t>
      </w:r>
      <w:hyperlink r:id="rId13" w:history="1">
        <w:r>
          <w:rPr>
            <w:color w:val="000080"/>
            <w:spacing w:val="-1"/>
            <w:u w:val="single"/>
          </w:rPr>
          <w:t>admin@apmg-china.com</w:t>
        </w:r>
      </w:hyperlink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  <w:sectPr w:rsidR="00AB550E">
          <w:type w:val="continuous"/>
          <w:pgSz w:w="11900" w:h="16840"/>
          <w:pgMar w:top="360" w:right="940" w:bottom="280" w:left="1360" w:header="720" w:footer="720" w:gutter="0"/>
          <w:cols w:num="2" w:space="720" w:equalWidth="0">
            <w:col w:w="3493" w:space="1412"/>
            <w:col w:w="4695"/>
          </w:cols>
          <w:noEndnote/>
        </w:sectPr>
      </w:pPr>
    </w:p>
    <w:p w:rsidR="00AB550E" w:rsidRDefault="00AB550E">
      <w:pPr>
        <w:pStyle w:val="BodyText"/>
        <w:kinsoku w:val="0"/>
        <w:overflowPunct w:val="0"/>
        <w:spacing w:before="9"/>
        <w:ind w:left="0"/>
        <w:rPr>
          <w:sz w:val="18"/>
          <w:szCs w:val="18"/>
        </w:rPr>
      </w:pPr>
    </w:p>
    <w:p w:rsidR="00AB550E" w:rsidRDefault="00AB550E">
      <w:pPr>
        <w:pStyle w:val="Heading3"/>
        <w:kinsoku w:val="0"/>
        <w:overflowPunct w:val="0"/>
        <w:spacing w:line="230" w:lineRule="exact"/>
        <w:rPr>
          <w:b w:val="0"/>
          <w:bCs w:val="0"/>
          <w:color w:val="000000"/>
        </w:rPr>
      </w:pPr>
      <w:r>
        <w:rPr>
          <w:color w:val="000080"/>
          <w:spacing w:val="-2"/>
        </w:rPr>
        <w:t>APMG-India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color w:val="000080"/>
          <w:spacing w:val="-1"/>
        </w:rPr>
        <w:t xml:space="preserve">Manoj </w:t>
      </w:r>
      <w:proofErr w:type="spellStart"/>
      <w:r>
        <w:rPr>
          <w:color w:val="000080"/>
          <w:spacing w:val="-1"/>
        </w:rPr>
        <w:t>Sethu</w:t>
      </w:r>
      <w:proofErr w:type="spellEnd"/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00" w:right="6178"/>
        <w:rPr>
          <w:color w:val="000000"/>
        </w:rPr>
      </w:pPr>
      <w:r>
        <w:rPr>
          <w:color w:val="000080"/>
          <w:spacing w:val="-1"/>
        </w:rPr>
        <w:t xml:space="preserve">1408, 14th </w:t>
      </w:r>
      <w:r>
        <w:rPr>
          <w:color w:val="000080"/>
          <w:spacing w:val="-2"/>
        </w:rPr>
        <w:t>Level,</w:t>
      </w:r>
      <w:r>
        <w:rPr>
          <w:color w:val="000080"/>
          <w:spacing w:val="-1"/>
        </w:rPr>
        <w:t xml:space="preserve"> Concorde Block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 xml:space="preserve">UB City, </w:t>
      </w:r>
      <w:proofErr w:type="spellStart"/>
      <w:r>
        <w:rPr>
          <w:color w:val="000080"/>
          <w:spacing w:val="-1"/>
        </w:rPr>
        <w:t>Vittal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80"/>
          <w:spacing w:val="-1"/>
        </w:rPr>
        <w:t>Mallya</w:t>
      </w:r>
      <w:proofErr w:type="spellEnd"/>
      <w:r>
        <w:rPr>
          <w:color w:val="000080"/>
          <w:spacing w:val="-1"/>
        </w:rPr>
        <w:t xml:space="preserve"> Road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 xml:space="preserve">Bangalore </w:t>
      </w:r>
      <w:r>
        <w:rPr>
          <w:color w:val="000080"/>
          <w:spacing w:val="-2"/>
        </w:rPr>
        <w:t>560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001</w:t>
      </w:r>
    </w:p>
    <w:p w:rsidR="00AB550E" w:rsidRDefault="00AB550E">
      <w:pPr>
        <w:pStyle w:val="BodyText"/>
        <w:kinsoku w:val="0"/>
        <w:overflowPunct w:val="0"/>
        <w:ind w:left="200" w:right="7570"/>
        <w:rPr>
          <w:color w:val="000000"/>
        </w:rPr>
      </w:pPr>
      <w:r>
        <w:rPr>
          <w:color w:val="000080"/>
          <w:spacing w:val="-1"/>
        </w:rPr>
        <w:t>Karnataka State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India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tabs>
          <w:tab w:val="left" w:pos="887"/>
        </w:tabs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</w:rPr>
        <w:t>Tel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</w:rPr>
        <w:t>+91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(0)80</w:t>
      </w:r>
      <w:r>
        <w:rPr>
          <w:color w:val="000080"/>
          <w:spacing w:val="-1"/>
        </w:rPr>
        <w:t xml:space="preserve"> 4146 7456</w:t>
      </w:r>
    </w:p>
    <w:p w:rsidR="00AB550E" w:rsidRDefault="00AB550E">
      <w:pPr>
        <w:pStyle w:val="BodyText"/>
        <w:tabs>
          <w:tab w:val="left" w:pos="888"/>
        </w:tabs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</w:rPr>
        <w:t>Fax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</w:rPr>
        <w:t>+91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(0)80</w:t>
      </w:r>
      <w:r>
        <w:rPr>
          <w:color w:val="000080"/>
          <w:spacing w:val="-1"/>
        </w:rPr>
        <w:t xml:space="preserve"> 2532 5900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Email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  <w:spacing w:val="-1"/>
        </w:rPr>
        <w:t xml:space="preserve"> </w:t>
      </w:r>
      <w:hyperlink r:id="rId14" w:history="1">
        <w:r>
          <w:rPr>
            <w:color w:val="000080"/>
            <w:spacing w:val="-1"/>
            <w:u w:val="single"/>
          </w:rPr>
          <w:t>info@apmg-india.com</w:t>
        </w:r>
      </w:hyperlink>
    </w:p>
    <w:p w:rsidR="00AB550E" w:rsidRDefault="00AB550E">
      <w:pPr>
        <w:pStyle w:val="BodyText"/>
        <w:kinsoku w:val="0"/>
        <w:overflowPunct w:val="0"/>
        <w:spacing w:before="2"/>
        <w:ind w:left="0"/>
        <w:rPr>
          <w:sz w:val="16"/>
          <w:szCs w:val="16"/>
        </w:rPr>
      </w:pPr>
    </w:p>
    <w:p w:rsidR="00AB550E" w:rsidRDefault="00AB550E">
      <w:pPr>
        <w:pStyle w:val="BodyText"/>
        <w:kinsoku w:val="0"/>
        <w:overflowPunct w:val="0"/>
        <w:spacing w:before="2"/>
        <w:ind w:left="0"/>
        <w:rPr>
          <w:sz w:val="16"/>
          <w:szCs w:val="16"/>
        </w:rPr>
        <w:sectPr w:rsidR="00AB550E">
          <w:type w:val="continuous"/>
          <w:pgSz w:w="11900" w:h="16840"/>
          <w:pgMar w:top="360" w:right="940" w:bottom="280" w:left="1360" w:header="720" w:footer="720" w:gutter="0"/>
          <w:cols w:space="720" w:equalWidth="0">
            <w:col w:w="9600"/>
          </w:cols>
          <w:noEndnote/>
        </w:sectPr>
      </w:pPr>
    </w:p>
    <w:p w:rsidR="00AB550E" w:rsidRDefault="00AB550E">
      <w:pPr>
        <w:pStyle w:val="Heading3"/>
        <w:kinsoku w:val="0"/>
        <w:overflowPunct w:val="0"/>
        <w:rPr>
          <w:b w:val="0"/>
          <w:bCs w:val="0"/>
          <w:color w:val="000000"/>
        </w:rPr>
      </w:pPr>
      <w:r>
        <w:rPr>
          <w:color w:val="000080"/>
          <w:spacing w:val="-1"/>
        </w:rPr>
        <w:lastRenderedPageBreak/>
        <w:t>APMG-UK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b/>
          <w:bCs/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color w:val="000080"/>
          <w:spacing w:val="-1"/>
        </w:rPr>
        <w:t>Number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12</w:t>
      </w:r>
    </w:p>
    <w:p w:rsidR="00AB550E" w:rsidRDefault="00AB550E">
      <w:pPr>
        <w:pStyle w:val="BodyText"/>
        <w:kinsoku w:val="0"/>
        <w:overflowPunct w:val="0"/>
        <w:ind w:left="200" w:right="97"/>
        <w:rPr>
          <w:color w:val="000000"/>
        </w:rPr>
      </w:pPr>
      <w:r>
        <w:rPr>
          <w:color w:val="000080"/>
          <w:spacing w:val="-1"/>
        </w:rPr>
        <w:t>The Valley Business Centre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 xml:space="preserve">Gordon </w:t>
      </w:r>
      <w:r>
        <w:rPr>
          <w:color w:val="000080"/>
        </w:rPr>
        <w:t>Road</w:t>
      </w:r>
    </w:p>
    <w:p w:rsidR="00AB550E" w:rsidRDefault="00AB550E">
      <w:pPr>
        <w:pStyle w:val="BodyText"/>
        <w:kinsoku w:val="0"/>
        <w:overflowPunct w:val="0"/>
        <w:ind w:left="200" w:right="1181"/>
        <w:rPr>
          <w:color w:val="000000"/>
        </w:rPr>
      </w:pPr>
      <w:r>
        <w:rPr>
          <w:color w:val="000080"/>
        </w:rPr>
        <w:t>High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Wycombe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Buckinghamshire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HP13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6EQ</w:t>
      </w:r>
    </w:p>
    <w:p w:rsidR="00AB550E" w:rsidRDefault="00AB550E">
      <w:pPr>
        <w:pStyle w:val="BodyText"/>
        <w:kinsoku w:val="0"/>
        <w:overflowPunct w:val="0"/>
        <w:ind w:left="200"/>
        <w:rPr>
          <w:color w:val="000000"/>
        </w:rPr>
      </w:pPr>
      <w:r>
        <w:rPr>
          <w:color w:val="000080"/>
          <w:spacing w:val="-1"/>
        </w:rPr>
        <w:t>United Kingdom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tabs>
          <w:tab w:val="left" w:pos="887"/>
        </w:tabs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</w:rPr>
        <w:t>Tel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</w:rPr>
        <w:t>+44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(0)</w:t>
      </w:r>
      <w:r>
        <w:rPr>
          <w:color w:val="000080"/>
          <w:spacing w:val="-1"/>
        </w:rPr>
        <w:t xml:space="preserve"> 1494 </w:t>
      </w:r>
      <w:r>
        <w:rPr>
          <w:color w:val="000080"/>
        </w:rPr>
        <w:t>452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450</w:t>
      </w:r>
    </w:p>
    <w:p w:rsidR="00AB550E" w:rsidRDefault="00AB550E">
      <w:pPr>
        <w:pStyle w:val="BodyText"/>
        <w:tabs>
          <w:tab w:val="left" w:pos="888"/>
        </w:tabs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</w:rPr>
        <w:t>Fax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</w:rPr>
        <w:t>+44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(0)</w:t>
      </w:r>
      <w:r>
        <w:rPr>
          <w:color w:val="000080"/>
          <w:spacing w:val="-1"/>
        </w:rPr>
        <w:t xml:space="preserve"> 1494 </w:t>
      </w:r>
      <w:r>
        <w:rPr>
          <w:color w:val="000080"/>
        </w:rPr>
        <w:t>459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559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Email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  <w:spacing w:val="-1"/>
        </w:rPr>
        <w:t xml:space="preserve"> </w:t>
      </w:r>
      <w:hyperlink r:id="rId15" w:history="1">
        <w:r>
          <w:rPr>
            <w:color w:val="000080"/>
            <w:spacing w:val="-1"/>
            <w:u w:val="single"/>
          </w:rPr>
          <w:t>servicedesk@apmg-uk.com</w:t>
        </w:r>
      </w:hyperlink>
    </w:p>
    <w:p w:rsidR="00AB550E" w:rsidRDefault="00AB550E">
      <w:pPr>
        <w:pStyle w:val="Heading3"/>
        <w:kinsoku w:val="0"/>
        <w:overflowPunct w:val="0"/>
        <w:spacing w:line="230" w:lineRule="exact"/>
        <w:rPr>
          <w:b w:val="0"/>
          <w:bCs w:val="0"/>
          <w:color w:val="00000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>
        <w:rPr>
          <w:color w:val="000080"/>
          <w:spacing w:val="-1"/>
        </w:rPr>
        <w:lastRenderedPageBreak/>
        <w:t>APMG-US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proofErr w:type="spellStart"/>
      <w:r>
        <w:rPr>
          <w:color w:val="000080"/>
          <w:spacing w:val="-1"/>
        </w:rPr>
        <w:t>Ronn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80"/>
          <w:spacing w:val="-1"/>
        </w:rPr>
        <w:t>Faigen</w:t>
      </w:r>
      <w:proofErr w:type="spellEnd"/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00" w:right="1234"/>
        <w:rPr>
          <w:color w:val="000000"/>
        </w:rPr>
      </w:pPr>
      <w:r>
        <w:rPr>
          <w:color w:val="000080"/>
          <w:spacing w:val="-1"/>
        </w:rPr>
        <w:t xml:space="preserve">213 </w:t>
      </w:r>
      <w:r>
        <w:rPr>
          <w:color w:val="000080"/>
          <w:spacing w:val="-2"/>
        </w:rPr>
        <w:t>Burlington</w:t>
      </w:r>
      <w:r>
        <w:rPr>
          <w:color w:val="000080"/>
          <w:spacing w:val="-1"/>
        </w:rPr>
        <w:t xml:space="preserve"> Road Unit 101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Bedford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color w:val="000080"/>
          <w:spacing w:val="-1"/>
        </w:rPr>
        <w:t>MA 01730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color w:val="000080"/>
          <w:spacing w:val="-1"/>
        </w:rPr>
        <w:t>United States of America</w: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tabs>
          <w:tab w:val="left" w:pos="887"/>
        </w:tabs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</w:rPr>
        <w:t>Tel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  <w:spacing w:val="-1"/>
        </w:rPr>
        <w:t>+1-781-275-8604</w:t>
      </w:r>
    </w:p>
    <w:p w:rsidR="00AB550E" w:rsidRDefault="00AB550E">
      <w:pPr>
        <w:pStyle w:val="BodyText"/>
        <w:tabs>
          <w:tab w:val="left" w:pos="887"/>
        </w:tabs>
        <w:kinsoku w:val="0"/>
        <w:overflowPunct w:val="0"/>
        <w:ind w:left="200"/>
        <w:rPr>
          <w:color w:val="000000"/>
        </w:rPr>
      </w:pPr>
      <w:r>
        <w:rPr>
          <w:b/>
          <w:bCs/>
          <w:color w:val="000080"/>
        </w:rPr>
        <w:t>Tel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  <w:spacing w:val="-1"/>
        </w:rPr>
        <w:t>+1-781-275-8605</w:t>
      </w:r>
    </w:p>
    <w:p w:rsidR="00AB550E" w:rsidRDefault="00AB550E">
      <w:pPr>
        <w:pStyle w:val="BodyText"/>
        <w:tabs>
          <w:tab w:val="left" w:pos="888"/>
        </w:tabs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</w:rPr>
        <w:t>Fax</w:t>
      </w:r>
      <w:r>
        <w:rPr>
          <w:b/>
          <w:bCs/>
          <w:color w:val="000080"/>
          <w:spacing w:val="-1"/>
        </w:rPr>
        <w:t xml:space="preserve">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</w:rPr>
        <w:tab/>
      </w:r>
      <w:r>
        <w:rPr>
          <w:color w:val="000080"/>
          <w:spacing w:val="-1"/>
        </w:rPr>
        <w:t>+1-781-275-8600</w:t>
      </w:r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</w:pPr>
      <w:r>
        <w:rPr>
          <w:b/>
          <w:bCs/>
          <w:color w:val="000080"/>
          <w:spacing w:val="-1"/>
        </w:rPr>
        <w:t xml:space="preserve">Email </w:t>
      </w:r>
      <w:r>
        <w:rPr>
          <w:b/>
          <w:bCs/>
          <w:color w:val="000080"/>
        </w:rPr>
        <w:t>-</w:t>
      </w:r>
      <w:r>
        <w:rPr>
          <w:b/>
          <w:bCs/>
          <w:color w:val="000080"/>
          <w:spacing w:val="-1"/>
        </w:rPr>
        <w:t xml:space="preserve"> </w:t>
      </w:r>
      <w:hyperlink r:id="rId16" w:history="1">
        <w:r>
          <w:rPr>
            <w:color w:val="000080"/>
            <w:spacing w:val="-1"/>
            <w:u w:val="single"/>
          </w:rPr>
          <w:t>info-us@apmg-us.com</w:t>
        </w:r>
      </w:hyperlink>
    </w:p>
    <w:p w:rsidR="00AB550E" w:rsidRDefault="00AB550E">
      <w:pPr>
        <w:pStyle w:val="BodyText"/>
        <w:kinsoku w:val="0"/>
        <w:overflowPunct w:val="0"/>
        <w:spacing w:line="230" w:lineRule="exact"/>
        <w:ind w:left="200"/>
        <w:rPr>
          <w:color w:val="000000"/>
        </w:rPr>
        <w:sectPr w:rsidR="00AB550E">
          <w:type w:val="continuous"/>
          <w:pgSz w:w="11900" w:h="16840"/>
          <w:pgMar w:top="360" w:right="940" w:bottom="280" w:left="1360" w:header="720" w:footer="720" w:gutter="0"/>
          <w:cols w:num="2" w:space="720" w:equalWidth="0">
            <w:col w:w="3383" w:space="1523"/>
            <w:col w:w="4694"/>
          </w:cols>
          <w:noEndnote/>
        </w:sectPr>
      </w:pP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6"/>
          <w:szCs w:val="6"/>
        </w:rPr>
      </w:pPr>
    </w:p>
    <w:p w:rsidR="00AB550E" w:rsidRDefault="009A016B">
      <w:pPr>
        <w:pStyle w:val="BodyText"/>
        <w:tabs>
          <w:tab w:val="left" w:pos="5825"/>
        </w:tabs>
        <w:kinsoku w:val="0"/>
        <w:overflowPunct w:val="0"/>
        <w:spacing w:line="200" w:lineRule="atLeast"/>
        <w:ind w:left="101"/>
        <w:rPr>
          <w:position w:val="20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1466850" cy="533400"/>
            <wp:effectExtent l="0" t="0" r="0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0E">
        <w:t xml:space="preserve"> </w:t>
      </w:r>
      <w:r w:rsidR="00AB550E">
        <w:tab/>
      </w:r>
      <w:r>
        <w:rPr>
          <w:noProof/>
          <w:position w:val="20"/>
          <w:lang w:val="en-US" w:eastAsia="en-US" w:bidi="hi-IN"/>
        </w:rPr>
        <w:drawing>
          <wp:inline distT="0" distB="0" distL="0" distR="0">
            <wp:extent cx="2314575" cy="257175"/>
            <wp:effectExtent l="0" t="0" r="9525" b="95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AB550E">
      <w:pPr>
        <w:pStyle w:val="Heading1"/>
        <w:tabs>
          <w:tab w:val="left" w:pos="3558"/>
          <w:tab w:val="left" w:pos="9097"/>
        </w:tabs>
        <w:kinsoku w:val="0"/>
        <w:overflowPunct w:val="0"/>
        <w:spacing w:line="270" w:lineRule="exact"/>
        <w:ind w:left="250"/>
        <w:rPr>
          <w:b w:val="0"/>
          <w:bCs w:val="0"/>
          <w:color w:val="000000"/>
        </w:rPr>
      </w:pP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</w:r>
      <w:r>
        <w:rPr>
          <w:color w:val="000080"/>
          <w:spacing w:val="-1"/>
          <w:highlight w:val="lightGray"/>
        </w:rPr>
        <w:t>ITIL®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Examinations</w:t>
      </w: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before="10"/>
        <w:ind w:left="0"/>
        <w:rPr>
          <w:b/>
          <w:bCs/>
          <w:sz w:val="24"/>
          <w:szCs w:val="24"/>
        </w:rPr>
      </w:pPr>
    </w:p>
    <w:p w:rsidR="00AB550E" w:rsidRDefault="00AB550E">
      <w:pPr>
        <w:pStyle w:val="BodyText"/>
        <w:kinsoku w:val="0"/>
        <w:overflowPunct w:val="0"/>
        <w:ind w:left="351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find</w:t>
      </w:r>
      <w:r>
        <w:rPr>
          <w:color w:val="000080"/>
          <w:spacing w:val="-1"/>
        </w:rPr>
        <w:t xml:space="preserve"> enclosed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following documents in preparation for the </w:t>
      </w:r>
      <w:r>
        <w:rPr>
          <w:color w:val="000080"/>
          <w:spacing w:val="-2"/>
        </w:rPr>
        <w:t>Examination: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2"/>
        </w:tabs>
        <w:kinsoku w:val="0"/>
        <w:overflowPunct w:val="0"/>
        <w:ind w:right="611"/>
        <w:jc w:val="both"/>
        <w:rPr>
          <w:color w:val="000000"/>
        </w:rPr>
      </w:pPr>
      <w:r>
        <w:rPr>
          <w:b/>
          <w:bCs/>
          <w:i/>
          <w:iCs/>
          <w:color w:val="000080"/>
        </w:rPr>
        <w:t>A</w:t>
      </w:r>
      <w:r>
        <w:rPr>
          <w:b/>
          <w:bCs/>
          <w:i/>
          <w:iCs/>
          <w:color w:val="000080"/>
          <w:spacing w:val="29"/>
        </w:rPr>
        <w:t xml:space="preserve"> </w:t>
      </w:r>
      <w:r>
        <w:rPr>
          <w:b/>
          <w:bCs/>
          <w:i/>
          <w:iCs/>
          <w:color w:val="000080"/>
          <w:spacing w:val="-1"/>
        </w:rPr>
        <w:t>Candidate</w:t>
      </w:r>
      <w:r>
        <w:rPr>
          <w:b/>
          <w:bCs/>
          <w:i/>
          <w:iCs/>
          <w:color w:val="000080"/>
          <w:spacing w:val="28"/>
        </w:rPr>
        <w:t xml:space="preserve"> </w:t>
      </w:r>
      <w:r>
        <w:rPr>
          <w:b/>
          <w:bCs/>
          <w:i/>
          <w:iCs/>
          <w:color w:val="000080"/>
        </w:rPr>
        <w:t>List</w:t>
      </w:r>
      <w:r>
        <w:rPr>
          <w:b/>
          <w:bCs/>
          <w:i/>
          <w:iCs/>
          <w:color w:val="000080"/>
          <w:spacing w:val="28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showing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candidates’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names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numbers,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room</w:t>
      </w:r>
      <w:r>
        <w:rPr>
          <w:color w:val="000080"/>
          <w:spacing w:val="2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note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73"/>
        </w:rPr>
        <w:t xml:space="preserve"> </w:t>
      </w:r>
      <w:r>
        <w:rPr>
          <w:color w:val="000080"/>
          <w:spacing w:val="-1"/>
        </w:rPr>
        <w:t>candidates’ examinations</w:t>
      </w:r>
      <w:r>
        <w:rPr>
          <w:color w:val="000080"/>
        </w:rPr>
        <w:t xml:space="preserve"> sat,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Extra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Time</w:t>
      </w:r>
      <w:r>
        <w:rPr>
          <w:color w:val="000080"/>
          <w:spacing w:val="-1"/>
        </w:rPr>
        <w:t xml:space="preserve"> requests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and Language.</w:t>
      </w:r>
    </w:p>
    <w:p w:rsidR="00AB550E" w:rsidRDefault="00AB550E">
      <w:pPr>
        <w:pStyle w:val="BodyText"/>
        <w:kinsoku w:val="0"/>
        <w:overflowPunct w:val="0"/>
        <w:spacing w:before="6"/>
        <w:ind w:left="0"/>
        <w:rPr>
          <w:sz w:val="21"/>
          <w:szCs w:val="21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2"/>
        </w:tabs>
        <w:kinsoku w:val="0"/>
        <w:overflowPunct w:val="0"/>
        <w:spacing w:line="230" w:lineRule="exact"/>
        <w:ind w:right="609"/>
        <w:jc w:val="both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>Candidate</w:t>
      </w:r>
      <w:r>
        <w:rPr>
          <w:b/>
          <w:bCs/>
          <w:i/>
          <w:iCs/>
          <w:color w:val="000080"/>
          <w:spacing w:val="27"/>
        </w:rPr>
        <w:t xml:space="preserve"> </w:t>
      </w:r>
      <w:r>
        <w:rPr>
          <w:b/>
          <w:bCs/>
          <w:i/>
          <w:iCs/>
          <w:color w:val="000080"/>
          <w:spacing w:val="-1"/>
        </w:rPr>
        <w:t>Terms</w:t>
      </w:r>
      <w:r>
        <w:rPr>
          <w:b/>
          <w:bCs/>
          <w:i/>
          <w:iCs/>
          <w:color w:val="000080"/>
          <w:spacing w:val="27"/>
        </w:rPr>
        <w:t xml:space="preserve"> </w:t>
      </w:r>
      <w:r>
        <w:rPr>
          <w:b/>
          <w:bCs/>
          <w:i/>
          <w:iCs/>
          <w:color w:val="000080"/>
          <w:spacing w:val="-1"/>
        </w:rPr>
        <w:t>and</w:t>
      </w:r>
      <w:r>
        <w:rPr>
          <w:b/>
          <w:bCs/>
          <w:i/>
          <w:iCs/>
          <w:color w:val="000080"/>
          <w:spacing w:val="27"/>
        </w:rPr>
        <w:t xml:space="preserve"> </w:t>
      </w:r>
      <w:r>
        <w:rPr>
          <w:b/>
          <w:bCs/>
          <w:i/>
          <w:iCs/>
          <w:color w:val="000080"/>
          <w:spacing w:val="-1"/>
        </w:rPr>
        <w:t>Conditions</w:t>
      </w:r>
      <w:r>
        <w:rPr>
          <w:b/>
          <w:bCs/>
          <w:i/>
          <w:iCs/>
          <w:color w:val="000080"/>
          <w:spacing w:val="26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27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full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copy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T&amp;Cs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asked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 xml:space="preserve">agree </w:t>
      </w:r>
      <w:r>
        <w:rPr>
          <w:color w:val="000080"/>
        </w:rPr>
        <w:t>to.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One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per</w:t>
      </w:r>
      <w:r>
        <w:rPr>
          <w:color w:val="000080"/>
          <w:spacing w:val="-1"/>
        </w:rPr>
        <w:t xml:space="preserve"> pack for </w:t>
      </w:r>
      <w:r>
        <w:rPr>
          <w:color w:val="000080"/>
        </w:rPr>
        <w:t>each</w:t>
      </w:r>
      <w:r>
        <w:rPr>
          <w:color w:val="000080"/>
          <w:spacing w:val="-1"/>
        </w:rPr>
        <w:t xml:space="preserve"> language </w:t>
      </w:r>
      <w:r>
        <w:rPr>
          <w:color w:val="000080"/>
        </w:rPr>
        <w:t>an</w:t>
      </w:r>
      <w:r>
        <w:rPr>
          <w:color w:val="000080"/>
          <w:spacing w:val="-1"/>
        </w:rPr>
        <w:t xml:space="preserve"> examination </w:t>
      </w:r>
      <w:r>
        <w:rPr>
          <w:color w:val="000080"/>
        </w:rPr>
        <w:t>is</w:t>
      </w:r>
      <w:r>
        <w:rPr>
          <w:color w:val="000080"/>
          <w:spacing w:val="-1"/>
        </w:rPr>
        <w:t xml:space="preserve"> ordered </w:t>
      </w:r>
      <w:r>
        <w:rPr>
          <w:color w:val="000080"/>
        </w:rPr>
        <w:t>in.</w:t>
      </w:r>
    </w:p>
    <w:p w:rsidR="00AB550E" w:rsidRDefault="00AB550E">
      <w:pPr>
        <w:pStyle w:val="BodyText"/>
        <w:kinsoku w:val="0"/>
        <w:overflowPunct w:val="0"/>
        <w:spacing w:before="8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2"/>
        </w:tabs>
        <w:kinsoku w:val="0"/>
        <w:overflowPunct w:val="0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>Individual Examination</w:t>
      </w:r>
      <w:r>
        <w:rPr>
          <w:b/>
          <w:bCs/>
          <w:i/>
          <w:iCs/>
          <w:color w:val="000080"/>
          <w:spacing w:val="-2"/>
        </w:rPr>
        <w:t xml:space="preserve"> </w:t>
      </w:r>
      <w:r>
        <w:rPr>
          <w:b/>
          <w:bCs/>
          <w:i/>
          <w:iCs/>
          <w:color w:val="000080"/>
          <w:spacing w:val="-1"/>
        </w:rPr>
        <w:t xml:space="preserve">Packs </w:t>
      </w:r>
      <w:r>
        <w:rPr>
          <w:color w:val="000080"/>
        </w:rPr>
        <w:t>–</w:t>
      </w:r>
      <w:r>
        <w:rPr>
          <w:color w:val="000080"/>
          <w:spacing w:val="-1"/>
        </w:rPr>
        <w:t xml:space="preserve"> one </w:t>
      </w:r>
      <w:r>
        <w:rPr>
          <w:color w:val="000080"/>
        </w:rPr>
        <w:t>pack</w:t>
      </w:r>
      <w:r>
        <w:rPr>
          <w:color w:val="000080"/>
          <w:spacing w:val="-1"/>
        </w:rPr>
        <w:t xml:space="preserve"> per candidate plus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two spare, each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containing:</w:t>
      </w:r>
    </w:p>
    <w:p w:rsidR="00AB550E" w:rsidRDefault="00AB550E">
      <w:pPr>
        <w:pStyle w:val="BodyText"/>
        <w:kinsoku w:val="0"/>
        <w:overflowPunct w:val="0"/>
        <w:spacing w:before="9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1"/>
          <w:numId w:val="1"/>
        </w:numPr>
        <w:tabs>
          <w:tab w:val="left" w:pos="1072"/>
        </w:tabs>
        <w:kinsoku w:val="0"/>
        <w:overflowPunct w:val="0"/>
        <w:ind w:right="610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>Candidate</w:t>
      </w:r>
      <w:r>
        <w:rPr>
          <w:b/>
          <w:bCs/>
          <w:i/>
          <w:iCs/>
          <w:color w:val="000080"/>
          <w:spacing w:val="31"/>
        </w:rPr>
        <w:t xml:space="preserve"> </w:t>
      </w:r>
      <w:r>
        <w:rPr>
          <w:b/>
          <w:bCs/>
          <w:i/>
          <w:iCs/>
          <w:color w:val="000080"/>
          <w:spacing w:val="-1"/>
        </w:rPr>
        <w:t>Details</w:t>
      </w:r>
      <w:r>
        <w:rPr>
          <w:b/>
          <w:bCs/>
          <w:i/>
          <w:iCs/>
          <w:color w:val="000080"/>
          <w:spacing w:val="33"/>
        </w:rPr>
        <w:t xml:space="preserve"> </w:t>
      </w:r>
      <w:r>
        <w:rPr>
          <w:b/>
          <w:bCs/>
          <w:i/>
          <w:iCs/>
          <w:color w:val="000080"/>
          <w:spacing w:val="-1"/>
        </w:rPr>
        <w:t>Form</w:t>
      </w:r>
      <w:r>
        <w:rPr>
          <w:b/>
          <w:bCs/>
          <w:i/>
          <w:iCs/>
          <w:color w:val="000080"/>
          <w:spacing w:val="30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one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copy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per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pack.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form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completed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by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each</w:t>
      </w:r>
      <w:r>
        <w:rPr>
          <w:color w:val="000080"/>
          <w:spacing w:val="63"/>
        </w:rPr>
        <w:t xml:space="preserve"> </w:t>
      </w:r>
      <w:r>
        <w:rPr>
          <w:color w:val="000080"/>
          <w:spacing w:val="-1"/>
        </w:rPr>
        <w:t xml:space="preserve">candidate as </w:t>
      </w:r>
      <w:r>
        <w:rPr>
          <w:color w:val="000080"/>
        </w:rPr>
        <w:t>these</w:t>
      </w:r>
      <w:r>
        <w:rPr>
          <w:color w:val="000080"/>
          <w:spacing w:val="-1"/>
        </w:rPr>
        <w:t xml:space="preserve"> details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-1"/>
        </w:rPr>
        <w:t xml:space="preserve"> used </w:t>
      </w:r>
      <w:r>
        <w:rPr>
          <w:color w:val="000080"/>
        </w:rPr>
        <w:t>to</w:t>
      </w:r>
      <w:r>
        <w:rPr>
          <w:color w:val="000080"/>
          <w:spacing w:val="-1"/>
        </w:rPr>
        <w:t xml:space="preserve"> produce their </w:t>
      </w:r>
      <w:r>
        <w:rPr>
          <w:color w:val="000080"/>
        </w:rPr>
        <w:t>certificate.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1"/>
          <w:numId w:val="1"/>
        </w:numPr>
        <w:tabs>
          <w:tab w:val="left" w:pos="1072"/>
        </w:tabs>
        <w:kinsoku w:val="0"/>
        <w:overflowPunct w:val="0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>Examination</w:t>
      </w:r>
      <w:r>
        <w:rPr>
          <w:b/>
          <w:bCs/>
          <w:i/>
          <w:iCs/>
          <w:color w:val="000080"/>
          <w:spacing w:val="-2"/>
        </w:rPr>
        <w:t xml:space="preserve"> </w:t>
      </w:r>
      <w:r>
        <w:rPr>
          <w:b/>
          <w:bCs/>
          <w:i/>
          <w:iCs/>
          <w:color w:val="000080"/>
          <w:spacing w:val="-1"/>
        </w:rPr>
        <w:t xml:space="preserve">Feedback Form </w:t>
      </w:r>
      <w:r>
        <w:rPr>
          <w:i/>
          <w:iCs/>
          <w:color w:val="000080"/>
          <w:spacing w:val="-1"/>
        </w:rPr>
        <w:t>(optional)</w:t>
      </w:r>
      <w:r>
        <w:rPr>
          <w:i/>
          <w:iCs/>
          <w:color w:val="000080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one</w:t>
      </w:r>
      <w:r>
        <w:rPr>
          <w:color w:val="000080"/>
          <w:spacing w:val="-1"/>
        </w:rPr>
        <w:t xml:space="preserve"> per pack.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1"/>
          <w:numId w:val="1"/>
        </w:numPr>
        <w:tabs>
          <w:tab w:val="left" w:pos="1072"/>
        </w:tabs>
        <w:kinsoku w:val="0"/>
        <w:overflowPunct w:val="0"/>
        <w:ind w:right="610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>Foundation</w:t>
      </w:r>
      <w:r>
        <w:rPr>
          <w:b/>
          <w:bCs/>
          <w:i/>
          <w:iCs/>
          <w:color w:val="000080"/>
          <w:spacing w:val="27"/>
        </w:rPr>
        <w:t xml:space="preserve"> </w:t>
      </w:r>
      <w:r>
        <w:rPr>
          <w:b/>
          <w:bCs/>
          <w:i/>
          <w:iCs/>
          <w:color w:val="000080"/>
          <w:spacing w:val="-1"/>
        </w:rPr>
        <w:t>Question</w:t>
      </w:r>
      <w:r>
        <w:rPr>
          <w:b/>
          <w:bCs/>
          <w:i/>
          <w:iCs/>
          <w:color w:val="000080"/>
          <w:spacing w:val="30"/>
        </w:rPr>
        <w:t xml:space="preserve"> </w:t>
      </w:r>
      <w:r>
        <w:rPr>
          <w:b/>
          <w:bCs/>
          <w:i/>
          <w:iCs/>
          <w:color w:val="000080"/>
          <w:spacing w:val="-1"/>
        </w:rPr>
        <w:t>Paper</w:t>
      </w:r>
      <w:r>
        <w:rPr>
          <w:b/>
          <w:bCs/>
          <w:i/>
          <w:iCs/>
          <w:color w:val="000080"/>
          <w:spacing w:val="27"/>
        </w:rPr>
        <w:t xml:space="preserve"> </w:t>
      </w:r>
      <w:r>
        <w:rPr>
          <w:b/>
          <w:bCs/>
          <w:i/>
          <w:iCs/>
          <w:color w:val="000080"/>
          <w:spacing w:val="-1"/>
        </w:rPr>
        <w:t>Booklets</w:t>
      </w:r>
      <w:r>
        <w:rPr>
          <w:b/>
          <w:bCs/>
          <w:i/>
          <w:iCs/>
          <w:color w:val="000080"/>
          <w:spacing w:val="30"/>
        </w:rPr>
        <w:t xml:space="preserve"> </w:t>
      </w:r>
      <w:r>
        <w:rPr>
          <w:i/>
          <w:iCs/>
          <w:color w:val="000080"/>
          <w:spacing w:val="-1"/>
        </w:rPr>
        <w:t>(if</w:t>
      </w:r>
      <w:r>
        <w:rPr>
          <w:i/>
          <w:iCs/>
          <w:color w:val="000080"/>
          <w:spacing w:val="30"/>
        </w:rPr>
        <w:t xml:space="preserve"> </w:t>
      </w:r>
      <w:r>
        <w:rPr>
          <w:i/>
          <w:iCs/>
          <w:color w:val="000080"/>
          <w:spacing w:val="-2"/>
        </w:rPr>
        <w:t>relevant)</w:t>
      </w:r>
      <w:r>
        <w:rPr>
          <w:i/>
          <w:iCs/>
          <w:color w:val="000080"/>
          <w:spacing w:val="28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multiple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choice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2"/>
        </w:rPr>
        <w:t>examination,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one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 xml:space="preserve">per </w:t>
      </w:r>
      <w:r>
        <w:rPr>
          <w:color w:val="000080"/>
          <w:spacing w:val="-2"/>
        </w:rPr>
        <w:t>pack.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1"/>
          <w:numId w:val="1"/>
        </w:numPr>
        <w:tabs>
          <w:tab w:val="left" w:pos="1131"/>
        </w:tabs>
        <w:kinsoku w:val="0"/>
        <w:overflowPunct w:val="0"/>
        <w:ind w:left="1130" w:hanging="424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>Foundation</w:t>
      </w:r>
      <w:r>
        <w:rPr>
          <w:b/>
          <w:bCs/>
          <w:i/>
          <w:iCs/>
          <w:color w:val="000080"/>
          <w:spacing w:val="-2"/>
        </w:rPr>
        <w:t xml:space="preserve"> </w:t>
      </w:r>
      <w:r>
        <w:rPr>
          <w:b/>
          <w:bCs/>
          <w:i/>
          <w:iCs/>
          <w:color w:val="000080"/>
        </w:rPr>
        <w:t>Paper</w:t>
      </w:r>
      <w:r>
        <w:rPr>
          <w:b/>
          <w:bCs/>
          <w:i/>
          <w:iCs/>
          <w:color w:val="000080"/>
          <w:spacing w:val="-1"/>
        </w:rPr>
        <w:t xml:space="preserve"> Answer </w:t>
      </w:r>
      <w:r>
        <w:rPr>
          <w:b/>
          <w:bCs/>
          <w:i/>
          <w:iCs/>
          <w:color w:val="000080"/>
        </w:rPr>
        <w:t>Sheets</w:t>
      </w:r>
      <w:r>
        <w:rPr>
          <w:b/>
          <w:bCs/>
          <w:i/>
          <w:iCs/>
          <w:color w:val="000080"/>
          <w:spacing w:val="-1"/>
        </w:rPr>
        <w:t xml:space="preserve"> </w:t>
      </w:r>
      <w:r>
        <w:rPr>
          <w:i/>
          <w:iCs/>
          <w:color w:val="000080"/>
        </w:rPr>
        <w:t>(if</w:t>
      </w:r>
      <w:r>
        <w:rPr>
          <w:i/>
          <w:iCs/>
          <w:color w:val="000080"/>
          <w:spacing w:val="-1"/>
        </w:rPr>
        <w:t xml:space="preserve"> relevant)</w:t>
      </w:r>
      <w:r>
        <w:rPr>
          <w:i/>
          <w:iCs/>
          <w:color w:val="000080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-1"/>
        </w:rPr>
        <w:t xml:space="preserve"> one </w:t>
      </w:r>
      <w:r>
        <w:rPr>
          <w:color w:val="000080"/>
        </w:rPr>
        <w:t>per</w:t>
      </w:r>
      <w:r>
        <w:rPr>
          <w:color w:val="000080"/>
          <w:spacing w:val="-1"/>
        </w:rPr>
        <w:t xml:space="preserve"> pack.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1"/>
          <w:numId w:val="1"/>
        </w:numPr>
        <w:tabs>
          <w:tab w:val="left" w:pos="1131"/>
        </w:tabs>
        <w:kinsoku w:val="0"/>
        <w:overflowPunct w:val="0"/>
        <w:ind w:left="1130" w:hanging="424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 xml:space="preserve">Intermediate Paper </w:t>
      </w:r>
      <w:r>
        <w:rPr>
          <w:color w:val="000080"/>
          <w:spacing w:val="-1"/>
        </w:rPr>
        <w:t>(</w:t>
      </w:r>
      <w:r>
        <w:rPr>
          <w:i/>
          <w:iCs/>
          <w:color w:val="000080"/>
          <w:spacing w:val="-1"/>
        </w:rPr>
        <w:t>if relevant)</w:t>
      </w:r>
      <w:r>
        <w:rPr>
          <w:i/>
          <w:iCs/>
          <w:color w:val="000080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complex </w:t>
      </w:r>
      <w:r>
        <w:rPr>
          <w:color w:val="000080"/>
        </w:rPr>
        <w:t>multiple</w:t>
      </w:r>
      <w:r>
        <w:rPr>
          <w:color w:val="000080"/>
          <w:spacing w:val="-1"/>
        </w:rPr>
        <w:t xml:space="preserve"> choice examination, </w:t>
      </w:r>
      <w:r>
        <w:rPr>
          <w:color w:val="000080"/>
        </w:rPr>
        <w:t>one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per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pack.</w:t>
      </w:r>
    </w:p>
    <w:p w:rsidR="00AB550E" w:rsidRDefault="00AB550E">
      <w:pPr>
        <w:pStyle w:val="BodyText"/>
        <w:kinsoku w:val="0"/>
        <w:overflowPunct w:val="0"/>
        <w:spacing w:before="9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1"/>
          <w:numId w:val="1"/>
        </w:numPr>
        <w:tabs>
          <w:tab w:val="left" w:pos="1131"/>
        </w:tabs>
        <w:kinsoku w:val="0"/>
        <w:overflowPunct w:val="0"/>
        <w:ind w:left="1130" w:hanging="424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>Intermediate</w:t>
      </w:r>
      <w:r>
        <w:rPr>
          <w:b/>
          <w:bCs/>
          <w:i/>
          <w:iCs/>
          <w:color w:val="000080"/>
          <w:spacing w:val="-2"/>
        </w:rPr>
        <w:t xml:space="preserve"> </w:t>
      </w:r>
      <w:r>
        <w:rPr>
          <w:b/>
          <w:bCs/>
          <w:i/>
          <w:iCs/>
          <w:color w:val="000080"/>
          <w:spacing w:val="-1"/>
        </w:rPr>
        <w:t xml:space="preserve">Paper </w:t>
      </w:r>
      <w:r>
        <w:rPr>
          <w:b/>
          <w:bCs/>
          <w:i/>
          <w:iCs/>
          <w:color w:val="000080"/>
          <w:spacing w:val="-2"/>
        </w:rPr>
        <w:t>Answer</w:t>
      </w:r>
      <w:r>
        <w:rPr>
          <w:b/>
          <w:bCs/>
          <w:i/>
          <w:iCs/>
          <w:color w:val="000080"/>
          <w:spacing w:val="-1"/>
        </w:rPr>
        <w:t xml:space="preserve"> Sheets</w:t>
      </w:r>
      <w:r>
        <w:rPr>
          <w:b/>
          <w:bCs/>
          <w:i/>
          <w:iCs/>
          <w:color w:val="000080"/>
        </w:rPr>
        <w:t xml:space="preserve"> </w:t>
      </w:r>
      <w:r>
        <w:rPr>
          <w:i/>
          <w:iCs/>
          <w:color w:val="000080"/>
        </w:rPr>
        <w:t>(if</w:t>
      </w:r>
      <w:r>
        <w:rPr>
          <w:i/>
          <w:iCs/>
          <w:color w:val="000080"/>
          <w:spacing w:val="-1"/>
        </w:rPr>
        <w:t xml:space="preserve"> relevant)</w:t>
      </w:r>
      <w:r>
        <w:rPr>
          <w:i/>
          <w:iCs/>
          <w:color w:val="000080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-1"/>
        </w:rPr>
        <w:t xml:space="preserve"> one </w:t>
      </w:r>
      <w:r>
        <w:rPr>
          <w:color w:val="000080"/>
        </w:rPr>
        <w:t>per</w:t>
      </w:r>
      <w:r>
        <w:rPr>
          <w:color w:val="000080"/>
          <w:spacing w:val="-1"/>
        </w:rPr>
        <w:t xml:space="preserve"> pack.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1"/>
          <w:numId w:val="1"/>
        </w:numPr>
        <w:tabs>
          <w:tab w:val="left" w:pos="1131"/>
        </w:tabs>
        <w:kinsoku w:val="0"/>
        <w:overflowPunct w:val="0"/>
        <w:ind w:left="1130" w:hanging="424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>Candidate</w:t>
      </w:r>
      <w:r>
        <w:rPr>
          <w:b/>
          <w:bCs/>
          <w:i/>
          <w:iCs/>
          <w:color w:val="000080"/>
          <w:spacing w:val="-2"/>
        </w:rPr>
        <w:t xml:space="preserve"> </w:t>
      </w:r>
      <w:r>
        <w:rPr>
          <w:b/>
          <w:bCs/>
          <w:i/>
          <w:iCs/>
          <w:color w:val="000080"/>
          <w:spacing w:val="-1"/>
        </w:rPr>
        <w:t>Checklist</w:t>
      </w:r>
      <w:r>
        <w:rPr>
          <w:b/>
          <w:bCs/>
          <w:i/>
          <w:iCs/>
          <w:color w:val="000080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-1"/>
        </w:rPr>
        <w:t xml:space="preserve"> </w:t>
      </w:r>
      <w:r>
        <w:rPr>
          <w:color w:val="000080"/>
          <w:spacing w:val="-2"/>
        </w:rPr>
        <w:t>one</w:t>
      </w:r>
      <w:r>
        <w:rPr>
          <w:color w:val="000080"/>
          <w:spacing w:val="-1"/>
        </w:rPr>
        <w:t xml:space="preserve"> per </w:t>
      </w:r>
      <w:r>
        <w:rPr>
          <w:color w:val="000080"/>
          <w:spacing w:val="-2"/>
        </w:rPr>
        <w:t>pack.</w:t>
      </w:r>
    </w:p>
    <w:p w:rsidR="00AB550E" w:rsidRDefault="00AB550E">
      <w:pPr>
        <w:pStyle w:val="BodyText"/>
        <w:kinsoku w:val="0"/>
        <w:overflowPunct w:val="0"/>
        <w:spacing w:before="9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2"/>
        </w:tabs>
        <w:kinsoku w:val="0"/>
        <w:overflowPunct w:val="0"/>
        <w:ind w:left="711" w:right="610"/>
        <w:jc w:val="both"/>
        <w:rPr>
          <w:color w:val="000000"/>
        </w:rPr>
      </w:pPr>
      <w:r>
        <w:rPr>
          <w:b/>
          <w:bCs/>
          <w:i/>
          <w:iCs/>
          <w:color w:val="000080"/>
          <w:spacing w:val="-1"/>
        </w:rPr>
        <w:t>Self-Sealable</w:t>
      </w:r>
      <w:r>
        <w:rPr>
          <w:b/>
          <w:bCs/>
          <w:i/>
          <w:iCs/>
          <w:color w:val="000080"/>
          <w:spacing w:val="14"/>
        </w:rPr>
        <w:t xml:space="preserve"> </w:t>
      </w:r>
      <w:r>
        <w:rPr>
          <w:b/>
          <w:bCs/>
          <w:i/>
          <w:iCs/>
          <w:color w:val="000080"/>
          <w:spacing w:val="-1"/>
        </w:rPr>
        <w:t>Plastic</w:t>
      </w:r>
      <w:r>
        <w:rPr>
          <w:b/>
          <w:bCs/>
          <w:i/>
          <w:iCs/>
          <w:color w:val="000080"/>
          <w:spacing w:val="14"/>
        </w:rPr>
        <w:t xml:space="preserve"> </w:t>
      </w:r>
      <w:r>
        <w:rPr>
          <w:b/>
          <w:bCs/>
          <w:i/>
          <w:iCs/>
          <w:color w:val="000080"/>
          <w:spacing w:val="-1"/>
        </w:rPr>
        <w:t>Envelopes</w:t>
      </w:r>
      <w:r>
        <w:rPr>
          <w:b/>
          <w:bCs/>
          <w:i/>
          <w:iCs/>
          <w:color w:val="000080"/>
          <w:spacing w:val="14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one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envelope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per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plus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two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spare.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distribution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following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2"/>
        </w:rPr>
        <w:t>submission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Paper,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Answer</w:t>
      </w:r>
      <w:r>
        <w:rPr>
          <w:color w:val="000080"/>
          <w:spacing w:val="-1"/>
        </w:rPr>
        <w:t xml:space="preserve"> Sheet, </w:t>
      </w:r>
      <w:r>
        <w:rPr>
          <w:color w:val="000080"/>
        </w:rPr>
        <w:t>Candidate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Details </w:t>
      </w:r>
      <w:r>
        <w:rPr>
          <w:color w:val="000080"/>
        </w:rPr>
        <w:t>Form,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1"/>
        </w:rPr>
        <w:t>Checklist and Feedback Form.</w:t>
      </w:r>
    </w:p>
    <w:p w:rsidR="00AB550E" w:rsidRDefault="00AB550E">
      <w:pPr>
        <w:pStyle w:val="BodyText"/>
        <w:numPr>
          <w:ilvl w:val="0"/>
          <w:numId w:val="1"/>
        </w:numPr>
        <w:tabs>
          <w:tab w:val="left" w:pos="712"/>
        </w:tabs>
        <w:kinsoku w:val="0"/>
        <w:overflowPunct w:val="0"/>
        <w:ind w:left="711" w:right="610"/>
        <w:jc w:val="both"/>
        <w:rPr>
          <w:color w:val="000000"/>
        </w:rPr>
        <w:sectPr w:rsidR="00AB550E">
          <w:pgSz w:w="11900" w:h="16840"/>
          <w:pgMar w:top="600" w:right="940" w:bottom="2240" w:left="1280" w:header="0" w:footer="2059" w:gutter="0"/>
          <w:cols w:space="720" w:equalWidth="0">
            <w:col w:w="9680"/>
          </w:cols>
          <w:noEndnote/>
        </w:sectPr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9A016B">
      <w:pPr>
        <w:pStyle w:val="Heading1"/>
        <w:tabs>
          <w:tab w:val="left" w:pos="2997"/>
          <w:tab w:val="left" w:pos="5675"/>
        </w:tabs>
        <w:kinsoku w:val="0"/>
        <w:overflowPunct w:val="0"/>
        <w:spacing w:before="213"/>
        <w:rPr>
          <w:b w:val="0"/>
          <w:bCs w:val="0"/>
          <w:color w:val="00000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page">
                  <wp:posOffset>876935</wp:posOffset>
                </wp:positionH>
                <wp:positionV relativeFrom="paragraph">
                  <wp:posOffset>-241300</wp:posOffset>
                </wp:positionV>
                <wp:extent cx="1460500" cy="533400"/>
                <wp:effectExtent l="0" t="0" r="0" b="0"/>
                <wp:wrapNone/>
                <wp:docPr id="12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40" w:lineRule="atLeast"/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 w:eastAsia="en-US" w:bidi="hi-IN"/>
                              </w:rPr>
                              <w:drawing>
                                <wp:inline distT="0" distB="0" distL="0" distR="0">
                                  <wp:extent cx="1466850" cy="533400"/>
                                  <wp:effectExtent l="0" t="0" r="0" b="0"/>
                                  <wp:docPr id="1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0368" w:rsidRDefault="000D036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69.05pt;margin-top:-19pt;width:115pt;height:42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" o:allowincell="f" filled="f" stroked="f">
                <v:textbox inset="0,0,0,0">
                  <w:txbxContent>
                    <w:p w:rsidR="000D0368" w:rsidRDefault="000D0368">
                      <w:pPr>
                        <w:widowControl/>
                        <w:autoSpaceDE/>
                        <w:autoSpaceDN/>
                        <w:adjustRightInd/>
                        <w:spacing w:line="840" w:lineRule="atLeast"/>
                      </w:pPr>
                      <w:r>
                        <w:rPr>
                          <w:b/>
                          <w:bCs/>
                          <w:noProof/>
                          <w:lang w:val="en-US" w:eastAsia="en-US" w:bidi="hi-IN"/>
                        </w:rPr>
                        <w:drawing>
                          <wp:inline distT="0" distB="0" distL="0" distR="0">
                            <wp:extent cx="1466850" cy="533400"/>
                            <wp:effectExtent l="0" t="0" r="0" b="0"/>
                            <wp:docPr id="1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0368" w:rsidRDefault="000D0368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page">
                  <wp:posOffset>4511675</wp:posOffset>
                </wp:positionH>
                <wp:positionV relativeFrom="paragraph">
                  <wp:posOffset>-88900</wp:posOffset>
                </wp:positionV>
                <wp:extent cx="2311400" cy="254000"/>
                <wp:effectExtent l="0" t="0" r="0" b="0"/>
                <wp:wrapNone/>
                <wp:docPr id="12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400" w:lineRule="atLeast"/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 w:eastAsia="en-US" w:bidi="hi-IN"/>
                              </w:rPr>
                              <w:drawing>
                                <wp:inline distT="0" distB="0" distL="0" distR="0">
                                  <wp:extent cx="2314575" cy="257175"/>
                                  <wp:effectExtent l="0" t="0" r="9525" b="9525"/>
                                  <wp:docPr id="17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5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0368" w:rsidRDefault="000D036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355.25pt;margin-top:-7pt;width:182pt;height:20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" o:allowincell="f" filled="f" stroked="f">
                <v:textbox inset="0,0,0,0">
                  <w:txbxContent>
                    <w:p w:rsidR="000D0368" w:rsidRDefault="000D0368">
                      <w:pPr>
                        <w:widowControl/>
                        <w:autoSpaceDE/>
                        <w:autoSpaceDN/>
                        <w:adjustRightInd/>
                        <w:spacing w:line="400" w:lineRule="atLeast"/>
                      </w:pPr>
                      <w:r>
                        <w:rPr>
                          <w:b/>
                          <w:bCs/>
                          <w:noProof/>
                          <w:lang w:val="en-US" w:eastAsia="en-US" w:bidi="hi-IN"/>
                        </w:rPr>
                        <w:drawing>
                          <wp:inline distT="0" distB="0" distL="0" distR="0">
                            <wp:extent cx="2314575" cy="257175"/>
                            <wp:effectExtent l="0" t="0" r="9525" b="9525"/>
                            <wp:docPr id="17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45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0368" w:rsidRDefault="000D0368"/>
                  </w:txbxContent>
                </v:textbox>
                <w10:wrap anchorx="page"/>
              </v:rect>
            </w:pict>
          </mc:Fallback>
        </mc:AlternateContent>
      </w:r>
      <w:r w:rsidR="00AB550E">
        <w:rPr>
          <w:color w:val="000080"/>
          <w:highlight w:val="lightGray"/>
        </w:rPr>
        <w:t xml:space="preserve"> </w:t>
      </w:r>
      <w:r w:rsidR="00AB550E">
        <w:rPr>
          <w:color w:val="000080"/>
          <w:highlight w:val="lightGray"/>
        </w:rPr>
        <w:tab/>
        <w:t xml:space="preserve">Further Information </w:t>
      </w:r>
      <w:r w:rsidR="00AB550E">
        <w:rPr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before="5"/>
        <w:ind w:left="0"/>
        <w:rPr>
          <w:b/>
          <w:bCs/>
          <w:sz w:val="13"/>
          <w:szCs w:val="13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0" w:right="611"/>
        <w:jc w:val="both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must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include</w:t>
      </w:r>
      <w:r>
        <w:rPr>
          <w:color w:val="000080"/>
          <w:spacing w:val="3"/>
        </w:rPr>
        <w:t xml:space="preserve"> </w:t>
      </w:r>
      <w:r>
        <w:rPr>
          <w:b/>
          <w:bCs/>
          <w:color w:val="000080"/>
        </w:rPr>
        <w:t>ALL</w:t>
      </w:r>
      <w:r>
        <w:rPr>
          <w:b/>
          <w:bCs/>
          <w:color w:val="000080"/>
          <w:spacing w:val="4"/>
        </w:rPr>
        <w:t xml:space="preserve"> </w:t>
      </w:r>
      <w:r>
        <w:rPr>
          <w:color w:val="000080"/>
          <w:spacing w:val="-2"/>
        </w:rPr>
        <w:t>examination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material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individual,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self-sealable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envelope.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includes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their Candidate Details Form, Feedback Form and any </w:t>
      </w:r>
      <w:r>
        <w:rPr>
          <w:color w:val="000080"/>
          <w:spacing w:val="-2"/>
        </w:rPr>
        <w:t>unused</w:t>
      </w:r>
      <w:r>
        <w:rPr>
          <w:color w:val="000080"/>
          <w:spacing w:val="-1"/>
        </w:rPr>
        <w:t xml:space="preserve"> examination </w:t>
      </w:r>
      <w:r>
        <w:rPr>
          <w:color w:val="000080"/>
          <w:spacing w:val="-2"/>
        </w:rPr>
        <w:t>material.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0" w:right="609"/>
        <w:jc w:val="both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should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use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Checklist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provided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documents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been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enclosed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before</w:t>
      </w:r>
      <w:r>
        <w:rPr>
          <w:color w:val="000080"/>
          <w:spacing w:val="63"/>
        </w:rPr>
        <w:t xml:space="preserve"> </w:t>
      </w:r>
      <w:r>
        <w:rPr>
          <w:color w:val="000080"/>
          <w:spacing w:val="-1"/>
        </w:rPr>
        <w:t>sealing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envelope.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then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sign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Checklist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place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it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pack,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after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which</w:t>
      </w:r>
      <w:r>
        <w:rPr>
          <w:color w:val="000080"/>
          <w:spacing w:val="7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envelope </w:t>
      </w:r>
      <w:r>
        <w:rPr>
          <w:color w:val="000080"/>
        </w:rPr>
        <w:t>can</w:t>
      </w:r>
      <w:r>
        <w:rPr>
          <w:color w:val="000080"/>
          <w:spacing w:val="-1"/>
        </w:rPr>
        <w:t xml:space="preserve"> be sealed</w:t>
      </w:r>
      <w:r>
        <w:rPr>
          <w:color w:val="000080"/>
        </w:rPr>
        <w:t xml:space="preserve"> </w:t>
      </w:r>
      <w:r>
        <w:rPr>
          <w:b/>
          <w:bCs/>
          <w:color w:val="000080"/>
        </w:rPr>
        <w:t>by</w:t>
      </w:r>
      <w:r>
        <w:rPr>
          <w:b/>
          <w:bCs/>
          <w:color w:val="000080"/>
          <w:spacing w:val="-3"/>
        </w:rPr>
        <w:t xml:space="preserve"> </w:t>
      </w:r>
      <w:r>
        <w:rPr>
          <w:b/>
          <w:bCs/>
          <w:color w:val="000080"/>
        </w:rPr>
        <w:t>the</w:t>
      </w:r>
      <w:r>
        <w:rPr>
          <w:b/>
          <w:bCs/>
          <w:color w:val="000080"/>
          <w:spacing w:val="-1"/>
        </w:rPr>
        <w:t xml:space="preserve"> candidate</w:t>
      </w:r>
      <w:r>
        <w:rPr>
          <w:b/>
          <w:bCs/>
          <w:color w:val="000080"/>
        </w:rPr>
        <w:t xml:space="preserve"> </w:t>
      </w:r>
      <w:r>
        <w:rPr>
          <w:color w:val="000080"/>
        </w:rPr>
        <w:t>ready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-1"/>
        </w:rPr>
        <w:t xml:space="preserve"> collection.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kinsoku w:val="0"/>
        <w:overflowPunct w:val="0"/>
        <w:ind w:left="280" w:right="610"/>
        <w:jc w:val="both"/>
        <w:rPr>
          <w:color w:val="000000"/>
        </w:rPr>
      </w:pPr>
      <w:r>
        <w:rPr>
          <w:color w:val="000080"/>
        </w:rPr>
        <w:t>The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1"/>
        </w:rPr>
        <w:t>term</w:t>
      </w:r>
      <w:r>
        <w:rPr>
          <w:color w:val="000080"/>
          <w:spacing w:val="53"/>
        </w:rPr>
        <w:t xml:space="preserve"> </w:t>
      </w:r>
      <w:r>
        <w:rPr>
          <w:b/>
          <w:bCs/>
          <w:color w:val="000080"/>
          <w:spacing w:val="-1"/>
        </w:rPr>
        <w:t>unused</w:t>
      </w:r>
      <w:r>
        <w:rPr>
          <w:b/>
          <w:bCs/>
          <w:color w:val="000080"/>
          <w:spacing w:val="53"/>
        </w:rPr>
        <w:t xml:space="preserve"> </w:t>
      </w:r>
      <w:r>
        <w:rPr>
          <w:b/>
          <w:bCs/>
          <w:color w:val="000080"/>
          <w:spacing w:val="-1"/>
        </w:rPr>
        <w:t>examination</w:t>
      </w:r>
      <w:r>
        <w:rPr>
          <w:b/>
          <w:bCs/>
          <w:color w:val="000080"/>
          <w:spacing w:val="54"/>
        </w:rPr>
        <w:t xml:space="preserve"> </w:t>
      </w:r>
      <w:r>
        <w:rPr>
          <w:b/>
          <w:bCs/>
          <w:color w:val="000080"/>
          <w:spacing w:val="-1"/>
        </w:rPr>
        <w:t>pack</w:t>
      </w:r>
      <w:r>
        <w:rPr>
          <w:b/>
          <w:bCs/>
          <w:color w:val="000080"/>
          <w:spacing w:val="54"/>
        </w:rPr>
        <w:t xml:space="preserve"> </w:t>
      </w:r>
      <w:r>
        <w:rPr>
          <w:color w:val="000080"/>
          <w:spacing w:val="-1"/>
        </w:rPr>
        <w:t>within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1"/>
        </w:rPr>
        <w:t>document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refers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unused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2"/>
        </w:rPr>
        <w:t>examination</w:t>
      </w:r>
      <w:r>
        <w:rPr>
          <w:color w:val="000080"/>
          <w:spacing w:val="60"/>
        </w:rPr>
        <w:t xml:space="preserve"> </w:t>
      </w:r>
      <w:r>
        <w:rPr>
          <w:color w:val="000080"/>
          <w:spacing w:val="-1"/>
        </w:rPr>
        <w:t>materials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issued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by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APMG,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individually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sealed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plastic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bags,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distribution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prior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 xml:space="preserve">the </w:t>
      </w:r>
      <w:r>
        <w:rPr>
          <w:color w:val="000080"/>
          <w:spacing w:val="-2"/>
        </w:rPr>
        <w:t>commencement</w:t>
      </w:r>
      <w:r>
        <w:rPr>
          <w:color w:val="000080"/>
          <w:spacing w:val="-1"/>
        </w:rPr>
        <w:t xml:space="preserve"> of the examination.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0" w:right="609"/>
        <w:jc w:val="both"/>
        <w:rPr>
          <w:color w:val="000000"/>
        </w:rPr>
      </w:pPr>
      <w:r>
        <w:rPr>
          <w:color w:val="000080"/>
          <w:spacing w:val="-1"/>
        </w:rPr>
        <w:t>The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term</w:t>
      </w:r>
      <w:r>
        <w:rPr>
          <w:color w:val="000080"/>
          <w:spacing w:val="8"/>
        </w:rPr>
        <w:t xml:space="preserve"> </w:t>
      </w:r>
      <w:r>
        <w:rPr>
          <w:b/>
          <w:bCs/>
          <w:color w:val="000080"/>
          <w:spacing w:val="-1"/>
        </w:rPr>
        <w:t>completed</w:t>
      </w:r>
      <w:r>
        <w:rPr>
          <w:b/>
          <w:bCs/>
          <w:color w:val="000080"/>
          <w:spacing w:val="8"/>
        </w:rPr>
        <w:t xml:space="preserve"> </w:t>
      </w:r>
      <w:r>
        <w:rPr>
          <w:b/>
          <w:bCs/>
          <w:color w:val="000080"/>
          <w:spacing w:val="-1"/>
        </w:rPr>
        <w:t>examination</w:t>
      </w:r>
      <w:r>
        <w:rPr>
          <w:b/>
          <w:bCs/>
          <w:color w:val="000080"/>
          <w:spacing w:val="8"/>
        </w:rPr>
        <w:t xml:space="preserve"> </w:t>
      </w:r>
      <w:r>
        <w:rPr>
          <w:b/>
          <w:bCs/>
          <w:color w:val="000080"/>
          <w:spacing w:val="-1"/>
        </w:rPr>
        <w:t>pack</w:t>
      </w:r>
      <w:r>
        <w:rPr>
          <w:b/>
          <w:bCs/>
          <w:color w:val="000080"/>
          <w:spacing w:val="7"/>
        </w:rPr>
        <w:t xml:space="preserve"> </w:t>
      </w:r>
      <w:r>
        <w:rPr>
          <w:color w:val="000080"/>
          <w:spacing w:val="-1"/>
        </w:rPr>
        <w:t>within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document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refers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completed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examination</w:t>
      </w:r>
      <w:r>
        <w:rPr>
          <w:color w:val="000080"/>
          <w:spacing w:val="61"/>
        </w:rPr>
        <w:t xml:space="preserve"> </w:t>
      </w:r>
      <w:r>
        <w:rPr>
          <w:color w:val="000080"/>
          <w:spacing w:val="-1"/>
        </w:rPr>
        <w:t>papers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documentation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individually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re-sealed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by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ready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return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81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-1"/>
        </w:rPr>
        <w:t xml:space="preserve"> marking.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kinsoku w:val="0"/>
        <w:overflowPunct w:val="0"/>
        <w:ind w:left="279" w:right="609"/>
        <w:jc w:val="both"/>
        <w:rPr>
          <w:color w:val="000000"/>
        </w:rPr>
      </w:pPr>
      <w:r>
        <w:rPr>
          <w:color w:val="000080"/>
          <w:spacing w:val="-1"/>
        </w:rPr>
        <w:t>It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essential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number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packs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issued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within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Invigilator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pack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same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number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packs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returned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APMG.</w:t>
      </w:r>
      <w:r>
        <w:rPr>
          <w:color w:val="000080"/>
          <w:spacing w:val="51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number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may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include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49"/>
        </w:rPr>
        <w:t xml:space="preserve"> </w:t>
      </w:r>
      <w:r>
        <w:rPr>
          <w:color w:val="000080"/>
          <w:spacing w:val="-1"/>
        </w:rPr>
        <w:t>packs which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are </w:t>
      </w:r>
      <w:r>
        <w:rPr>
          <w:color w:val="000080"/>
          <w:spacing w:val="-2"/>
        </w:rPr>
        <w:t>unused.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79" w:right="608"/>
        <w:jc w:val="both"/>
        <w:rPr>
          <w:color w:val="000000"/>
        </w:rPr>
      </w:pPr>
      <w:r>
        <w:rPr>
          <w:color w:val="000080"/>
          <w:spacing w:val="-1"/>
        </w:rPr>
        <w:t>All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packs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arrive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at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fully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sealed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signs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tampering.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specific</w:t>
      </w:r>
      <w:r>
        <w:rPr>
          <w:color w:val="000080"/>
          <w:spacing w:val="39"/>
        </w:rPr>
        <w:t xml:space="preserve"> </w:t>
      </w:r>
      <w:r>
        <w:rPr>
          <w:color w:val="000080"/>
        </w:rPr>
        <w:t>extenuating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circumstances,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permission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may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granted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by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nominated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Invigilator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42"/>
        </w:rPr>
        <w:t xml:space="preserve"> </w:t>
      </w:r>
      <w:r>
        <w:rPr>
          <w:color w:val="000080"/>
        </w:rPr>
        <w:t>open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spare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pack.</w:t>
      </w:r>
      <w:r>
        <w:rPr>
          <w:color w:val="000080"/>
          <w:spacing w:val="53"/>
        </w:rPr>
        <w:t xml:space="preserve"> </w:t>
      </w:r>
      <w:r>
        <w:rPr>
          <w:color w:val="000080"/>
        </w:rPr>
        <w:t>Any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instances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where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approval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has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been</w:t>
      </w:r>
      <w:r>
        <w:rPr>
          <w:color w:val="000080"/>
          <w:spacing w:val="27"/>
        </w:rPr>
        <w:t xml:space="preserve"> </w:t>
      </w:r>
      <w:r>
        <w:rPr>
          <w:color w:val="000080"/>
        </w:rPr>
        <w:t>granted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27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noted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Issues Form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at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back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-1"/>
        </w:rPr>
        <w:t xml:space="preserve"> booklet.</w:t>
      </w:r>
    </w:p>
    <w:p w:rsidR="00AB550E" w:rsidRDefault="00AB550E">
      <w:pPr>
        <w:pStyle w:val="BodyText"/>
        <w:kinsoku w:val="0"/>
        <w:overflowPunct w:val="0"/>
        <w:ind w:left="279" w:right="608"/>
        <w:jc w:val="both"/>
        <w:rPr>
          <w:color w:val="000000"/>
        </w:rPr>
        <w:sectPr w:rsidR="00AB550E">
          <w:pgSz w:w="11900" w:h="16840"/>
          <w:pgMar w:top="600" w:right="940" w:bottom="2240" w:left="128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6"/>
          <w:szCs w:val="6"/>
        </w:rPr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101"/>
      </w:pPr>
      <w:r>
        <w:rPr>
          <w:noProof/>
          <w:lang w:val="en-US" w:eastAsia="en-US" w:bidi="hi-IN"/>
        </w:rPr>
        <mc:AlternateContent>
          <mc:Choice Requires="wpg">
            <w:drawing>
              <wp:inline distT="0" distB="0" distL="0" distR="0">
                <wp:extent cx="5444490" cy="728980"/>
                <wp:effectExtent l="0" t="0" r="3810" b="4445"/>
                <wp:docPr id="1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4490" cy="728980"/>
                          <a:chOff x="0" y="0"/>
                          <a:chExt cx="8574" cy="1148"/>
                        </a:xfrm>
                      </wpg:grpSpPr>
                      <wps:wsp>
                        <wps:cNvPr id="1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0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368" w:rsidRDefault="000D0368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840" w:lineRule="atLeast"/>
                              </w:pPr>
                              <w:r>
                                <w:rPr>
                                  <w:noProof/>
                                  <w:lang w:val="en-US" w:eastAsia="en-US" w:bidi="hi-IN"/>
                                </w:rPr>
                                <w:drawing>
                                  <wp:inline distT="0" distB="0" distL="0" distR="0">
                                    <wp:extent cx="1466850" cy="533400"/>
                                    <wp:effectExtent l="0" t="0" r="0" b="0"/>
                                    <wp:docPr id="14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66850" cy="533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D0368" w:rsidRDefault="000D03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Freeform 21"/>
                        <wps:cNvSpPr>
                          <a:spLocks/>
                        </wps:cNvSpPr>
                        <wps:spPr bwMode="auto">
                          <a:xfrm>
                            <a:off x="2448" y="595"/>
                            <a:ext cx="3126" cy="276"/>
                          </a:xfrm>
                          <a:custGeom>
                            <a:avLst/>
                            <a:gdLst>
                              <a:gd name="T0" fmla="*/ 0 w 3126"/>
                              <a:gd name="T1" fmla="*/ 275 h 276"/>
                              <a:gd name="T2" fmla="*/ 3125 w 3126"/>
                              <a:gd name="T3" fmla="*/ 275 h 276"/>
                              <a:gd name="T4" fmla="*/ 3125 w 3126"/>
                              <a:gd name="T5" fmla="*/ 0 h 276"/>
                              <a:gd name="T6" fmla="*/ 0 w 3126"/>
                              <a:gd name="T7" fmla="*/ 0 h 276"/>
                              <a:gd name="T8" fmla="*/ 0 w 3126"/>
                              <a:gd name="T9" fmla="*/ 275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26" h="276">
                                <a:moveTo>
                                  <a:pt x="0" y="275"/>
                                </a:moveTo>
                                <a:lnTo>
                                  <a:pt x="3125" y="275"/>
                                </a:lnTo>
                                <a:lnTo>
                                  <a:pt x="3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5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22"/>
                        <wps:cNvSpPr>
                          <a:spLocks/>
                        </wps:cNvSpPr>
                        <wps:spPr bwMode="auto">
                          <a:xfrm>
                            <a:off x="150" y="871"/>
                            <a:ext cx="8424" cy="276"/>
                          </a:xfrm>
                          <a:custGeom>
                            <a:avLst/>
                            <a:gdLst>
                              <a:gd name="T0" fmla="*/ 0 w 8424"/>
                              <a:gd name="T1" fmla="*/ 275 h 276"/>
                              <a:gd name="T2" fmla="*/ 8424 w 8424"/>
                              <a:gd name="T3" fmla="*/ 275 h 276"/>
                              <a:gd name="T4" fmla="*/ 8424 w 8424"/>
                              <a:gd name="T5" fmla="*/ 0 h 276"/>
                              <a:gd name="T6" fmla="*/ 0 w 8424"/>
                              <a:gd name="T7" fmla="*/ 0 h 276"/>
                              <a:gd name="T8" fmla="*/ 0 w 8424"/>
                              <a:gd name="T9" fmla="*/ 275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424" h="276">
                                <a:moveTo>
                                  <a:pt x="0" y="275"/>
                                </a:moveTo>
                                <a:lnTo>
                                  <a:pt x="8424" y="275"/>
                                </a:lnTo>
                                <a:lnTo>
                                  <a:pt x="8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5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4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368" w:rsidRDefault="000D0368">
                              <w:pPr>
                                <w:pStyle w:val="BodyText"/>
                                <w:kinsoku w:val="0"/>
                                <w:overflowPunct w:val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0D0368" w:rsidRDefault="000D0368">
                              <w:pPr>
                                <w:pStyle w:val="BodyText"/>
                                <w:kinsoku w:val="0"/>
                                <w:overflowPunct w:val="0"/>
                                <w:spacing w:before="7"/>
                                <w:ind w:left="0"/>
                                <w:rPr>
                                  <w:sz w:val="27"/>
                                  <w:szCs w:val="27"/>
                                </w:rPr>
                              </w:pPr>
                            </w:p>
                            <w:p w:rsidR="000D0368" w:rsidRDefault="000D0368">
                              <w:pPr>
                                <w:pStyle w:val="BodyText"/>
                                <w:kinsoku w:val="0"/>
                                <w:overflowPunct w:val="0"/>
                                <w:ind w:left="2744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80"/>
                                  <w:spacing w:val="-1"/>
                                  <w:sz w:val="24"/>
                                  <w:szCs w:val="24"/>
                                </w:rPr>
                                <w:t>Candidate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-1"/>
                                  <w:sz w:val="24"/>
                                  <w:szCs w:val="24"/>
                                </w:rPr>
                                <w:t>Verification</w:t>
                              </w:r>
                            </w:p>
                            <w:p w:rsidR="000D0368" w:rsidRDefault="000D0368">
                              <w:pPr>
                                <w:pStyle w:val="BodyText"/>
                                <w:kinsoku w:val="0"/>
                                <w:overflowPunct w:val="0"/>
                                <w:ind w:left="148"/>
                                <w:jc w:val="center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80"/>
                                  <w:spacing w:val="-1"/>
                                  <w:sz w:val="24"/>
                                  <w:szCs w:val="24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8" style="width:428.7pt;height:57.4pt;mso-position-horizontal-relative:char;mso-position-vertical-relative:line" coordsize="8574,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">
                <v:rect id="Rectangle 20" o:spid="_x0000_s1029" style="position:absolute;width:23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0D0368" w:rsidRDefault="000D0368">
                        <w:pPr>
                          <w:widowControl/>
                          <w:autoSpaceDE/>
                          <w:autoSpaceDN/>
                          <w:adjustRightInd/>
                          <w:spacing w:line="840" w:lineRule="atLeast"/>
                        </w:pPr>
                        <w:r>
                          <w:rPr>
                            <w:noProof/>
                            <w:lang w:val="en-US" w:eastAsia="en-US" w:bidi="hi-IN"/>
                          </w:rPr>
                          <w:drawing>
                            <wp:inline distT="0" distB="0" distL="0" distR="0">
                              <wp:extent cx="1466850" cy="533400"/>
                              <wp:effectExtent l="0" t="0" r="0" b="0"/>
                              <wp:docPr id="14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6850" cy="53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D0368" w:rsidRDefault="000D0368"/>
                    </w:txbxContent>
                  </v:textbox>
                </v:rect>
                <v:shape id="Freeform 21" o:spid="_x0000_s1030" style="position:absolute;left:2448;top:595;width:3126;height:276;visibility:visible;mso-wrap-style:square;v-text-anchor:top" coordsize="312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kg8EA&#10;AADcAAAADwAAAGRycy9kb3ducmV2LnhtbERPS4vCMBC+C/6HMIIXWVMflaUaRSrKXjzYde9DM9sW&#10;m0ltotZ/vxGEvc3H95zVpjO1uFPrKssKJuMIBHFudcWFgvP3/uMThPPIGmvLpOBJDjbrfm+FibYP&#10;PtE984UIIewSVFB63yRSurwkg25sG+LA/drWoA+wLaRu8RHCTS2nUbSQBisODSU2lJaUX7KbUTC7&#10;pqcdRsf0+VPMR3zI4gvFjVLDQbddgvDU+X/x2/2lw/xpDK9nw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EpIPBAAAA3AAAAA8AAAAAAAAAAAAAAAAAmAIAAGRycy9kb3du&#10;cmV2LnhtbFBLBQYAAAAABAAEAPUAAACGAwAAAAA=&#10;" path="m,275r3125,l3125,,,,,275xe" fillcolor="#bbc5de" stroked="f">
                  <v:path arrowok="t" o:connecttype="custom" o:connectlocs="0,275;3125,275;3125,0;0,0;0,275" o:connectangles="0,0,0,0,0"/>
                </v:shape>
                <v:shape id="Freeform 22" o:spid="_x0000_s1031" style="position:absolute;left:150;top:871;width:8424;height:276;visibility:visible;mso-wrap-style:square;v-text-anchor:top" coordsize="8424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+IsIA&#10;AADcAAAADwAAAGRycy9kb3ducmV2LnhtbERPTWsCMRC9C/6HMEJvmtWC6GoUEYVSpFBtweOwGTeL&#10;m8mSRHf990Yo9DaP9znLdWdrcScfKscKxqMMBHHhdMWlgp/TfjgDESKyxtoxKXhQgPWq31tirl3L&#10;33Q/xlKkEA45KjAxNrmUoTBkMYxcQ5y4i/MWY4K+lNpjm8JtLSdZNpUWK04NBhvaGiqux5tVMPt6&#10;ZK3df/62h3njzfh9d7ied0q9DbrNAkSkLv6L/9wfOs2fTOH1TLp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74iwgAAANwAAAAPAAAAAAAAAAAAAAAAAJgCAABkcnMvZG93&#10;bnJldi54bWxQSwUGAAAAAAQABAD1AAAAhwMAAAAA&#10;" path="m,275r8424,l8424,,,,,275xe" fillcolor="#bbc5de" stroked="f">
                  <v:path arrowok="t" o:connecttype="custom" o:connectlocs="0,275;8424,275;8424,0;0,0;0,275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2" type="#_x0000_t202" style="position:absolute;width:8574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0D0368" w:rsidRDefault="000D0368">
                        <w:pPr>
                          <w:pStyle w:val="BodyText"/>
                          <w:kinsoku w:val="0"/>
                          <w:overflowPunct w:val="0"/>
                          <w:ind w:left="0"/>
                          <w:rPr>
                            <w:sz w:val="24"/>
                            <w:szCs w:val="24"/>
                          </w:rPr>
                        </w:pPr>
                      </w:p>
                      <w:p w:rsidR="000D0368" w:rsidRDefault="000D0368">
                        <w:pPr>
                          <w:pStyle w:val="BodyText"/>
                          <w:kinsoku w:val="0"/>
                          <w:overflowPunct w:val="0"/>
                          <w:spacing w:before="7"/>
                          <w:ind w:left="0"/>
                          <w:rPr>
                            <w:sz w:val="27"/>
                            <w:szCs w:val="27"/>
                          </w:rPr>
                        </w:pPr>
                      </w:p>
                      <w:p w:rsidR="000D0368" w:rsidRDefault="000D0368">
                        <w:pPr>
                          <w:pStyle w:val="BodyText"/>
                          <w:kinsoku w:val="0"/>
                          <w:overflowPunct w:val="0"/>
                          <w:ind w:left="2744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80"/>
                            <w:spacing w:val="-1"/>
                            <w:sz w:val="24"/>
                            <w:szCs w:val="24"/>
                          </w:rPr>
                          <w:t>Candidate</w:t>
                        </w:r>
                        <w:r>
                          <w:rPr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80"/>
                            <w:spacing w:val="-1"/>
                            <w:sz w:val="24"/>
                            <w:szCs w:val="24"/>
                          </w:rPr>
                          <w:t>Verification</w:t>
                        </w:r>
                      </w:p>
                      <w:p w:rsidR="000D0368" w:rsidRDefault="000D0368">
                        <w:pPr>
                          <w:pStyle w:val="BodyText"/>
                          <w:kinsoku w:val="0"/>
                          <w:overflowPunct w:val="0"/>
                          <w:ind w:left="148"/>
                          <w:jc w:val="cente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80"/>
                            <w:spacing w:val="-1"/>
                            <w:sz w:val="24"/>
                            <w:szCs w:val="24"/>
                          </w:rPr>
                          <w:t>Requirements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before="3"/>
        <w:ind w:left="0"/>
        <w:rPr>
          <w:sz w:val="13"/>
          <w:szCs w:val="13"/>
        </w:rPr>
      </w:pPr>
    </w:p>
    <w:p w:rsidR="00AB550E" w:rsidRDefault="009A016B">
      <w:pPr>
        <w:pStyle w:val="BodyText"/>
        <w:kinsoku w:val="0"/>
        <w:overflowPunct w:val="0"/>
        <w:spacing w:before="74"/>
        <w:ind w:left="281" w:right="930"/>
        <w:jc w:val="both"/>
        <w:rPr>
          <w:color w:val="00000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page">
                  <wp:posOffset>4601845</wp:posOffset>
                </wp:positionH>
                <wp:positionV relativeFrom="paragraph">
                  <wp:posOffset>-673735</wp:posOffset>
                </wp:positionV>
                <wp:extent cx="2311400" cy="254000"/>
                <wp:effectExtent l="0" t="0" r="0" b="0"/>
                <wp:wrapNone/>
                <wp:docPr id="12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400" w:lineRule="atLeast"/>
                            </w:pPr>
                            <w:r>
                              <w:rPr>
                                <w:noProof/>
                                <w:lang w:val="en-US" w:eastAsia="en-US" w:bidi="hi-IN"/>
                              </w:rPr>
                              <w:drawing>
                                <wp:inline distT="0" distB="0" distL="0" distR="0">
                                  <wp:extent cx="2314575" cy="257175"/>
                                  <wp:effectExtent l="0" t="0" r="9525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5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0368" w:rsidRDefault="000D036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left:0;text-align:left;margin-left:362.35pt;margin-top:-53.05pt;width:182pt;height:20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" o:allowincell="f" filled="f" stroked="f">
                <v:textbox inset="0,0,0,0">
                  <w:txbxContent>
                    <w:p w:rsidR="000D0368" w:rsidRDefault="000D0368">
                      <w:pPr>
                        <w:widowControl/>
                        <w:autoSpaceDE/>
                        <w:autoSpaceDN/>
                        <w:adjustRightInd/>
                        <w:spacing w:line="400" w:lineRule="atLeast"/>
                      </w:pPr>
                      <w:r>
                        <w:rPr>
                          <w:noProof/>
                          <w:lang w:val="en-US" w:eastAsia="en-US" w:bidi="hi-IN"/>
                        </w:rPr>
                        <w:drawing>
                          <wp:inline distT="0" distB="0" distL="0" distR="0">
                            <wp:extent cx="2314575" cy="257175"/>
                            <wp:effectExtent l="0" t="0" r="9525" b="95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45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0368" w:rsidRDefault="000D0368"/>
                  </w:txbxContent>
                </v:textbox>
                <w10:wrap anchorx="page"/>
              </v:rect>
            </w:pict>
          </mc:Fallback>
        </mc:AlternateContent>
      </w:r>
      <w:r w:rsidR="00AB550E">
        <w:rPr>
          <w:color w:val="000080"/>
        </w:rPr>
        <w:t>ATOs</w:t>
      </w:r>
      <w:r w:rsidR="00AB550E">
        <w:rPr>
          <w:color w:val="000080"/>
          <w:spacing w:val="55"/>
        </w:rPr>
        <w:t xml:space="preserve"> </w:t>
      </w:r>
      <w:r w:rsidR="00AB550E">
        <w:rPr>
          <w:color w:val="000080"/>
          <w:spacing w:val="-1"/>
        </w:rPr>
        <w:t>need</w:t>
      </w:r>
      <w:r w:rsidR="00AB550E">
        <w:rPr>
          <w:color w:val="000080"/>
          <w:spacing w:val="55"/>
        </w:rPr>
        <w:t xml:space="preserve"> </w:t>
      </w:r>
      <w:r w:rsidR="00AB550E">
        <w:rPr>
          <w:color w:val="000080"/>
        </w:rPr>
        <w:t xml:space="preserve">to </w:t>
      </w:r>
      <w:r w:rsidR="00AB550E">
        <w:rPr>
          <w:color w:val="000080"/>
          <w:spacing w:val="-1"/>
        </w:rPr>
        <w:t>send</w:t>
      </w:r>
      <w:r w:rsidR="00AB550E">
        <w:rPr>
          <w:color w:val="000080"/>
        </w:rPr>
        <w:t xml:space="preserve"> APMG </w:t>
      </w:r>
      <w:r w:rsidR="00AB550E">
        <w:rPr>
          <w:color w:val="000080"/>
          <w:spacing w:val="-1"/>
        </w:rPr>
        <w:t>copies</w:t>
      </w:r>
      <w:r w:rsidR="00AB550E">
        <w:rPr>
          <w:color w:val="000080"/>
          <w:spacing w:val="54"/>
        </w:rPr>
        <w:t xml:space="preserve"> </w:t>
      </w:r>
      <w:r w:rsidR="00AB550E">
        <w:rPr>
          <w:color w:val="000080"/>
        </w:rPr>
        <w:t xml:space="preserve">of </w:t>
      </w:r>
      <w:r w:rsidR="00AB550E">
        <w:rPr>
          <w:color w:val="000080"/>
          <w:spacing w:val="-1"/>
        </w:rPr>
        <w:t>pre-requisite</w:t>
      </w:r>
      <w:r w:rsidR="00AB550E">
        <w:rPr>
          <w:color w:val="000080"/>
        </w:rPr>
        <w:t xml:space="preserve"> </w:t>
      </w:r>
      <w:r w:rsidR="00AB550E">
        <w:rPr>
          <w:color w:val="000080"/>
          <w:spacing w:val="-1"/>
        </w:rPr>
        <w:t>certificates</w:t>
      </w:r>
      <w:r w:rsidR="00AB550E">
        <w:rPr>
          <w:color w:val="000080"/>
          <w:spacing w:val="1"/>
        </w:rPr>
        <w:t xml:space="preserve"> </w:t>
      </w:r>
      <w:r w:rsidR="00AB550E">
        <w:rPr>
          <w:color w:val="000080"/>
        </w:rPr>
        <w:t>from</w:t>
      </w:r>
      <w:r w:rsidR="00AB550E">
        <w:rPr>
          <w:color w:val="000080"/>
          <w:spacing w:val="55"/>
        </w:rPr>
        <w:t xml:space="preserve"> </w:t>
      </w:r>
      <w:r w:rsidR="00AB550E">
        <w:rPr>
          <w:color w:val="000080"/>
          <w:spacing w:val="-1"/>
        </w:rPr>
        <w:t>candidates</w:t>
      </w:r>
      <w:r w:rsidR="00AB550E">
        <w:rPr>
          <w:color w:val="000080"/>
          <w:spacing w:val="55"/>
        </w:rPr>
        <w:t xml:space="preserve"> </w:t>
      </w:r>
      <w:r w:rsidR="00AB550E">
        <w:rPr>
          <w:color w:val="000080"/>
        </w:rPr>
        <w:t>any</w:t>
      </w:r>
      <w:r w:rsidR="00AB550E">
        <w:rPr>
          <w:color w:val="000080"/>
          <w:spacing w:val="55"/>
        </w:rPr>
        <w:t xml:space="preserve"> </w:t>
      </w:r>
      <w:r w:rsidR="00AB550E">
        <w:rPr>
          <w:color w:val="000080"/>
        </w:rPr>
        <w:t>time</w:t>
      </w:r>
      <w:r w:rsidR="00AB550E">
        <w:rPr>
          <w:color w:val="000080"/>
          <w:spacing w:val="59"/>
        </w:rPr>
        <w:t xml:space="preserve"> </w:t>
      </w:r>
      <w:r w:rsidR="00AB550E">
        <w:rPr>
          <w:color w:val="000080"/>
          <w:spacing w:val="-1"/>
        </w:rPr>
        <w:t>between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  <w:spacing w:val="-1"/>
        </w:rPr>
        <w:t>making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</w:rPr>
        <w:t>the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  <w:spacing w:val="-1"/>
        </w:rPr>
        <w:t>booking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</w:rPr>
        <w:t>via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</w:rPr>
        <w:t>the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  <w:spacing w:val="-1"/>
        </w:rPr>
        <w:t>online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  <w:spacing w:val="-1"/>
        </w:rPr>
        <w:t>system</w:t>
      </w:r>
      <w:r w:rsidR="00AB550E">
        <w:rPr>
          <w:color w:val="000080"/>
          <w:spacing w:val="16"/>
        </w:rPr>
        <w:t xml:space="preserve"> </w:t>
      </w:r>
      <w:r w:rsidR="00AB550E">
        <w:rPr>
          <w:color w:val="000080"/>
          <w:spacing w:val="-1"/>
        </w:rPr>
        <w:t>and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  <w:spacing w:val="-1"/>
        </w:rPr>
        <w:t>returning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</w:rPr>
        <w:t>the</w:t>
      </w:r>
      <w:r w:rsidR="00AB550E">
        <w:rPr>
          <w:color w:val="000080"/>
          <w:spacing w:val="17"/>
        </w:rPr>
        <w:t xml:space="preserve"> </w:t>
      </w:r>
      <w:r w:rsidR="00AB550E">
        <w:rPr>
          <w:color w:val="000080"/>
          <w:spacing w:val="-1"/>
        </w:rPr>
        <w:t>completed</w:t>
      </w:r>
      <w:r w:rsidR="00AB550E">
        <w:rPr>
          <w:color w:val="000080"/>
          <w:spacing w:val="16"/>
        </w:rPr>
        <w:t xml:space="preserve"> </w:t>
      </w:r>
      <w:r w:rsidR="00AB550E">
        <w:rPr>
          <w:color w:val="000080"/>
        </w:rPr>
        <w:t>examination</w:t>
      </w:r>
      <w:r w:rsidR="00AB550E">
        <w:rPr>
          <w:color w:val="000080"/>
          <w:spacing w:val="67"/>
        </w:rPr>
        <w:t xml:space="preserve"> </w:t>
      </w:r>
      <w:r w:rsidR="00AB550E">
        <w:rPr>
          <w:color w:val="000080"/>
          <w:spacing w:val="-1"/>
        </w:rPr>
        <w:t>pack. APMG will file copies of the certificates and hold these</w:t>
      </w:r>
      <w:r w:rsidR="00AB550E">
        <w:rPr>
          <w:color w:val="000080"/>
        </w:rPr>
        <w:t xml:space="preserve"> </w:t>
      </w:r>
      <w:r w:rsidR="00AB550E">
        <w:rPr>
          <w:color w:val="000080"/>
          <w:spacing w:val="-1"/>
        </w:rPr>
        <w:t>records for ATOs.</w:t>
      </w:r>
    </w:p>
    <w:p w:rsidR="00AB550E" w:rsidRDefault="00AB550E">
      <w:pPr>
        <w:pStyle w:val="BodyText"/>
        <w:kinsoku w:val="0"/>
        <w:overflowPunct w:val="0"/>
        <w:spacing w:before="2"/>
        <w:ind w:left="0"/>
      </w:pPr>
    </w:p>
    <w:p w:rsidR="00AB550E" w:rsidRDefault="00AB550E">
      <w:pPr>
        <w:pStyle w:val="Heading3"/>
        <w:kinsoku w:val="0"/>
        <w:overflowPunct w:val="0"/>
        <w:spacing w:before="0"/>
        <w:ind w:left="281" w:right="932"/>
        <w:jc w:val="both"/>
        <w:rPr>
          <w:b w:val="0"/>
          <w:bCs w:val="0"/>
          <w:color w:val="000000"/>
        </w:rPr>
      </w:pPr>
      <w:r>
        <w:rPr>
          <w:color w:val="000080"/>
          <w:spacing w:val="-1"/>
        </w:rPr>
        <w:t>No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results/certificates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will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released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until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2"/>
        </w:rPr>
        <w:t>we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2"/>
        </w:rPr>
        <w:t>have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received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copy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2"/>
        </w:rPr>
        <w:t>certificate</w:t>
      </w:r>
      <w:r>
        <w:rPr>
          <w:color w:val="000080"/>
          <w:spacing w:val="42"/>
        </w:rPr>
        <w:t xml:space="preserve"> </w:t>
      </w:r>
      <w:r>
        <w:rPr>
          <w:color w:val="000080"/>
        </w:rPr>
        <w:t>from</w:t>
      </w:r>
      <w:r>
        <w:rPr>
          <w:color w:val="000080"/>
          <w:spacing w:val="-1"/>
        </w:rPr>
        <w:t xml:space="preserve"> either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ATO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-1"/>
        </w:rPr>
        <w:t xml:space="preserve"> directly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from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candidate.</w:t>
      </w:r>
    </w:p>
    <w:p w:rsidR="00AB550E" w:rsidRDefault="00AB550E">
      <w:pPr>
        <w:pStyle w:val="BodyText"/>
        <w:kinsoku w:val="0"/>
        <w:overflowPunct w:val="0"/>
        <w:spacing w:before="10"/>
        <w:ind w:left="0"/>
        <w:rPr>
          <w:b/>
          <w:bCs/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/>
        <w:jc w:val="both"/>
        <w:rPr>
          <w:color w:val="000000"/>
        </w:rPr>
      </w:pPr>
      <w:r>
        <w:rPr>
          <w:color w:val="000080"/>
          <w:spacing w:val="-1"/>
        </w:rPr>
        <w:t>The process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applies to the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following </w:t>
      </w:r>
      <w:r>
        <w:rPr>
          <w:color w:val="000080"/>
          <w:spacing w:val="-2"/>
        </w:rPr>
        <w:t>examinations:-</w:t>
      </w:r>
    </w:p>
    <w:p w:rsidR="00AB550E" w:rsidRDefault="00AB550E">
      <w:pPr>
        <w:pStyle w:val="BodyText"/>
        <w:numPr>
          <w:ilvl w:val="1"/>
          <w:numId w:val="1"/>
        </w:numPr>
        <w:tabs>
          <w:tab w:val="left" w:pos="1002"/>
        </w:tabs>
        <w:kinsoku w:val="0"/>
        <w:overflowPunct w:val="0"/>
        <w:spacing w:before="101" w:line="239" w:lineRule="auto"/>
        <w:ind w:left="995" w:right="1013" w:hanging="356"/>
        <w:rPr>
          <w:color w:val="000000"/>
        </w:rPr>
      </w:pPr>
      <w:r>
        <w:rPr>
          <w:color w:val="000080"/>
          <w:spacing w:val="-1"/>
        </w:rPr>
        <w:t xml:space="preserve">Intermediate examinations </w:t>
      </w:r>
      <w:r>
        <w:rPr>
          <w:color w:val="000080"/>
        </w:rPr>
        <w:t>–</w:t>
      </w:r>
      <w:r>
        <w:rPr>
          <w:color w:val="000080"/>
          <w:spacing w:val="-1"/>
        </w:rPr>
        <w:t xml:space="preserve"> confirmation</w:t>
      </w:r>
      <w:r>
        <w:rPr>
          <w:color w:val="000080"/>
        </w:rPr>
        <w:t xml:space="preserve"> of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pass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at</w:t>
      </w:r>
      <w:r>
        <w:rPr>
          <w:color w:val="000080"/>
          <w:spacing w:val="-1"/>
        </w:rPr>
        <w:t xml:space="preserve"> Version </w:t>
      </w:r>
      <w:r>
        <w:rPr>
          <w:color w:val="000080"/>
        </w:rPr>
        <w:t>3</w:t>
      </w:r>
      <w:r>
        <w:rPr>
          <w:color w:val="000080"/>
          <w:spacing w:val="-1"/>
        </w:rPr>
        <w:t xml:space="preserve"> Foundation/Foundation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Bridge, or an ITIL Foundation certificate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aligned to the 2011 </w:t>
      </w:r>
      <w:r>
        <w:rPr>
          <w:color w:val="000080"/>
          <w:spacing w:val="-2"/>
        </w:rPr>
        <w:t>syllabus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1"/>
        </w:rPr>
        <w:t>(if already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 xml:space="preserve">provided </w:t>
      </w:r>
      <w:r>
        <w:rPr>
          <w:color w:val="000080"/>
        </w:rPr>
        <w:t>for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prior</w:t>
      </w:r>
      <w:r>
        <w:rPr>
          <w:color w:val="000080"/>
          <w:spacing w:val="-1"/>
        </w:rPr>
        <w:t xml:space="preserve"> intermediate examination taken with </w:t>
      </w:r>
      <w:r>
        <w:rPr>
          <w:color w:val="000080"/>
        </w:rPr>
        <w:t>APMG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then</w:t>
      </w:r>
      <w:r>
        <w:rPr>
          <w:color w:val="000080"/>
          <w:spacing w:val="-1"/>
        </w:rPr>
        <w:t xml:space="preserve"> please confirm</w:t>
      </w:r>
      <w:r>
        <w:rPr>
          <w:color w:val="000080"/>
          <w:spacing w:val="75"/>
        </w:rPr>
        <w:t xml:space="preserve"> </w:t>
      </w:r>
      <w:r>
        <w:rPr>
          <w:color w:val="000080"/>
          <w:spacing w:val="-1"/>
        </w:rPr>
        <w:t>the candidate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number allocated at the time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booking </w:t>
      </w:r>
      <w:r>
        <w:rPr>
          <w:color w:val="000080"/>
        </w:rPr>
        <w:t>and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certificate needs to </w:t>
      </w:r>
      <w:r>
        <w:rPr>
          <w:color w:val="000080"/>
        </w:rPr>
        <w:t>be</w:t>
      </w:r>
      <w:r>
        <w:rPr>
          <w:color w:val="000080"/>
          <w:spacing w:val="39"/>
        </w:rPr>
        <w:t xml:space="preserve"> </w:t>
      </w:r>
      <w:r>
        <w:rPr>
          <w:color w:val="000080"/>
        </w:rPr>
        <w:t>sent).</w:t>
      </w:r>
    </w:p>
    <w:p w:rsidR="00AB550E" w:rsidRDefault="00AB550E">
      <w:pPr>
        <w:pStyle w:val="BodyText"/>
        <w:kinsoku w:val="0"/>
        <w:overflowPunct w:val="0"/>
        <w:spacing w:before="5"/>
        <w:ind w:left="0"/>
        <w:rPr>
          <w:sz w:val="17"/>
          <w:szCs w:val="17"/>
        </w:rPr>
      </w:pPr>
    </w:p>
    <w:p w:rsidR="00AB550E" w:rsidRDefault="00AB550E">
      <w:pPr>
        <w:pStyle w:val="BodyText"/>
        <w:numPr>
          <w:ilvl w:val="1"/>
          <w:numId w:val="1"/>
        </w:numPr>
        <w:tabs>
          <w:tab w:val="left" w:pos="1002"/>
        </w:tabs>
        <w:kinsoku w:val="0"/>
        <w:overflowPunct w:val="0"/>
        <w:ind w:left="995" w:right="1131" w:hanging="356"/>
        <w:rPr>
          <w:color w:val="000000"/>
        </w:rPr>
      </w:pPr>
      <w:r>
        <w:rPr>
          <w:color w:val="000080"/>
          <w:spacing w:val="-1"/>
        </w:rPr>
        <w:t>Managing Across the Lifecycle (MALC)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-1"/>
        </w:rPr>
        <w:t xml:space="preserve"> confirmation of 17 eligible credits from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ITIL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examinations.</w:t>
      </w:r>
    </w:p>
    <w:p w:rsidR="00AB550E" w:rsidRDefault="00AB550E">
      <w:pPr>
        <w:pStyle w:val="BodyText"/>
        <w:kinsoku w:val="0"/>
        <w:overflowPunct w:val="0"/>
        <w:spacing w:before="4"/>
        <w:ind w:left="0"/>
        <w:rPr>
          <w:sz w:val="17"/>
          <w:szCs w:val="17"/>
        </w:rPr>
      </w:pPr>
    </w:p>
    <w:p w:rsidR="00AB550E" w:rsidRDefault="00AB550E">
      <w:pPr>
        <w:pStyle w:val="BodyText"/>
        <w:numPr>
          <w:ilvl w:val="1"/>
          <w:numId w:val="1"/>
        </w:numPr>
        <w:tabs>
          <w:tab w:val="left" w:pos="1002"/>
        </w:tabs>
        <w:kinsoku w:val="0"/>
        <w:overflowPunct w:val="0"/>
        <w:ind w:left="1001" w:hanging="362"/>
        <w:rPr>
          <w:color w:val="000000"/>
        </w:rPr>
      </w:pPr>
      <w:r>
        <w:rPr>
          <w:color w:val="000080"/>
          <w:spacing w:val="-1"/>
        </w:rPr>
        <w:t xml:space="preserve">Expert </w:t>
      </w:r>
      <w:r>
        <w:rPr>
          <w:color w:val="000080"/>
        </w:rPr>
        <w:t>–</w:t>
      </w:r>
      <w:r>
        <w:rPr>
          <w:color w:val="000080"/>
          <w:spacing w:val="-1"/>
        </w:rPr>
        <w:t xml:space="preserve"> confirmation of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pass at MALC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or </w:t>
      </w:r>
      <w:r>
        <w:rPr>
          <w:color w:val="000080"/>
          <w:spacing w:val="-2"/>
        </w:rPr>
        <w:t xml:space="preserve">Manager’s </w:t>
      </w:r>
      <w:r>
        <w:rPr>
          <w:color w:val="000080"/>
          <w:spacing w:val="-1"/>
        </w:rPr>
        <w:t>Bridge.</w:t>
      </w:r>
    </w:p>
    <w:p w:rsidR="00AB550E" w:rsidRDefault="00AB550E">
      <w:pPr>
        <w:pStyle w:val="BodyText"/>
        <w:kinsoku w:val="0"/>
        <w:overflowPunct w:val="0"/>
        <w:spacing w:before="7"/>
        <w:ind w:left="0"/>
        <w:rPr>
          <w:sz w:val="28"/>
          <w:szCs w:val="28"/>
        </w:rPr>
      </w:pPr>
    </w:p>
    <w:p w:rsidR="00AB550E" w:rsidRDefault="00AB550E">
      <w:pPr>
        <w:pStyle w:val="BodyText"/>
        <w:kinsoku w:val="0"/>
        <w:overflowPunct w:val="0"/>
        <w:ind w:left="281" w:right="931"/>
        <w:jc w:val="both"/>
        <w:rPr>
          <w:color w:val="000000"/>
        </w:rPr>
      </w:pPr>
      <w:r>
        <w:rPr>
          <w:color w:val="000080"/>
        </w:rPr>
        <w:t>ATOs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asked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send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through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copies</w:t>
      </w:r>
      <w:r>
        <w:rPr>
          <w:color w:val="000080"/>
          <w:spacing w:val="7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certificates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previous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qualifications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28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soon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possible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after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booking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has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been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made.</w:t>
      </w:r>
      <w:r>
        <w:rPr>
          <w:color w:val="000080"/>
          <w:spacing w:val="41"/>
        </w:rPr>
        <w:t xml:space="preserve"> </w:t>
      </w:r>
      <w:r>
        <w:rPr>
          <w:color w:val="000080"/>
        </w:rPr>
        <w:t>Some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ATOs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adopted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process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whereby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asked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bring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copy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certificate(s)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session</w:t>
      </w:r>
      <w:r>
        <w:rPr>
          <w:color w:val="000080"/>
          <w:spacing w:val="65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Invigilator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-1"/>
        </w:rPr>
        <w:t xml:space="preserve"> collect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-1"/>
        </w:rPr>
        <w:t xml:space="preserve"> return </w:t>
      </w:r>
      <w:r>
        <w:rPr>
          <w:color w:val="000080"/>
        </w:rPr>
        <w:t>to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examination pack.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931"/>
        <w:jc w:val="both"/>
        <w:rPr>
          <w:color w:val="000000"/>
        </w:rPr>
      </w:pPr>
      <w:r>
        <w:rPr>
          <w:color w:val="000080"/>
        </w:rPr>
        <w:t>Your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 xml:space="preserve">ATO </w:t>
      </w:r>
      <w:r>
        <w:rPr>
          <w:color w:val="000080"/>
          <w:spacing w:val="-1"/>
        </w:rPr>
        <w:t>should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 xml:space="preserve">have </w:t>
      </w:r>
      <w:r>
        <w:rPr>
          <w:color w:val="000080"/>
          <w:spacing w:val="-1"/>
        </w:rPr>
        <w:t>made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it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clear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2"/>
        </w:rPr>
        <w:t>required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collect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2"/>
        </w:rPr>
        <w:t>the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certificates.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so,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2"/>
        </w:rPr>
        <w:t>please</w:t>
      </w:r>
      <w:r>
        <w:rPr>
          <w:color w:val="000080"/>
          <w:spacing w:val="62"/>
        </w:rPr>
        <w:t xml:space="preserve"> </w:t>
      </w:r>
      <w:r>
        <w:rPr>
          <w:color w:val="000080"/>
        </w:rPr>
        <w:t>ensure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remind</w:t>
      </w:r>
      <w:r>
        <w:rPr>
          <w:color w:val="000080"/>
          <w:spacing w:val="46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49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early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49"/>
        </w:rPr>
        <w:t xml:space="preserve"> </w:t>
      </w:r>
      <w:r>
        <w:rPr>
          <w:color w:val="000080"/>
          <w:spacing w:val="-1"/>
        </w:rPr>
        <w:t>possible</w:t>
      </w:r>
      <w:r>
        <w:rPr>
          <w:color w:val="000080"/>
          <w:spacing w:val="49"/>
        </w:rPr>
        <w:t xml:space="preserve"> </w:t>
      </w:r>
      <w:r>
        <w:rPr>
          <w:color w:val="000080"/>
          <w:spacing w:val="-1"/>
        </w:rPr>
        <w:t>during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course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so</w:t>
      </w:r>
      <w:r>
        <w:rPr>
          <w:color w:val="000080"/>
          <w:spacing w:val="49"/>
        </w:rPr>
        <w:t xml:space="preserve"> </w:t>
      </w:r>
      <w:r>
        <w:rPr>
          <w:color w:val="000080"/>
          <w:spacing w:val="-1"/>
        </w:rPr>
        <w:t>time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49"/>
        </w:rPr>
        <w:t xml:space="preserve"> </w:t>
      </w:r>
      <w:r>
        <w:rPr>
          <w:color w:val="000080"/>
          <w:spacing w:val="-1"/>
        </w:rPr>
        <w:t xml:space="preserve">allowed should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candidate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have forgotten and need </w:t>
      </w:r>
      <w:r>
        <w:rPr>
          <w:color w:val="000080"/>
        </w:rPr>
        <w:t>a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copy sent through to them.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kinsoku w:val="0"/>
        <w:overflowPunct w:val="0"/>
        <w:ind w:left="281" w:right="931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do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39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collect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these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certificates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return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with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2"/>
        </w:rPr>
        <w:t>examination</w:t>
      </w:r>
      <w:r>
        <w:rPr>
          <w:color w:val="000080"/>
          <w:spacing w:val="60"/>
        </w:rPr>
        <w:t xml:space="preserve"> </w:t>
      </w:r>
      <w:r>
        <w:rPr>
          <w:color w:val="000080"/>
          <w:spacing w:val="-1"/>
        </w:rPr>
        <w:t>packs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failure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do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so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will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mean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results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certificates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withheld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until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complete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information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has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been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received.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event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where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unable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provide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6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certificate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copy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on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course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then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</w:rPr>
        <w:t xml:space="preserve"> you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ask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them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send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soon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possible to prevent delays with their results.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932"/>
        <w:jc w:val="both"/>
        <w:rPr>
          <w:color w:val="000000"/>
        </w:rPr>
      </w:pPr>
      <w:r>
        <w:rPr>
          <w:b/>
          <w:bCs/>
          <w:color w:val="000080"/>
          <w:spacing w:val="-1"/>
        </w:rPr>
        <w:t>Please</w:t>
      </w:r>
      <w:r>
        <w:rPr>
          <w:b/>
          <w:bCs/>
          <w:color w:val="000080"/>
          <w:spacing w:val="34"/>
        </w:rPr>
        <w:t xml:space="preserve"> </w:t>
      </w:r>
      <w:r>
        <w:rPr>
          <w:b/>
          <w:bCs/>
          <w:color w:val="000080"/>
          <w:spacing w:val="-1"/>
        </w:rPr>
        <w:t>note</w:t>
      </w:r>
      <w:r>
        <w:rPr>
          <w:b/>
          <w:bCs/>
          <w:color w:val="000080"/>
          <w:spacing w:val="34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35"/>
        </w:rPr>
        <w:t xml:space="preserve"> </w:t>
      </w:r>
      <w:r>
        <w:rPr>
          <w:color w:val="000080"/>
        </w:rPr>
        <w:t>where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an</w:t>
      </w:r>
      <w:r>
        <w:rPr>
          <w:color w:val="000080"/>
          <w:spacing w:val="36"/>
        </w:rPr>
        <w:t xml:space="preserve"> </w:t>
      </w:r>
      <w:r>
        <w:rPr>
          <w:color w:val="000080"/>
        </w:rPr>
        <w:t>ATO</w:t>
      </w:r>
      <w:r>
        <w:rPr>
          <w:color w:val="000080"/>
          <w:spacing w:val="35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able</w:t>
      </w:r>
      <w:r>
        <w:rPr>
          <w:color w:val="000080"/>
          <w:spacing w:val="3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provide</w:t>
      </w:r>
      <w:r>
        <w:rPr>
          <w:color w:val="000080"/>
          <w:spacing w:val="3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previous</w:t>
      </w:r>
      <w:r>
        <w:rPr>
          <w:color w:val="000080"/>
          <w:spacing w:val="36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number</w:t>
      </w:r>
      <w:r>
        <w:rPr>
          <w:color w:val="000080"/>
          <w:spacing w:val="49"/>
        </w:rPr>
        <w:t xml:space="preserve"> </w:t>
      </w:r>
      <w:r>
        <w:rPr>
          <w:color w:val="000080"/>
        </w:rPr>
        <w:t>there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no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need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send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through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certificate.</w:t>
      </w:r>
      <w:r>
        <w:rPr>
          <w:color w:val="000080"/>
        </w:rPr>
        <w:t xml:space="preserve"> </w:t>
      </w:r>
      <w:r>
        <w:rPr>
          <w:color w:val="000080"/>
          <w:spacing w:val="7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applies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7"/>
        </w:rPr>
        <w:t xml:space="preserve"> </w:t>
      </w:r>
      <w:r>
        <w:rPr>
          <w:color w:val="000080"/>
        </w:rPr>
        <w:t>who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done</w:t>
      </w:r>
      <w:r>
        <w:rPr>
          <w:color w:val="000080"/>
          <w:spacing w:val="63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pre-requisite examination through </w:t>
      </w:r>
      <w:r>
        <w:rPr>
          <w:color w:val="000080"/>
        </w:rPr>
        <w:t>APMG.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930"/>
        <w:jc w:val="both"/>
        <w:rPr>
          <w:color w:val="000000"/>
        </w:rPr>
      </w:pPr>
      <w:r>
        <w:rPr>
          <w:color w:val="000080"/>
        </w:rPr>
        <w:t>Should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unable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provide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copy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certificate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then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ATO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2"/>
        </w:rPr>
        <w:t>candidate</w:t>
      </w:r>
      <w:r>
        <w:rPr>
          <w:color w:val="000080"/>
          <w:spacing w:val="50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awarding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EI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request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duplicate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certificate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letter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confirmation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>pass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 xml:space="preserve">in lieu </w:t>
      </w:r>
      <w:r>
        <w:rPr>
          <w:color w:val="000080"/>
          <w:spacing w:val="-1"/>
        </w:rPr>
        <w:t>of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certificate</w:t>
      </w:r>
      <w:r>
        <w:rPr>
          <w:color w:val="000080"/>
        </w:rPr>
        <w:t xml:space="preserve"> and </w:t>
      </w:r>
      <w:r>
        <w:rPr>
          <w:color w:val="000080"/>
          <w:spacing w:val="-1"/>
        </w:rPr>
        <w:t>send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through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APMG.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Only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exceptional</w:t>
      </w:r>
      <w:r>
        <w:rPr>
          <w:color w:val="000080"/>
        </w:rPr>
        <w:t xml:space="preserve"> </w:t>
      </w:r>
      <w:r>
        <w:rPr>
          <w:color w:val="000080"/>
          <w:spacing w:val="-2"/>
        </w:rPr>
        <w:t>circumstances</w:t>
      </w:r>
      <w:r>
        <w:rPr>
          <w:color w:val="000080"/>
          <w:spacing w:val="64"/>
        </w:rPr>
        <w:t xml:space="preserve"> </w:t>
      </w:r>
      <w:r>
        <w:rPr>
          <w:color w:val="000080"/>
          <w:spacing w:val="-1"/>
        </w:rPr>
        <w:t>will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verify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award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with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EI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directly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will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need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much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information</w:t>
      </w:r>
      <w:r>
        <w:rPr>
          <w:color w:val="000080"/>
          <w:spacing w:val="49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possible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about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order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complete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this.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note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we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would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expect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receive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requests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verify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results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another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EI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only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minority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candidates.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42"/>
        </w:rPr>
        <w:t xml:space="preserve"> </w:t>
      </w:r>
      <w:r>
        <w:rPr>
          <w:color w:val="000080"/>
        </w:rPr>
        <w:t>an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ATO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whom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need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use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process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email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relevant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at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office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administering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confirm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details.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2"/>
        </w:rPr>
        <w:t>Please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also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note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some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other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EIs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may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not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release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information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third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party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without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direct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consent</w:t>
      </w:r>
      <w:r>
        <w:rPr>
          <w:color w:val="000080"/>
          <w:spacing w:val="35"/>
        </w:rPr>
        <w:t xml:space="preserve"> </w:t>
      </w:r>
      <w:r>
        <w:rPr>
          <w:color w:val="000080"/>
        </w:rPr>
        <w:t>from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themselves. In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situation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will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inform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8"/>
        </w:rPr>
        <w:t xml:space="preserve"> </w:t>
      </w:r>
      <w:r>
        <w:rPr>
          <w:color w:val="000080"/>
        </w:rPr>
        <w:t>ATO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it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expected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ATO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will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pass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information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onto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so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they can contact the awarding EI directly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1"/>
        </w:rPr>
        <w:t>for their verification details.</w:t>
      </w:r>
    </w:p>
    <w:p w:rsidR="00AB550E" w:rsidRDefault="00AB550E">
      <w:pPr>
        <w:pStyle w:val="BodyText"/>
        <w:kinsoku w:val="0"/>
        <w:overflowPunct w:val="0"/>
        <w:ind w:left="281" w:right="930"/>
        <w:jc w:val="both"/>
        <w:rPr>
          <w:color w:val="000000"/>
        </w:rPr>
        <w:sectPr w:rsidR="00AB550E">
          <w:footerReference w:type="default" r:id="rId17"/>
          <w:pgSz w:w="11900" w:h="16840"/>
          <w:pgMar w:top="600" w:right="900" w:bottom="2240" w:left="1420" w:header="0" w:footer="2059" w:gutter="0"/>
          <w:pgNumType w:start="5"/>
          <w:cols w:space="720" w:equalWidth="0">
            <w:col w:w="9580"/>
          </w:cols>
          <w:noEndnote/>
        </w:sectPr>
      </w:pP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6"/>
          <w:szCs w:val="6"/>
        </w:rPr>
      </w:pPr>
    </w:p>
    <w:p w:rsidR="00AB550E" w:rsidRDefault="009A016B">
      <w:pPr>
        <w:pStyle w:val="BodyText"/>
        <w:tabs>
          <w:tab w:val="left" w:pos="5826"/>
        </w:tabs>
        <w:kinsoku w:val="0"/>
        <w:overflowPunct w:val="0"/>
        <w:spacing w:line="200" w:lineRule="atLeast"/>
        <w:ind w:left="101"/>
        <w:rPr>
          <w:position w:val="20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1466850" cy="533400"/>
            <wp:effectExtent l="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0E">
        <w:t xml:space="preserve"> </w:t>
      </w:r>
      <w:r w:rsidR="00AB550E">
        <w:tab/>
      </w:r>
      <w:r>
        <w:rPr>
          <w:noProof/>
          <w:position w:val="20"/>
          <w:lang w:val="en-US" w:eastAsia="en-US" w:bidi="hi-IN"/>
        </w:rPr>
        <w:drawing>
          <wp:inline distT="0" distB="0" distL="0" distR="0">
            <wp:extent cx="2314575" cy="257175"/>
            <wp:effectExtent l="0" t="0" r="9525" b="952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AB550E">
      <w:pPr>
        <w:pStyle w:val="Heading1"/>
        <w:tabs>
          <w:tab w:val="left" w:pos="5164"/>
          <w:tab w:val="left" w:pos="8674"/>
        </w:tabs>
        <w:kinsoku w:val="0"/>
        <w:overflowPunct w:val="0"/>
        <w:spacing w:line="255" w:lineRule="exact"/>
        <w:rPr>
          <w:b w:val="0"/>
          <w:bCs w:val="0"/>
          <w:color w:val="000000"/>
        </w:rPr>
      </w:pP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  <w:t xml:space="preserve">General </w:t>
      </w:r>
      <w:r>
        <w:rPr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before="6"/>
        <w:ind w:left="0"/>
        <w:rPr>
          <w:b/>
          <w:bCs/>
          <w:sz w:val="21"/>
          <w:szCs w:val="21"/>
        </w:rPr>
      </w:pPr>
    </w:p>
    <w:p w:rsidR="00AB550E" w:rsidRDefault="00AB550E">
      <w:pPr>
        <w:pStyle w:val="Heading3"/>
        <w:tabs>
          <w:tab w:val="left" w:pos="8707"/>
        </w:tabs>
        <w:kinsoku w:val="0"/>
        <w:overflowPunct w:val="0"/>
        <w:ind w:left="358"/>
        <w:rPr>
          <w:b w:val="0"/>
          <w:bCs w:val="0"/>
          <w:color w:val="000000"/>
        </w:rPr>
      </w:pPr>
      <w:r>
        <w:rPr>
          <w:color w:val="000080"/>
          <w:spacing w:val="-26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Pre-Examination:</w:t>
      </w: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before="1"/>
        <w:ind w:left="0"/>
        <w:rPr>
          <w:b/>
          <w:bCs/>
          <w:sz w:val="23"/>
          <w:szCs w:val="23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2"/>
        <w:jc w:val="both"/>
        <w:rPr>
          <w:color w:val="000000"/>
        </w:rPr>
      </w:pPr>
      <w:r>
        <w:rPr>
          <w:color w:val="000080"/>
          <w:spacing w:val="-1"/>
        </w:rPr>
        <w:t>The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‘Notes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Invigilators’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booklet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read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2"/>
        </w:rPr>
        <w:t>thoroughly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before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each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8"/>
        </w:rPr>
        <w:t xml:space="preserve"> </w:t>
      </w:r>
      <w:r>
        <w:rPr>
          <w:color w:val="000080"/>
        </w:rPr>
        <w:t>ensure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up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date</w:t>
      </w:r>
      <w:r>
        <w:rPr>
          <w:color w:val="000080"/>
          <w:spacing w:val="29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changes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document.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Invigilators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expected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know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and implement the rules of the examination at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all times.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29"/>
        <w:jc w:val="both"/>
        <w:rPr>
          <w:color w:val="000000"/>
        </w:rPr>
      </w:pPr>
      <w:r>
        <w:rPr>
          <w:color w:val="000080"/>
        </w:rPr>
        <w:t>The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1"/>
        </w:rPr>
        <w:t>outer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packet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54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opened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when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1"/>
        </w:rPr>
        <w:t>packs</w:t>
      </w:r>
      <w:r>
        <w:rPr>
          <w:color w:val="000080"/>
          <w:spacing w:val="55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received</w:t>
      </w:r>
      <w:r>
        <w:rPr>
          <w:color w:val="000080"/>
          <w:spacing w:val="54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5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71"/>
        </w:rPr>
        <w:t xml:space="preserve"> </w:t>
      </w:r>
      <w:r>
        <w:rPr>
          <w:color w:val="000080"/>
          <w:spacing w:val="-1"/>
        </w:rPr>
        <w:t>contents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checked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without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opening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papers.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paper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can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checked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by</w:t>
      </w:r>
      <w:r>
        <w:rPr>
          <w:color w:val="000080"/>
          <w:spacing w:val="77"/>
        </w:rPr>
        <w:t xml:space="preserve"> </w:t>
      </w:r>
      <w:r>
        <w:rPr>
          <w:color w:val="000080"/>
          <w:spacing w:val="-1"/>
        </w:rPr>
        <w:t>looking at the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footer of the front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cover of the examination </w:t>
      </w:r>
      <w:r>
        <w:rPr>
          <w:color w:val="000080"/>
          <w:spacing w:val="-2"/>
        </w:rPr>
        <w:t>papers.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2"/>
        <w:jc w:val="both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should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bring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along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pen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(in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either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blue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black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ink)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fill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details form</w:t>
      </w:r>
      <w:r>
        <w:rPr>
          <w:color w:val="000080"/>
        </w:rPr>
        <w:t xml:space="preserve"> </w:t>
      </w:r>
      <w:r>
        <w:rPr>
          <w:b/>
          <w:bCs/>
          <w:color w:val="000080"/>
          <w:spacing w:val="-1"/>
        </w:rPr>
        <w:t xml:space="preserve">and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pencil to fill in the examination answer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sheet.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/>
        <w:rPr>
          <w:color w:val="000000"/>
        </w:rPr>
      </w:pPr>
      <w:r>
        <w:rPr>
          <w:color w:val="000080"/>
          <w:spacing w:val="-1"/>
        </w:rPr>
        <w:t xml:space="preserve">Instructions </w:t>
      </w:r>
      <w:r>
        <w:rPr>
          <w:color w:val="000080"/>
        </w:rPr>
        <w:t>must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read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out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loud</w:t>
      </w:r>
      <w:r>
        <w:rPr>
          <w:color w:val="000080"/>
          <w:spacing w:val="-1"/>
        </w:rPr>
        <w:t xml:space="preserve"> to </w:t>
      </w:r>
      <w:r>
        <w:rPr>
          <w:color w:val="000080"/>
          <w:spacing w:val="-2"/>
        </w:rPr>
        <w:t>candidates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by the Invigilator.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29"/>
        <w:jc w:val="both"/>
        <w:rPr>
          <w:color w:val="000000"/>
        </w:rPr>
      </w:pPr>
      <w:r>
        <w:rPr>
          <w:color w:val="000080"/>
        </w:rPr>
        <w:t>Each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question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paper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answer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sheet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will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sealed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within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individual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plastic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bags;</w:t>
      </w:r>
      <w:r>
        <w:rPr>
          <w:color w:val="000080"/>
          <w:spacing w:val="65"/>
        </w:rPr>
        <w:t xml:space="preserve"> </w:t>
      </w:r>
      <w:r>
        <w:rPr>
          <w:color w:val="000080"/>
        </w:rPr>
        <w:t>one</w:t>
      </w:r>
      <w:r>
        <w:rPr>
          <w:color w:val="000080"/>
          <w:spacing w:val="-1"/>
        </w:rPr>
        <w:t xml:space="preserve"> supplied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per</w:t>
      </w:r>
      <w:r>
        <w:rPr>
          <w:color w:val="000080"/>
          <w:spacing w:val="-1"/>
        </w:rPr>
        <w:t xml:space="preserve"> candidate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-1"/>
        </w:rPr>
        <w:t xml:space="preserve"> applicable.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2"/>
        <w:jc w:val="both"/>
        <w:rPr>
          <w:color w:val="000000"/>
        </w:rPr>
      </w:pPr>
      <w:r>
        <w:rPr>
          <w:color w:val="000080"/>
        </w:rPr>
        <w:t>The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individually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sealed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plastic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bags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remain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sealed</w:t>
      </w:r>
      <w:r>
        <w:rPr>
          <w:color w:val="000080"/>
          <w:spacing w:val="36"/>
        </w:rPr>
        <w:t xml:space="preserve"> </w:t>
      </w:r>
      <w:r>
        <w:rPr>
          <w:color w:val="000080"/>
        </w:rPr>
        <w:t>until</w:t>
      </w:r>
      <w:r>
        <w:rPr>
          <w:color w:val="000080"/>
          <w:spacing w:val="37"/>
        </w:rPr>
        <w:t xml:space="preserve"> </w:t>
      </w:r>
      <w:r>
        <w:rPr>
          <w:b/>
          <w:bCs/>
          <w:color w:val="000080"/>
          <w:spacing w:val="-1"/>
        </w:rPr>
        <w:t>the</w:t>
      </w:r>
      <w:r>
        <w:rPr>
          <w:b/>
          <w:bCs/>
          <w:color w:val="000080"/>
          <w:spacing w:val="80"/>
        </w:rPr>
        <w:t xml:space="preserve"> </w:t>
      </w:r>
      <w:r>
        <w:rPr>
          <w:b/>
          <w:bCs/>
          <w:color w:val="000080"/>
          <w:spacing w:val="-1"/>
        </w:rPr>
        <w:t>scheduled</w:t>
      </w:r>
      <w:r>
        <w:rPr>
          <w:b/>
          <w:bCs/>
          <w:color w:val="000080"/>
          <w:spacing w:val="24"/>
        </w:rPr>
        <w:t xml:space="preserve"> </w:t>
      </w:r>
      <w:r>
        <w:rPr>
          <w:b/>
          <w:bCs/>
          <w:color w:val="000080"/>
          <w:spacing w:val="-1"/>
        </w:rPr>
        <w:t>time</w:t>
      </w:r>
      <w:r>
        <w:rPr>
          <w:b/>
          <w:bCs/>
          <w:color w:val="000080"/>
          <w:spacing w:val="24"/>
        </w:rPr>
        <w:t xml:space="preserve"> </w:t>
      </w:r>
      <w:r>
        <w:rPr>
          <w:b/>
          <w:bCs/>
          <w:color w:val="000080"/>
        </w:rPr>
        <w:t>for</w:t>
      </w:r>
      <w:r>
        <w:rPr>
          <w:b/>
          <w:bCs/>
          <w:color w:val="000080"/>
          <w:spacing w:val="24"/>
        </w:rPr>
        <w:t xml:space="preserve"> </w:t>
      </w:r>
      <w:r>
        <w:rPr>
          <w:b/>
          <w:bCs/>
          <w:color w:val="000080"/>
        </w:rPr>
        <w:t>the</w:t>
      </w:r>
      <w:r>
        <w:rPr>
          <w:b/>
          <w:bCs/>
          <w:color w:val="000080"/>
          <w:spacing w:val="24"/>
        </w:rPr>
        <w:t xml:space="preserve"> </w:t>
      </w:r>
      <w:r>
        <w:rPr>
          <w:b/>
          <w:bCs/>
          <w:color w:val="000080"/>
          <w:spacing w:val="-1"/>
        </w:rPr>
        <w:t>examination</w:t>
      </w:r>
      <w:r>
        <w:rPr>
          <w:b/>
          <w:bCs/>
          <w:color w:val="000080"/>
          <w:spacing w:val="22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only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opened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by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sitting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 xml:space="preserve">the </w:t>
      </w:r>
      <w:r>
        <w:rPr>
          <w:color w:val="000080"/>
          <w:spacing w:val="-2"/>
        </w:rPr>
        <w:t>examination.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1"/>
        <w:jc w:val="both"/>
        <w:rPr>
          <w:color w:val="000000"/>
        </w:rPr>
      </w:pPr>
      <w:r>
        <w:rPr>
          <w:color w:val="000080"/>
          <w:spacing w:val="-1"/>
        </w:rPr>
        <w:t>Unless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we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been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notified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otherwise,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start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date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time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 xml:space="preserve">specified </w:t>
      </w:r>
      <w:r>
        <w:rPr>
          <w:color w:val="000080"/>
        </w:rPr>
        <w:t>in</w:t>
      </w:r>
      <w:r>
        <w:rPr>
          <w:color w:val="000080"/>
          <w:spacing w:val="-1"/>
        </w:rPr>
        <w:t xml:space="preserve"> the </w:t>
      </w:r>
      <w:r>
        <w:rPr>
          <w:color w:val="000080"/>
        </w:rPr>
        <w:t>confirmed</w:t>
      </w:r>
      <w:r>
        <w:rPr>
          <w:color w:val="000080"/>
          <w:spacing w:val="-1"/>
        </w:rPr>
        <w:t xml:space="preserve"> booking.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1"/>
        <w:jc w:val="both"/>
        <w:rPr>
          <w:color w:val="000000"/>
        </w:rPr>
      </w:pPr>
      <w:r>
        <w:rPr>
          <w:color w:val="000080"/>
        </w:rPr>
        <w:t>APMG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reserve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right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ask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representative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visit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an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Centre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at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any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time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up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one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hour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of 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planned</w:t>
      </w:r>
      <w:r>
        <w:rPr>
          <w:color w:val="000080"/>
        </w:rPr>
        <w:t xml:space="preserve"> start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ask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see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sealed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bags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containing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papers.</w:t>
      </w:r>
      <w:r>
        <w:rPr>
          <w:color w:val="000080"/>
          <w:spacing w:val="27"/>
        </w:rPr>
        <w:t xml:space="preserve"> </w:t>
      </w:r>
      <w:r>
        <w:rPr>
          <w:color w:val="000080"/>
        </w:rPr>
        <w:t>If</w:t>
      </w:r>
      <w:r>
        <w:rPr>
          <w:color w:val="000080"/>
          <w:spacing w:val="13"/>
        </w:rPr>
        <w:t xml:space="preserve"> </w:t>
      </w:r>
      <w:r>
        <w:rPr>
          <w:color w:val="000080"/>
        </w:rPr>
        <w:t>any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bags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been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opened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there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any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evidence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tampering,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Trainer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may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lose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approved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status,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Accredited</w:t>
      </w:r>
      <w:r>
        <w:rPr>
          <w:color w:val="000080"/>
          <w:spacing w:val="79"/>
        </w:rPr>
        <w:t xml:space="preserve"> </w:t>
      </w:r>
      <w:r>
        <w:rPr>
          <w:color w:val="000080"/>
          <w:spacing w:val="-1"/>
        </w:rPr>
        <w:t>Training</w:t>
      </w:r>
      <w:r>
        <w:rPr>
          <w:color w:val="000080"/>
          <w:spacing w:val="51"/>
        </w:rPr>
        <w:t xml:space="preserve"> </w:t>
      </w:r>
      <w:r>
        <w:rPr>
          <w:color w:val="000080"/>
          <w:spacing w:val="-1"/>
        </w:rPr>
        <w:t>Organisation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may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lose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right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invigilate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examinations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using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52"/>
        </w:rPr>
        <w:t xml:space="preserve"> </w:t>
      </w:r>
      <w:r>
        <w:rPr>
          <w:color w:val="000080"/>
          <w:spacing w:val="-1"/>
        </w:rPr>
        <w:t>own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people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other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ATOs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will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notified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malpractice.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also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reserve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2"/>
        </w:rPr>
        <w:t>right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to amend information held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on their website to show any malpractice found.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2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Note: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If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there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course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changes,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including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changes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Invigilators,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Trainers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course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cancellations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on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day</w:t>
      </w:r>
      <w:r>
        <w:rPr>
          <w:color w:val="000080"/>
          <w:spacing w:val="44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examinations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2"/>
        </w:rPr>
        <w:t>please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your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local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Office.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29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place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tick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beside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name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each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List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confirm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attendance.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fails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turn</w:t>
      </w:r>
      <w:r>
        <w:rPr>
          <w:color w:val="000080"/>
          <w:spacing w:val="13"/>
        </w:rPr>
        <w:t xml:space="preserve"> </w:t>
      </w:r>
      <w:r>
        <w:rPr>
          <w:color w:val="000080"/>
        </w:rPr>
        <w:t>up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cancels,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place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cross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next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35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number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strike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through.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If,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however,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replacement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takes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71"/>
        </w:rPr>
        <w:t xml:space="preserve"> </w:t>
      </w:r>
      <w:r>
        <w:rPr>
          <w:color w:val="000080"/>
        </w:rPr>
        <w:t>place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7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had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registered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course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but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has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cancelled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failed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turn</w:t>
      </w:r>
      <w:r>
        <w:rPr>
          <w:color w:val="000080"/>
          <w:spacing w:val="43"/>
        </w:rPr>
        <w:t xml:space="preserve"> </w:t>
      </w:r>
      <w:r>
        <w:rPr>
          <w:color w:val="000080"/>
        </w:rPr>
        <w:t>up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after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examinations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already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been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ordered,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Invigilator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cross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out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name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original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7"/>
        </w:rPr>
        <w:t xml:space="preserve"> </w:t>
      </w:r>
      <w:r>
        <w:rPr>
          <w:color w:val="000080"/>
        </w:rPr>
        <w:t>List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add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new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name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same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candidate number.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4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tick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appropriate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column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requests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extra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time,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also noted in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this booklet as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per </w:t>
      </w:r>
      <w:r>
        <w:rPr>
          <w:color w:val="000080"/>
          <w:spacing w:val="-2"/>
        </w:rPr>
        <w:t>instructions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 xml:space="preserve">in the ‘Extra Time’ section of this </w:t>
      </w:r>
      <w:r>
        <w:rPr>
          <w:color w:val="000080"/>
          <w:spacing w:val="-2"/>
        </w:rPr>
        <w:t>booklet.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29"/>
        <w:jc w:val="both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must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provide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photographic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ID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before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start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examination,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which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must</w:t>
      </w:r>
      <w:r>
        <w:rPr>
          <w:color w:val="000080"/>
          <w:spacing w:val="58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checked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each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on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public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courses.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in-house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courses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candidates’</w:t>
      </w:r>
      <w:r>
        <w:rPr>
          <w:color w:val="000080"/>
          <w:spacing w:val="75"/>
        </w:rPr>
        <w:t xml:space="preserve"> </w:t>
      </w:r>
      <w:r>
        <w:rPr>
          <w:color w:val="000080"/>
          <w:spacing w:val="-1"/>
        </w:rPr>
        <w:t>identity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can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verified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by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2"/>
        </w:rPr>
        <w:t>manager.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add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note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list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confirm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that you have checked IDs.</w:t>
      </w: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29"/>
        <w:jc w:val="both"/>
        <w:rPr>
          <w:color w:val="000000"/>
        </w:rPr>
        <w:sectPr w:rsidR="00AB550E">
          <w:pgSz w:w="11900" w:h="16840"/>
          <w:pgMar w:top="600" w:right="900" w:bottom="2240" w:left="142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0"/>
        <w:ind w:left="0"/>
        <w:rPr>
          <w:sz w:val="27"/>
          <w:szCs w:val="27"/>
        </w:rPr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5826"/>
      </w:pPr>
      <w:r>
        <w:rPr>
          <w:noProof/>
          <w:lang w:val="en-US" w:eastAsia="en-US" w:bidi="hi-IN"/>
        </w:rPr>
        <w:drawing>
          <wp:inline distT="0" distB="0" distL="0" distR="0">
            <wp:extent cx="2276475" cy="257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9A016B">
      <w:pPr>
        <w:pStyle w:val="BodyText"/>
        <w:numPr>
          <w:ilvl w:val="1"/>
          <w:numId w:val="1"/>
        </w:numPr>
        <w:tabs>
          <w:tab w:val="left" w:pos="3012"/>
        </w:tabs>
        <w:kinsoku w:val="0"/>
        <w:overflowPunct w:val="0"/>
        <w:spacing w:line="197" w:lineRule="exact"/>
        <w:ind w:left="3011"/>
        <w:rPr>
          <w:color w:val="00000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page">
                  <wp:posOffset>966470</wp:posOffset>
                </wp:positionH>
                <wp:positionV relativeFrom="paragraph">
                  <wp:posOffset>-406400</wp:posOffset>
                </wp:positionV>
                <wp:extent cx="1460500" cy="533400"/>
                <wp:effectExtent l="0" t="0" r="0" b="0"/>
                <wp:wrapNone/>
                <wp:docPr id="12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40" w:lineRule="atLeast"/>
                            </w:pPr>
                            <w:r>
                              <w:rPr>
                                <w:noProof/>
                                <w:lang w:val="en-US" w:eastAsia="en-US" w:bidi="hi-IN"/>
                              </w:rPr>
                              <w:drawing>
                                <wp:inline distT="0" distB="0" distL="0" distR="0">
                                  <wp:extent cx="1466850" cy="5334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0368" w:rsidRDefault="000D036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4" style="position:absolute;left:0;text-align:left;margin-left:76.1pt;margin-top:-32pt;width:115pt;height:42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" o:allowincell="f" filled="f" stroked="f">
                <v:textbox inset="0,0,0,0">
                  <w:txbxContent>
                    <w:p w:rsidR="000D0368" w:rsidRDefault="000D0368">
                      <w:pPr>
                        <w:widowControl/>
                        <w:autoSpaceDE/>
                        <w:autoSpaceDN/>
                        <w:adjustRightInd/>
                        <w:spacing w:line="840" w:lineRule="atLeast"/>
                      </w:pPr>
                      <w:r>
                        <w:rPr>
                          <w:noProof/>
                          <w:lang w:val="en-US" w:eastAsia="en-US" w:bidi="hi-IN"/>
                        </w:rPr>
                        <w:drawing>
                          <wp:inline distT="0" distB="0" distL="0" distR="0">
                            <wp:extent cx="1466850" cy="5334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0368" w:rsidRDefault="000D0368"/>
                  </w:txbxContent>
                </v:textbox>
                <w10:wrap anchorx="page"/>
              </v:rect>
            </w:pict>
          </mc:Fallback>
        </mc:AlternateContent>
      </w:r>
      <w:r w:rsidR="00AB550E">
        <w:rPr>
          <w:color w:val="000080"/>
          <w:spacing w:val="-1"/>
        </w:rPr>
        <w:t>If</w:t>
      </w:r>
      <w:r w:rsidR="00AB550E">
        <w:rPr>
          <w:color w:val="000080"/>
          <w:spacing w:val="43"/>
        </w:rPr>
        <w:t xml:space="preserve"> </w:t>
      </w:r>
      <w:r w:rsidR="00AB550E">
        <w:rPr>
          <w:color w:val="000080"/>
          <w:spacing w:val="-1"/>
        </w:rPr>
        <w:t>additional</w:t>
      </w:r>
      <w:r w:rsidR="00AB550E">
        <w:rPr>
          <w:color w:val="000080"/>
          <w:spacing w:val="43"/>
        </w:rPr>
        <w:t xml:space="preserve"> </w:t>
      </w:r>
      <w:r w:rsidR="00AB550E">
        <w:rPr>
          <w:color w:val="000080"/>
          <w:spacing w:val="-1"/>
        </w:rPr>
        <w:t>delegates</w:t>
      </w:r>
      <w:r w:rsidR="00AB550E">
        <w:rPr>
          <w:color w:val="000080"/>
          <w:spacing w:val="43"/>
        </w:rPr>
        <w:t xml:space="preserve"> </w:t>
      </w:r>
      <w:r w:rsidR="00AB550E">
        <w:rPr>
          <w:color w:val="000080"/>
          <w:spacing w:val="-1"/>
        </w:rPr>
        <w:t>arrive</w:t>
      </w:r>
    </w:p>
    <w:p w:rsidR="00AB550E" w:rsidRDefault="00AB550E">
      <w:pPr>
        <w:pStyle w:val="BodyText"/>
        <w:kinsoku w:val="0"/>
        <w:overflowPunct w:val="0"/>
        <w:ind w:right="931" w:firstLine="2298"/>
        <w:jc w:val="both"/>
        <w:rPr>
          <w:color w:val="000000"/>
        </w:rPr>
      </w:pPr>
      <w:proofErr w:type="gramStart"/>
      <w:r>
        <w:rPr>
          <w:color w:val="000080"/>
          <w:spacing w:val="-1"/>
        </w:rPr>
        <w:t>for</w:t>
      </w:r>
      <w:proofErr w:type="gramEnd"/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there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sufficient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examinations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attempt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paper,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with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2"/>
        </w:rPr>
        <w:t>booking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details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request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additional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numbers.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Alternatively,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may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re-issue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2"/>
        </w:rPr>
        <w:t>additional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with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numbers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assigned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who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failed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turn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up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57"/>
        </w:rPr>
        <w:t xml:space="preserve"> </w:t>
      </w:r>
      <w:r>
        <w:rPr>
          <w:color w:val="000080"/>
          <w:spacing w:val="-1"/>
        </w:rPr>
        <w:t>cancelled.</w:t>
      </w:r>
      <w:r>
        <w:rPr>
          <w:color w:val="000080"/>
          <w:spacing w:val="41"/>
        </w:rPr>
        <w:t xml:space="preserve"> </w:t>
      </w:r>
      <w:r>
        <w:rPr>
          <w:b/>
          <w:bCs/>
          <w:color w:val="000080"/>
          <w:spacing w:val="-1"/>
        </w:rPr>
        <w:t>DO</w:t>
      </w:r>
      <w:r>
        <w:rPr>
          <w:b/>
          <w:bCs/>
          <w:color w:val="000080"/>
          <w:spacing w:val="41"/>
        </w:rPr>
        <w:t xml:space="preserve"> </w:t>
      </w:r>
      <w:r>
        <w:rPr>
          <w:b/>
          <w:bCs/>
          <w:color w:val="000080"/>
        </w:rPr>
        <w:t>NOT</w:t>
      </w:r>
      <w:r>
        <w:rPr>
          <w:b/>
          <w:bCs/>
          <w:color w:val="000080"/>
          <w:spacing w:val="40"/>
        </w:rPr>
        <w:t xml:space="preserve"> </w:t>
      </w:r>
      <w:r>
        <w:rPr>
          <w:color w:val="000080"/>
          <w:spacing w:val="-1"/>
        </w:rPr>
        <w:t>duplicate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numbers</w:t>
      </w:r>
      <w:r>
        <w:rPr>
          <w:color w:val="000080"/>
          <w:spacing w:val="42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allocate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1"/>
        </w:rPr>
        <w:t xml:space="preserve"> </w:t>
      </w:r>
      <w:r>
        <w:rPr>
          <w:color w:val="000080"/>
        </w:rPr>
        <w:t>next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numerical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sequence</w:t>
      </w:r>
      <w:r>
        <w:rPr>
          <w:color w:val="000080"/>
          <w:spacing w:val="41"/>
        </w:rPr>
        <w:t xml:space="preserve"> </w:t>
      </w:r>
      <w:r>
        <w:rPr>
          <w:color w:val="000080"/>
        </w:rPr>
        <w:t>from</w:t>
      </w:r>
      <w:r>
        <w:rPr>
          <w:color w:val="000080"/>
          <w:spacing w:val="67"/>
        </w:rPr>
        <w:t xml:space="preserve"> </w:t>
      </w:r>
      <w:r>
        <w:rPr>
          <w:color w:val="000080"/>
        </w:rPr>
        <w:t>those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-1"/>
        </w:rPr>
        <w:t xml:space="preserve"> </w:t>
      </w:r>
      <w:r>
        <w:rPr>
          <w:color w:val="000080"/>
          <w:spacing w:val="-2"/>
        </w:rPr>
        <w:t>have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been</w:t>
      </w:r>
      <w:r>
        <w:rPr>
          <w:color w:val="000080"/>
          <w:spacing w:val="-1"/>
        </w:rPr>
        <w:t xml:space="preserve"> given.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posters,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charts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group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work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removed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from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walls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before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 xml:space="preserve">the start of the </w:t>
      </w:r>
      <w:r>
        <w:rPr>
          <w:color w:val="000080"/>
          <w:spacing w:val="-2"/>
        </w:rPr>
        <w:t>examination.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3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55"/>
        </w:rPr>
        <w:t xml:space="preserve"> </w:t>
      </w:r>
      <w:r>
        <w:rPr>
          <w:color w:val="000080"/>
        </w:rPr>
        <w:t>note</w:t>
      </w:r>
      <w:r>
        <w:rPr>
          <w:color w:val="000080"/>
          <w:spacing w:val="55"/>
        </w:rPr>
        <w:t xml:space="preserve"> </w:t>
      </w:r>
      <w:r>
        <w:rPr>
          <w:color w:val="000080"/>
        </w:rPr>
        <w:t>only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one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</w:rPr>
        <w:t xml:space="preserve"> at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 xml:space="preserve">a time can </w:t>
      </w:r>
      <w:r>
        <w:rPr>
          <w:color w:val="000080"/>
          <w:spacing w:val="-1"/>
        </w:rPr>
        <w:t>leave</w:t>
      </w:r>
      <w:r>
        <w:rPr>
          <w:color w:val="000080"/>
          <w:spacing w:val="1"/>
        </w:rPr>
        <w:t xml:space="preserve"> </w:t>
      </w:r>
      <w:proofErr w:type="gramStart"/>
      <w:r>
        <w:rPr>
          <w:color w:val="000080"/>
        </w:rPr>
        <w:t xml:space="preserve">the  </w:t>
      </w:r>
      <w:r>
        <w:rPr>
          <w:color w:val="000080"/>
          <w:spacing w:val="-1"/>
        </w:rPr>
        <w:t>room</w:t>
      </w:r>
      <w:proofErr w:type="gramEnd"/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</w:rPr>
        <w:t xml:space="preserve">  </w:t>
      </w:r>
      <w:r>
        <w:rPr>
          <w:color w:val="000080"/>
          <w:spacing w:val="-1"/>
        </w:rPr>
        <w:t>cannot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remove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 xml:space="preserve">anything or </w:t>
      </w:r>
      <w:r>
        <w:rPr>
          <w:color w:val="000080"/>
          <w:spacing w:val="-1"/>
        </w:rPr>
        <w:t>bring</w:t>
      </w:r>
      <w:r>
        <w:rPr>
          <w:color w:val="000080"/>
        </w:rPr>
        <w:t xml:space="preserve"> anything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 xml:space="preserve">back into the </w:t>
      </w:r>
      <w:r>
        <w:rPr>
          <w:color w:val="000080"/>
          <w:spacing w:val="-1"/>
        </w:rPr>
        <w:t>room</w:t>
      </w:r>
      <w:r>
        <w:rPr>
          <w:b/>
          <w:bCs/>
          <w:color w:val="000080"/>
          <w:spacing w:val="-1"/>
        </w:rPr>
        <w:t>.</w:t>
      </w:r>
      <w:r>
        <w:rPr>
          <w:b/>
          <w:bCs/>
          <w:color w:val="000080"/>
        </w:rPr>
        <w:t xml:space="preserve"> </w:t>
      </w:r>
      <w:r>
        <w:rPr>
          <w:b/>
          <w:bCs/>
          <w:color w:val="000080"/>
          <w:spacing w:val="-1"/>
        </w:rPr>
        <w:t>The</w:t>
      </w:r>
      <w:r>
        <w:rPr>
          <w:b/>
          <w:bCs/>
          <w:color w:val="000080"/>
        </w:rPr>
        <w:t xml:space="preserve"> </w:t>
      </w:r>
      <w:r>
        <w:rPr>
          <w:b/>
          <w:bCs/>
          <w:color w:val="000080"/>
          <w:spacing w:val="-1"/>
        </w:rPr>
        <w:t>Invigilator</w:t>
      </w:r>
      <w:r>
        <w:rPr>
          <w:b/>
          <w:bCs/>
          <w:color w:val="000080"/>
        </w:rPr>
        <w:t xml:space="preserve"> </w:t>
      </w:r>
      <w:r>
        <w:rPr>
          <w:b/>
          <w:bCs/>
          <w:color w:val="000080"/>
          <w:spacing w:val="-1"/>
        </w:rPr>
        <w:t>must</w:t>
      </w:r>
      <w:r>
        <w:rPr>
          <w:b/>
          <w:bCs/>
          <w:color w:val="000080"/>
        </w:rPr>
        <w:t xml:space="preserve"> </w:t>
      </w:r>
      <w:r>
        <w:rPr>
          <w:b/>
          <w:bCs/>
          <w:color w:val="000080"/>
          <w:spacing w:val="-1"/>
        </w:rPr>
        <w:t>record</w:t>
      </w:r>
      <w:r>
        <w:rPr>
          <w:b/>
          <w:bCs/>
          <w:color w:val="000080"/>
          <w:spacing w:val="-3"/>
        </w:rPr>
        <w:t xml:space="preserve"> </w:t>
      </w:r>
      <w:r>
        <w:rPr>
          <w:b/>
          <w:bCs/>
          <w:color w:val="000080"/>
        </w:rPr>
        <w:t xml:space="preserve">who </w:t>
      </w:r>
      <w:r>
        <w:rPr>
          <w:b/>
          <w:bCs/>
          <w:color w:val="000080"/>
          <w:spacing w:val="-1"/>
        </w:rPr>
        <w:t>left</w:t>
      </w:r>
      <w:r>
        <w:rPr>
          <w:b/>
          <w:bCs/>
          <w:color w:val="000080"/>
        </w:rPr>
        <w:t xml:space="preserve"> </w:t>
      </w:r>
      <w:r>
        <w:rPr>
          <w:b/>
          <w:bCs/>
          <w:color w:val="000080"/>
          <w:spacing w:val="-1"/>
        </w:rPr>
        <w:t>and</w:t>
      </w:r>
      <w:r>
        <w:rPr>
          <w:b/>
          <w:bCs/>
          <w:color w:val="000080"/>
          <w:spacing w:val="26"/>
        </w:rPr>
        <w:t xml:space="preserve"> </w:t>
      </w:r>
      <w:r>
        <w:rPr>
          <w:b/>
          <w:bCs/>
          <w:color w:val="000080"/>
          <w:spacing w:val="-1"/>
        </w:rPr>
        <w:t xml:space="preserve">for </w:t>
      </w:r>
      <w:r>
        <w:rPr>
          <w:b/>
          <w:bCs/>
          <w:color w:val="000080"/>
          <w:spacing w:val="-2"/>
        </w:rPr>
        <w:t>how</w:t>
      </w:r>
      <w:r>
        <w:rPr>
          <w:b/>
          <w:bCs/>
          <w:color w:val="000080"/>
          <w:spacing w:val="3"/>
        </w:rPr>
        <w:t xml:space="preserve"> </w:t>
      </w:r>
      <w:r>
        <w:rPr>
          <w:b/>
          <w:bCs/>
          <w:color w:val="000080"/>
          <w:spacing w:val="-1"/>
        </w:rPr>
        <w:t>long</w:t>
      </w:r>
      <w:r>
        <w:rPr>
          <w:b/>
          <w:bCs/>
          <w:color w:val="000080"/>
          <w:spacing w:val="-2"/>
        </w:rPr>
        <w:t xml:space="preserve"> </w:t>
      </w:r>
      <w:r>
        <w:rPr>
          <w:b/>
          <w:bCs/>
          <w:color w:val="000080"/>
          <w:spacing w:val="-1"/>
        </w:rPr>
        <w:t xml:space="preserve">in this </w:t>
      </w:r>
      <w:r>
        <w:rPr>
          <w:b/>
          <w:bCs/>
          <w:color w:val="000080"/>
          <w:spacing w:val="-2"/>
        </w:rPr>
        <w:t>booklet.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b/>
          <w:bCs/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1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aware</w:t>
      </w:r>
      <w:r>
        <w:rPr>
          <w:color w:val="000080"/>
          <w:spacing w:val="29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Disability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Discrimination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policy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69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opportunity</w:t>
      </w:r>
      <w:r>
        <w:rPr>
          <w:color w:val="000080"/>
          <w:spacing w:val="22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ask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issues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either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taken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into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account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additional</w:t>
      </w:r>
      <w:r>
        <w:rPr>
          <w:color w:val="000080"/>
          <w:spacing w:val="63"/>
        </w:rPr>
        <w:t xml:space="preserve"> </w:t>
      </w:r>
      <w:r>
        <w:rPr>
          <w:color w:val="000080"/>
          <w:spacing w:val="-1"/>
        </w:rPr>
        <w:t>arrangements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made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before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given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opportunity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speak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about</w:t>
      </w:r>
      <w:r>
        <w:rPr>
          <w:color w:val="000080"/>
          <w:spacing w:val="68"/>
        </w:rPr>
        <w:t xml:space="preserve"> </w:t>
      </w:r>
      <w:r>
        <w:rPr>
          <w:color w:val="000080"/>
          <w:spacing w:val="-1"/>
        </w:rPr>
        <w:t xml:space="preserve">their </w:t>
      </w:r>
      <w:r>
        <w:rPr>
          <w:color w:val="000080"/>
          <w:spacing w:val="-2"/>
        </w:rPr>
        <w:t>requirements</w:t>
      </w:r>
      <w:r>
        <w:rPr>
          <w:color w:val="000080"/>
          <w:spacing w:val="-1"/>
        </w:rPr>
        <w:t xml:space="preserve"> in private should they wish to raise any.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0"/>
          <w:numId w:val="1"/>
        </w:numPr>
        <w:tabs>
          <w:tab w:val="left" w:pos="714"/>
        </w:tabs>
        <w:kinsoku w:val="0"/>
        <w:overflowPunct w:val="0"/>
        <w:ind w:left="713" w:right="931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ask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all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read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full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Terms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Conditions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certification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on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website.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not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then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offer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opportunity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review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enclosed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copy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sent with the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pack.</w:t>
      </w:r>
    </w:p>
    <w:p w:rsidR="00AB550E" w:rsidRDefault="00AB550E">
      <w:pPr>
        <w:pStyle w:val="BodyText"/>
        <w:kinsoku w:val="0"/>
        <w:overflowPunct w:val="0"/>
        <w:spacing w:before="2"/>
        <w:ind w:left="0"/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281"/>
      </w:pPr>
      <w:r>
        <w:rPr>
          <w:noProof/>
          <w:lang w:val="en-US" w:eastAsia="en-US" w:bidi="hi-IN"/>
        </w:rPr>
        <mc:AlternateContent>
          <mc:Choice Requires="wps">
            <w:drawing>
              <wp:inline distT="0" distB="0" distL="0" distR="0">
                <wp:extent cx="5379720" cy="146050"/>
                <wp:effectExtent l="0" t="0" r="0" b="0"/>
                <wp:docPr id="12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46050"/>
                        </a:xfrm>
                        <a:prstGeom prst="rect">
                          <a:avLst/>
                        </a:prstGeom>
                        <a:solidFill>
                          <a:srgbClr val="BBC5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pStyle w:val="BodyText"/>
                              <w:kinsoku w:val="0"/>
                              <w:overflowPunct w:val="0"/>
                              <w:spacing w:line="228" w:lineRule="exact"/>
                              <w:ind w:left="1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pacing w:val="-1"/>
                              </w:rPr>
                              <w:t>Guidance Notes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1"/>
                              </w:rPr>
                              <w:t xml:space="preserve">for Extra Examination Time concerning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2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35" type="#_x0000_t202" style="width:423.6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" fillcolor="#bbc5de" stroked="f">
                <v:textbox inset="0,0,0,0">
                  <w:txbxContent>
                    <w:p w:rsidR="000D0368" w:rsidRDefault="000D0368">
                      <w:pPr>
                        <w:pStyle w:val="BodyText"/>
                        <w:kinsoku w:val="0"/>
                        <w:overflowPunct w:val="0"/>
                        <w:spacing w:line="228" w:lineRule="exact"/>
                        <w:ind w:left="106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  <w:spacing w:val="-1"/>
                        </w:rPr>
                        <w:t>Guidance Notes</w:t>
                      </w:r>
                      <w:r>
                        <w:rPr>
                          <w:b/>
                          <w:bCs/>
                          <w:color w:val="00008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  <w:spacing w:val="-1"/>
                        </w:rPr>
                        <w:t xml:space="preserve">for Extra Examination Time concerning </w:t>
                      </w:r>
                      <w:r>
                        <w:rPr>
                          <w:b/>
                          <w:bCs/>
                          <w:color w:val="000080"/>
                          <w:spacing w:val="-2"/>
                        </w:rPr>
                        <w:t>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before="8"/>
        <w:ind w:left="0"/>
        <w:rPr>
          <w:sz w:val="12"/>
          <w:szCs w:val="12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 w:right="932"/>
        <w:jc w:val="both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completing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an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language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not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mother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tongue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9"/>
        </w:rPr>
        <w:t xml:space="preserve"> </w:t>
      </w:r>
      <w:r>
        <w:rPr>
          <w:color w:val="000080"/>
        </w:rPr>
        <w:t>maximum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75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minutes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Foundation,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120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minutes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Intermediate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150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minutes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67"/>
        </w:rPr>
        <w:t xml:space="preserve"> </w:t>
      </w:r>
      <w:r>
        <w:rPr>
          <w:color w:val="000080"/>
          <w:spacing w:val="-1"/>
        </w:rPr>
        <w:t>MALC to complete the examination and</w:t>
      </w:r>
      <w:r>
        <w:rPr>
          <w:color w:val="000080"/>
        </w:rPr>
        <w:t xml:space="preserve"> are</w:t>
      </w:r>
      <w:r>
        <w:rPr>
          <w:color w:val="000080"/>
          <w:spacing w:val="-1"/>
        </w:rPr>
        <w:t xml:space="preserve"> allowed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use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dictionary.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932"/>
        <w:jc w:val="both"/>
        <w:rPr>
          <w:color w:val="000000"/>
        </w:rPr>
      </w:pPr>
      <w:r>
        <w:rPr>
          <w:color w:val="000080"/>
          <w:spacing w:val="-1"/>
        </w:rPr>
        <w:t>The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Trainer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satisfy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themselves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reasonable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accommodation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language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clearly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not</w:t>
      </w:r>
      <w:r>
        <w:rPr>
          <w:color w:val="000080"/>
          <w:spacing w:val="39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candidate’s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mother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tongue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need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extra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time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 xml:space="preserve">evidenced </w:t>
      </w:r>
      <w:r>
        <w:rPr>
          <w:color w:val="000080"/>
        </w:rPr>
        <w:t>by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-1"/>
        </w:rPr>
        <w:t xml:space="preserve"> normal </w:t>
      </w:r>
      <w:r>
        <w:rPr>
          <w:color w:val="000080"/>
        </w:rPr>
        <w:t>way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working throughout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course.</w:t>
      </w:r>
    </w:p>
    <w:p w:rsidR="00AB550E" w:rsidRDefault="00AB550E">
      <w:pPr>
        <w:pStyle w:val="BodyText"/>
        <w:kinsoku w:val="0"/>
        <w:overflowPunct w:val="0"/>
        <w:spacing w:before="10"/>
        <w:ind w:left="0"/>
        <w:rPr>
          <w:sz w:val="28"/>
          <w:szCs w:val="28"/>
        </w:rPr>
      </w:pPr>
    </w:p>
    <w:p w:rsidR="00AB550E" w:rsidRDefault="00AB550E">
      <w:pPr>
        <w:pStyle w:val="BodyText"/>
        <w:kinsoku w:val="0"/>
        <w:overflowPunct w:val="0"/>
        <w:ind w:left="281"/>
        <w:jc w:val="both"/>
        <w:rPr>
          <w:color w:val="000000"/>
        </w:rPr>
      </w:pPr>
      <w:r>
        <w:rPr>
          <w:color w:val="000080"/>
        </w:rPr>
        <w:t>Suitable</w:t>
      </w:r>
      <w:r>
        <w:rPr>
          <w:color w:val="000080"/>
          <w:spacing w:val="-1"/>
        </w:rPr>
        <w:t xml:space="preserve"> evidence could be: </w:t>
      </w:r>
      <w:r>
        <w:rPr>
          <w:color w:val="000080"/>
        </w:rPr>
        <w:t>-</w:t>
      </w:r>
    </w:p>
    <w:p w:rsidR="00AB550E" w:rsidRDefault="00AB550E">
      <w:pPr>
        <w:pStyle w:val="BodyText"/>
        <w:numPr>
          <w:ilvl w:val="1"/>
          <w:numId w:val="1"/>
        </w:numPr>
        <w:tabs>
          <w:tab w:val="left" w:pos="1002"/>
        </w:tabs>
        <w:kinsoku w:val="0"/>
        <w:overflowPunct w:val="0"/>
        <w:spacing w:before="98"/>
        <w:ind w:left="1001" w:right="932"/>
        <w:rPr>
          <w:color w:val="000000"/>
        </w:rPr>
      </w:pPr>
      <w:r>
        <w:rPr>
          <w:color w:val="000080"/>
        </w:rPr>
        <w:t>that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naturally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converses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colleagues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language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other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than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65"/>
        </w:rPr>
        <w:t xml:space="preserve"> </w:t>
      </w:r>
      <w:r>
        <w:rPr>
          <w:color w:val="000080"/>
        </w:rPr>
        <w:t>training</w:t>
      </w:r>
      <w:r>
        <w:rPr>
          <w:color w:val="000080"/>
          <w:spacing w:val="-1"/>
        </w:rPr>
        <w:t xml:space="preserve"> language</w:t>
      </w:r>
    </w:p>
    <w:p w:rsidR="00AB550E" w:rsidRDefault="00AB550E">
      <w:pPr>
        <w:pStyle w:val="BodyText"/>
        <w:numPr>
          <w:ilvl w:val="1"/>
          <w:numId w:val="1"/>
        </w:numPr>
        <w:tabs>
          <w:tab w:val="left" w:pos="1002"/>
        </w:tabs>
        <w:kinsoku w:val="0"/>
        <w:overflowPunct w:val="0"/>
        <w:ind w:left="1001" w:right="932"/>
        <w:rPr>
          <w:color w:val="000000"/>
        </w:rPr>
      </w:pPr>
      <w:proofErr w:type="gramStart"/>
      <w:r>
        <w:rPr>
          <w:color w:val="000080"/>
        </w:rPr>
        <w:t>the</w:t>
      </w:r>
      <w:proofErr w:type="gramEnd"/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Trainer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observes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46"/>
        </w:rPr>
        <w:t xml:space="preserve"> </w:t>
      </w:r>
      <w:r>
        <w:rPr>
          <w:color w:val="000080"/>
        </w:rPr>
        <w:t>taken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significantly</w:t>
      </w:r>
      <w:r>
        <w:rPr>
          <w:color w:val="000080"/>
          <w:spacing w:val="46"/>
        </w:rPr>
        <w:t xml:space="preserve"> </w:t>
      </w:r>
      <w:r>
        <w:rPr>
          <w:color w:val="000080"/>
        </w:rPr>
        <w:t>longer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read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case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studies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61"/>
        </w:rPr>
        <w:t xml:space="preserve"> </w:t>
      </w:r>
      <w:r>
        <w:rPr>
          <w:color w:val="000080"/>
          <w:spacing w:val="-1"/>
        </w:rPr>
        <w:t xml:space="preserve">exercises. This should be consistently demonstrated throughout </w:t>
      </w:r>
      <w:r>
        <w:rPr>
          <w:color w:val="000080"/>
        </w:rPr>
        <w:t>the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course</w:t>
      </w:r>
    </w:p>
    <w:p w:rsidR="00AB550E" w:rsidRDefault="00AB550E">
      <w:pPr>
        <w:pStyle w:val="BodyText"/>
        <w:numPr>
          <w:ilvl w:val="1"/>
          <w:numId w:val="1"/>
        </w:numPr>
        <w:tabs>
          <w:tab w:val="left" w:pos="1002"/>
        </w:tabs>
        <w:kinsoku w:val="0"/>
        <w:overflowPunct w:val="0"/>
        <w:ind w:left="1001" w:right="932"/>
        <w:rPr>
          <w:color w:val="000000"/>
        </w:rPr>
      </w:pPr>
      <w:r>
        <w:rPr>
          <w:color w:val="000080"/>
        </w:rPr>
        <w:t>a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letter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from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candidate’s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employer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could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support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request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if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can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describe</w:t>
      </w:r>
      <w:r>
        <w:rPr>
          <w:color w:val="000080"/>
          <w:spacing w:val="59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language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issues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encountered </w:t>
      </w:r>
      <w:r>
        <w:rPr>
          <w:color w:val="000080"/>
        </w:rPr>
        <w:t>by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candidate </w:t>
      </w:r>
      <w:r>
        <w:rPr>
          <w:color w:val="000080"/>
        </w:rPr>
        <w:t>in</w:t>
      </w:r>
      <w:r>
        <w:rPr>
          <w:color w:val="000080"/>
          <w:spacing w:val="-1"/>
        </w:rPr>
        <w:t xml:space="preserve"> their working environment</w:t>
      </w:r>
    </w:p>
    <w:p w:rsidR="00AB550E" w:rsidRDefault="00AB550E">
      <w:pPr>
        <w:pStyle w:val="BodyText"/>
        <w:numPr>
          <w:ilvl w:val="1"/>
          <w:numId w:val="1"/>
        </w:numPr>
        <w:tabs>
          <w:tab w:val="left" w:pos="1002"/>
        </w:tabs>
        <w:kinsoku w:val="0"/>
        <w:overflowPunct w:val="0"/>
        <w:spacing w:before="17" w:line="230" w:lineRule="exact"/>
        <w:ind w:left="1001" w:right="932"/>
        <w:rPr>
          <w:color w:val="000000"/>
        </w:rPr>
      </w:pPr>
      <w:proofErr w:type="gramStart"/>
      <w:r>
        <w:rPr>
          <w:color w:val="000080"/>
        </w:rPr>
        <w:t>a</w:t>
      </w:r>
      <w:proofErr w:type="gramEnd"/>
      <w:r>
        <w:rPr>
          <w:color w:val="000080"/>
        </w:rPr>
        <w:t xml:space="preserve"> </w:t>
      </w:r>
      <w:r>
        <w:rPr>
          <w:color w:val="000080"/>
          <w:spacing w:val="-1"/>
        </w:rPr>
        <w:t>request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from</w:t>
      </w:r>
      <w:r>
        <w:rPr>
          <w:color w:val="000080"/>
        </w:rPr>
        <w:t xml:space="preserve"> the</w:t>
      </w:r>
      <w:r>
        <w:rPr>
          <w:color w:val="000080"/>
          <w:spacing w:val="-1"/>
        </w:rPr>
        <w:t xml:space="preserve"> candidate</w:t>
      </w:r>
      <w:r>
        <w:rPr>
          <w:color w:val="000080"/>
        </w:rPr>
        <w:t xml:space="preserve"> to the</w:t>
      </w:r>
      <w:r>
        <w:rPr>
          <w:color w:val="000080"/>
          <w:spacing w:val="-1"/>
        </w:rPr>
        <w:t xml:space="preserve"> Trainer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1"/>
        </w:rPr>
        <w:t>who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has </w:t>
      </w:r>
      <w:r>
        <w:rPr>
          <w:color w:val="000080"/>
        </w:rPr>
        <w:t>observed</w:t>
      </w:r>
      <w:r>
        <w:rPr>
          <w:color w:val="000080"/>
          <w:spacing w:val="-1"/>
        </w:rPr>
        <w:t xml:space="preserve"> them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struggling </w:t>
      </w:r>
      <w:r>
        <w:rPr>
          <w:color w:val="000080"/>
        </w:rPr>
        <w:t>with the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 xml:space="preserve">language during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course.</w:t>
      </w:r>
    </w:p>
    <w:p w:rsidR="00AB550E" w:rsidRDefault="00AB550E">
      <w:pPr>
        <w:pStyle w:val="BodyText"/>
        <w:kinsoku w:val="0"/>
        <w:overflowPunct w:val="0"/>
        <w:spacing w:before="6"/>
        <w:ind w:left="0"/>
        <w:rPr>
          <w:sz w:val="28"/>
          <w:szCs w:val="28"/>
        </w:rPr>
      </w:pPr>
    </w:p>
    <w:p w:rsidR="00AB550E" w:rsidRDefault="00AB550E">
      <w:pPr>
        <w:pStyle w:val="BodyText"/>
        <w:kinsoku w:val="0"/>
        <w:overflowPunct w:val="0"/>
        <w:ind w:left="281"/>
        <w:jc w:val="both"/>
        <w:rPr>
          <w:color w:val="000000"/>
        </w:rPr>
      </w:pPr>
      <w:r>
        <w:rPr>
          <w:color w:val="000080"/>
          <w:spacing w:val="-1"/>
        </w:rPr>
        <w:t>Where these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conditions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have </w:t>
      </w:r>
      <w:r>
        <w:rPr>
          <w:color w:val="000080"/>
        </w:rPr>
        <w:t>been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met,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Trainer has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authority </w:t>
      </w:r>
      <w:r>
        <w:rPr>
          <w:color w:val="000080"/>
        </w:rPr>
        <w:t>to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grant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extra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time.</w:t>
      </w:r>
    </w:p>
    <w:p w:rsidR="00AB550E" w:rsidRDefault="00AB550E">
      <w:pPr>
        <w:pStyle w:val="BodyText"/>
        <w:kinsoku w:val="0"/>
        <w:overflowPunct w:val="0"/>
        <w:spacing w:before="3"/>
        <w:ind w:left="0"/>
        <w:rPr>
          <w:sz w:val="17"/>
          <w:szCs w:val="17"/>
        </w:rPr>
      </w:pPr>
    </w:p>
    <w:p w:rsidR="00AB550E" w:rsidRDefault="00AB550E">
      <w:pPr>
        <w:pStyle w:val="BodyText"/>
        <w:kinsoku w:val="0"/>
        <w:overflowPunct w:val="0"/>
        <w:ind w:left="281" w:right="931"/>
        <w:jc w:val="both"/>
        <w:rPr>
          <w:color w:val="000000"/>
        </w:rPr>
      </w:pPr>
      <w:r>
        <w:rPr>
          <w:color w:val="000080"/>
          <w:spacing w:val="-1"/>
        </w:rPr>
        <w:t>Where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Trainer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not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invigilating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examination,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discuss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decision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with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approved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Invigilator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prior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leaving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session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aware</w:t>
      </w:r>
      <w:r>
        <w:rPr>
          <w:color w:val="000080"/>
          <w:spacing w:val="63"/>
        </w:rPr>
        <w:t xml:space="preserve"> </w:t>
      </w:r>
      <w:r>
        <w:rPr>
          <w:color w:val="000080"/>
          <w:spacing w:val="-1"/>
        </w:rPr>
        <w:t xml:space="preserve">of the information needed to document their </w:t>
      </w:r>
      <w:r>
        <w:rPr>
          <w:color w:val="000080"/>
          <w:spacing w:val="-2"/>
        </w:rPr>
        <w:t>request.</w:t>
      </w:r>
    </w:p>
    <w:p w:rsidR="00AB550E" w:rsidRDefault="00AB550E">
      <w:pPr>
        <w:pStyle w:val="BodyText"/>
        <w:kinsoku w:val="0"/>
        <w:overflowPunct w:val="0"/>
        <w:spacing w:before="4"/>
        <w:ind w:left="0"/>
        <w:rPr>
          <w:sz w:val="17"/>
          <w:szCs w:val="17"/>
        </w:rPr>
      </w:pPr>
    </w:p>
    <w:p w:rsidR="00AB550E" w:rsidRDefault="00AB550E">
      <w:pPr>
        <w:pStyle w:val="BodyText"/>
        <w:kinsoku w:val="0"/>
        <w:overflowPunct w:val="0"/>
        <w:ind w:left="281" w:right="932"/>
        <w:jc w:val="both"/>
        <w:rPr>
          <w:color w:val="000000"/>
        </w:rPr>
      </w:pPr>
      <w:r>
        <w:rPr>
          <w:color w:val="000080"/>
        </w:rPr>
        <w:t>The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candidate’s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request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extra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time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7"/>
        </w:rPr>
        <w:t xml:space="preserve"> </w:t>
      </w:r>
      <w:r>
        <w:rPr>
          <w:color w:val="000080"/>
        </w:rPr>
        <w:t>made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Trainer/Invigilator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prior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65"/>
        </w:rPr>
        <w:t xml:space="preserve"> </w:t>
      </w:r>
      <w:r>
        <w:rPr>
          <w:color w:val="000080"/>
          <w:spacing w:val="-1"/>
        </w:rPr>
        <w:t>commencement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examination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either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at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time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booking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during</w:t>
      </w:r>
      <w:r>
        <w:rPr>
          <w:color w:val="000080"/>
          <w:spacing w:val="4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course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before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starts.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If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approved,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decision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must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then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noted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71"/>
        </w:rPr>
        <w:t xml:space="preserve"> </w:t>
      </w:r>
      <w:r>
        <w:rPr>
          <w:color w:val="000080"/>
          <w:spacing w:val="-1"/>
        </w:rPr>
        <w:t>Invigilator’s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Booklet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along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with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 xml:space="preserve">a </w:t>
      </w:r>
      <w:r>
        <w:rPr>
          <w:color w:val="000080"/>
          <w:spacing w:val="-1"/>
        </w:rPr>
        <w:t>summary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evidence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used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support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2"/>
        </w:rPr>
        <w:t>decision.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There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-1"/>
        </w:rPr>
        <w:t xml:space="preserve"> requirement </w:t>
      </w:r>
      <w:r>
        <w:rPr>
          <w:color w:val="000080"/>
        </w:rPr>
        <w:t>to</w:t>
      </w:r>
      <w:r>
        <w:rPr>
          <w:color w:val="000080"/>
          <w:spacing w:val="-1"/>
        </w:rPr>
        <w:t xml:space="preserve"> contact </w:t>
      </w:r>
      <w:r>
        <w:rPr>
          <w:color w:val="000080"/>
        </w:rPr>
        <w:t>APMG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-1"/>
        </w:rPr>
        <w:t xml:space="preserve"> arrangement.</w:t>
      </w:r>
    </w:p>
    <w:p w:rsidR="00AB550E" w:rsidRDefault="00AB550E">
      <w:pPr>
        <w:pStyle w:val="BodyText"/>
        <w:kinsoku w:val="0"/>
        <w:overflowPunct w:val="0"/>
        <w:ind w:left="281" w:right="932"/>
        <w:jc w:val="both"/>
        <w:rPr>
          <w:color w:val="000000"/>
        </w:rPr>
        <w:sectPr w:rsidR="00AB550E">
          <w:pgSz w:w="11900" w:h="16840"/>
          <w:pgMar w:top="600" w:right="900" w:bottom="2240" w:left="142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6"/>
          <w:szCs w:val="6"/>
        </w:rPr>
      </w:pPr>
    </w:p>
    <w:p w:rsidR="00AB550E" w:rsidRDefault="009A016B">
      <w:pPr>
        <w:pStyle w:val="BodyText"/>
        <w:tabs>
          <w:tab w:val="left" w:pos="5826"/>
        </w:tabs>
        <w:kinsoku w:val="0"/>
        <w:overflowPunct w:val="0"/>
        <w:spacing w:line="200" w:lineRule="atLeast"/>
        <w:ind w:left="101"/>
        <w:rPr>
          <w:position w:val="20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1466850" cy="53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0E">
        <w:t xml:space="preserve"> </w:t>
      </w:r>
      <w:r w:rsidR="00AB550E">
        <w:tab/>
      </w:r>
      <w:r>
        <w:rPr>
          <w:noProof/>
          <w:position w:val="20"/>
          <w:lang w:val="en-US" w:eastAsia="en-US" w:bidi="hi-IN"/>
        </w:rPr>
        <w:drawing>
          <wp:inline distT="0" distB="0" distL="0" distR="0">
            <wp:extent cx="2314575" cy="257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AB550E">
      <w:pPr>
        <w:pStyle w:val="Heading3"/>
        <w:tabs>
          <w:tab w:val="left" w:pos="8675"/>
        </w:tabs>
        <w:kinsoku w:val="0"/>
        <w:overflowPunct w:val="0"/>
        <w:spacing w:before="78"/>
        <w:ind w:left="281" w:hanging="30"/>
        <w:jc w:val="both"/>
        <w:rPr>
          <w:b w:val="0"/>
          <w:bCs w:val="0"/>
          <w:color w:val="000000"/>
        </w:rPr>
      </w:pPr>
      <w:r>
        <w:rPr>
          <w:color w:val="000080"/>
          <w:spacing w:val="-26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Guidance Notes</w:t>
      </w:r>
      <w:r>
        <w:rPr>
          <w:color w:val="000080"/>
          <w:spacing w:val="-2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 xml:space="preserve">for </w:t>
      </w:r>
      <w:r>
        <w:rPr>
          <w:color w:val="000080"/>
          <w:spacing w:val="-2"/>
          <w:highlight w:val="lightGray"/>
        </w:rPr>
        <w:t>Candidates</w:t>
      </w:r>
      <w:r>
        <w:rPr>
          <w:color w:val="000080"/>
          <w:spacing w:val="-4"/>
          <w:highlight w:val="lightGray"/>
        </w:rPr>
        <w:t xml:space="preserve"> </w:t>
      </w:r>
      <w:r>
        <w:rPr>
          <w:color w:val="000080"/>
          <w:highlight w:val="lightGray"/>
        </w:rPr>
        <w:t>with</w:t>
      </w:r>
      <w:r>
        <w:rPr>
          <w:color w:val="000080"/>
          <w:spacing w:val="-2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 xml:space="preserve">Special </w:t>
      </w:r>
      <w:r>
        <w:rPr>
          <w:color w:val="000080"/>
          <w:spacing w:val="-2"/>
          <w:highlight w:val="lightGray"/>
        </w:rPr>
        <w:t>Examination</w:t>
      </w:r>
      <w:r>
        <w:rPr>
          <w:color w:val="000080"/>
          <w:spacing w:val="-1"/>
          <w:highlight w:val="lightGray"/>
        </w:rPr>
        <w:t xml:space="preserve"> </w:t>
      </w:r>
      <w:r>
        <w:rPr>
          <w:color w:val="000080"/>
          <w:spacing w:val="-2"/>
          <w:highlight w:val="lightGray"/>
        </w:rPr>
        <w:t>Requirements</w:t>
      </w: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b/>
          <w:bCs/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932"/>
        <w:jc w:val="both"/>
        <w:rPr>
          <w:color w:val="000000"/>
        </w:rPr>
      </w:pPr>
      <w:r>
        <w:rPr>
          <w:color w:val="000080"/>
        </w:rPr>
        <w:t>APMG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makes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every</w:t>
      </w:r>
      <w:r>
        <w:rPr>
          <w:color w:val="000080"/>
          <w:spacing w:val="27"/>
        </w:rPr>
        <w:t xml:space="preserve"> </w:t>
      </w:r>
      <w:r>
        <w:rPr>
          <w:color w:val="000080"/>
        </w:rPr>
        <w:t>effort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with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either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2"/>
        </w:rPr>
        <w:t>learning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physical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special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requirements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able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sit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examination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within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reasonable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limits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equal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chance as</w:t>
      </w:r>
      <w:r>
        <w:rPr>
          <w:color w:val="000080"/>
        </w:rPr>
        <w:t xml:space="preserve"> any</w:t>
      </w:r>
      <w:r>
        <w:rPr>
          <w:color w:val="000080"/>
          <w:spacing w:val="-1"/>
        </w:rPr>
        <w:t xml:space="preserve"> other </w:t>
      </w:r>
      <w:r>
        <w:rPr>
          <w:color w:val="000080"/>
        </w:rPr>
        <w:t>well</w:t>
      </w:r>
      <w:r>
        <w:rPr>
          <w:color w:val="000080"/>
          <w:spacing w:val="-1"/>
        </w:rPr>
        <w:t xml:space="preserve"> prepared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 xml:space="preserve">candidate </w:t>
      </w:r>
      <w:r>
        <w:rPr>
          <w:color w:val="000080"/>
        </w:rPr>
        <w:t>to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pass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examination.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930"/>
        <w:jc w:val="both"/>
        <w:rPr>
          <w:color w:val="000000"/>
        </w:rPr>
      </w:pPr>
      <w:r>
        <w:rPr>
          <w:color w:val="000080"/>
        </w:rPr>
        <w:t>APMG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believes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each</w:t>
      </w:r>
      <w:r>
        <w:rPr>
          <w:color w:val="000080"/>
          <w:spacing w:val="-1"/>
        </w:rPr>
        <w:t xml:space="preserve"> candidate </w:t>
      </w:r>
      <w:r>
        <w:rPr>
          <w:color w:val="000080"/>
        </w:rPr>
        <w:t>is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different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-1"/>
        </w:rPr>
        <w:t xml:space="preserve"> such has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set</w:t>
      </w:r>
      <w:r>
        <w:rPr>
          <w:color w:val="000080"/>
          <w:spacing w:val="-1"/>
        </w:rPr>
        <w:t xml:space="preserve"> solutions </w:t>
      </w:r>
      <w:r>
        <w:rPr>
          <w:color w:val="000080"/>
        </w:rPr>
        <w:t>for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those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special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needs.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Each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person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considered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individually.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Examples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actions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taken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past</w:t>
      </w:r>
      <w:r>
        <w:rPr>
          <w:color w:val="000080"/>
          <w:spacing w:val="42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-1"/>
        </w:rPr>
        <w:t xml:space="preserve"> candidates</w:t>
      </w:r>
      <w:r>
        <w:rPr>
          <w:color w:val="000080"/>
        </w:rPr>
        <w:t xml:space="preserve"> with</w:t>
      </w:r>
      <w:r>
        <w:rPr>
          <w:color w:val="000080"/>
          <w:spacing w:val="-1"/>
        </w:rPr>
        <w:t xml:space="preserve"> special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needs </w:t>
      </w:r>
      <w:r>
        <w:rPr>
          <w:color w:val="000080"/>
        </w:rPr>
        <w:t>are</w:t>
      </w:r>
      <w:r>
        <w:rPr>
          <w:color w:val="000080"/>
          <w:spacing w:val="-1"/>
        </w:rPr>
        <w:t xml:space="preserve"> detailed </w:t>
      </w:r>
      <w:r>
        <w:rPr>
          <w:color w:val="000080"/>
        </w:rPr>
        <w:t>on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following page: </w:t>
      </w:r>
      <w:r>
        <w:rPr>
          <w:color w:val="000080"/>
        </w:rPr>
        <w:t>-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8"/>
        <w:gridCol w:w="6564"/>
      </w:tblGrid>
      <w:tr w:rsidR="00AB550E">
        <w:trPr>
          <w:trHeight w:hRule="exact" w:val="314"/>
        </w:trPr>
        <w:tc>
          <w:tcPr>
            <w:tcW w:w="1898" w:type="dxa"/>
            <w:tcBorders>
              <w:top w:val="single" w:sz="22" w:space="0" w:color="000000"/>
              <w:left w:val="single" w:sz="18" w:space="0" w:color="000000"/>
              <w:bottom w:val="single" w:sz="22" w:space="0" w:color="000000"/>
              <w:right w:val="single" w:sz="22" w:space="0" w:color="000000"/>
            </w:tcBorders>
          </w:tcPr>
          <w:p w:rsidR="00AB550E" w:rsidRDefault="00AB550E">
            <w:pPr>
              <w:pStyle w:val="TableParagraph"/>
              <w:kinsoku w:val="0"/>
              <w:overflowPunct w:val="0"/>
              <w:spacing w:before="11"/>
              <w:ind w:left="26"/>
            </w:pPr>
            <w:r>
              <w:rPr>
                <w:rFonts w:ascii="Arial" w:hAnsi="Arial" w:cs="Arial"/>
                <w:b/>
                <w:bCs/>
                <w:color w:val="000080"/>
                <w:spacing w:val="-1"/>
                <w:sz w:val="20"/>
                <w:szCs w:val="20"/>
              </w:rPr>
              <w:t>Type of difficulty</w:t>
            </w:r>
          </w:p>
        </w:tc>
        <w:tc>
          <w:tcPr>
            <w:tcW w:w="6564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8" w:space="0" w:color="000000"/>
            </w:tcBorders>
          </w:tcPr>
          <w:p w:rsidR="00AB550E" w:rsidRDefault="00AB550E">
            <w:pPr>
              <w:pStyle w:val="TableParagraph"/>
              <w:kinsoku w:val="0"/>
              <w:overflowPunct w:val="0"/>
              <w:spacing w:before="11"/>
              <w:ind w:left="30"/>
            </w:pPr>
            <w:r>
              <w:rPr>
                <w:rFonts w:ascii="Arial" w:hAnsi="Arial" w:cs="Arial"/>
                <w:b/>
                <w:bCs/>
                <w:color w:val="000080"/>
                <w:spacing w:val="-1"/>
                <w:sz w:val="20"/>
                <w:szCs w:val="20"/>
              </w:rPr>
              <w:t>Examples of allowances</w:t>
            </w:r>
            <w:r>
              <w:rPr>
                <w:rFonts w:ascii="Arial" w:hAnsi="Arial" w:cs="Arial"/>
                <w:b/>
                <w:bCs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80"/>
                <w:spacing w:val="-1"/>
                <w:sz w:val="20"/>
                <w:szCs w:val="20"/>
              </w:rPr>
              <w:t>made</w:t>
            </w:r>
          </w:p>
        </w:tc>
      </w:tr>
      <w:tr w:rsidR="00AB550E">
        <w:trPr>
          <w:trHeight w:hRule="exact" w:val="1288"/>
        </w:trPr>
        <w:tc>
          <w:tcPr>
            <w:tcW w:w="1898" w:type="dxa"/>
            <w:tcBorders>
              <w:top w:val="single" w:sz="22" w:space="0" w:color="000000"/>
              <w:left w:val="single" w:sz="18" w:space="0" w:color="000000"/>
              <w:bottom w:val="single" w:sz="22" w:space="0" w:color="000000"/>
              <w:right w:val="single" w:sz="22" w:space="0" w:color="000000"/>
            </w:tcBorders>
          </w:tcPr>
          <w:p w:rsidR="00AB550E" w:rsidRDefault="00AB550E">
            <w:pPr>
              <w:pStyle w:val="TableParagraph"/>
              <w:kinsoku w:val="0"/>
              <w:overflowPunct w:val="0"/>
              <w:spacing w:before="13"/>
              <w:ind w:left="26"/>
            </w:pPr>
            <w:r>
              <w:rPr>
                <w:rFonts w:ascii="Arial" w:hAnsi="Arial" w:cs="Arial"/>
                <w:b/>
                <w:bCs/>
                <w:color w:val="000080"/>
                <w:spacing w:val="-1"/>
                <w:sz w:val="20"/>
                <w:szCs w:val="20"/>
              </w:rPr>
              <w:t>Blindness</w:t>
            </w:r>
          </w:p>
        </w:tc>
        <w:tc>
          <w:tcPr>
            <w:tcW w:w="6564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8" w:space="0" w:color="000000"/>
            </w:tcBorders>
          </w:tcPr>
          <w:p w:rsidR="00AB550E" w:rsidRDefault="00AB550E">
            <w:pPr>
              <w:pStyle w:val="ListParagraph"/>
              <w:numPr>
                <w:ilvl w:val="0"/>
                <w:numId w:val="7"/>
              </w:numPr>
              <w:tabs>
                <w:tab w:val="left" w:pos="751"/>
              </w:tabs>
              <w:kinsoku w:val="0"/>
              <w:overflowPunct w:val="0"/>
              <w:spacing w:before="11" w:line="244" w:lineRule="exact"/>
              <w:ind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Examination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papers e-mailed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for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use with </w:t>
            </w:r>
            <w:proofErr w:type="spellStart"/>
            <w:r>
              <w:rPr>
                <w:rFonts w:ascii="Arial" w:hAnsi="Arial" w:cs="Arial"/>
                <w:color w:val="000080"/>
                <w:sz w:val="20"/>
                <w:szCs w:val="20"/>
              </w:rPr>
              <w:t>ViaVoice</w:t>
            </w:r>
            <w:proofErr w:type="spellEnd"/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software.</w:t>
            </w:r>
          </w:p>
          <w:p w:rsidR="00AB550E" w:rsidRDefault="00AB550E">
            <w:pPr>
              <w:pStyle w:val="ListParagraph"/>
              <w:numPr>
                <w:ilvl w:val="0"/>
                <w:numId w:val="7"/>
              </w:numPr>
              <w:tabs>
                <w:tab w:val="left" w:pos="751"/>
              </w:tabs>
              <w:kinsoku w:val="0"/>
              <w:overflowPunct w:val="0"/>
              <w:spacing w:line="244" w:lineRule="exact"/>
              <w:ind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80"/>
                <w:sz w:val="20"/>
                <w:szCs w:val="20"/>
              </w:rPr>
              <w:t>ViaVoice</w:t>
            </w:r>
            <w:proofErr w:type="spellEnd"/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software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permitted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for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candidates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to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answer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questions.</w:t>
            </w:r>
          </w:p>
          <w:p w:rsidR="00AB550E" w:rsidRDefault="00AB550E">
            <w:pPr>
              <w:pStyle w:val="ListParagraph"/>
              <w:numPr>
                <w:ilvl w:val="0"/>
                <w:numId w:val="7"/>
              </w:numPr>
              <w:tabs>
                <w:tab w:val="left" w:pos="751"/>
              </w:tabs>
              <w:kinsoku w:val="0"/>
              <w:overflowPunct w:val="0"/>
              <w:spacing w:line="244" w:lineRule="exact"/>
              <w:ind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Scribes used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to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dictate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answers.</w:t>
            </w:r>
          </w:p>
          <w:p w:rsidR="00AB550E" w:rsidRDefault="00AB550E">
            <w:pPr>
              <w:pStyle w:val="ListParagraph"/>
              <w:numPr>
                <w:ilvl w:val="0"/>
                <w:numId w:val="7"/>
              </w:numPr>
              <w:tabs>
                <w:tab w:val="left" w:pos="751"/>
              </w:tabs>
              <w:kinsoku w:val="0"/>
              <w:overflowPunct w:val="0"/>
              <w:spacing w:line="244" w:lineRule="exact"/>
              <w:ind w:hanging="360"/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Material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sent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electronically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for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candidates to convert to Braille.</w:t>
            </w:r>
          </w:p>
        </w:tc>
      </w:tr>
      <w:tr w:rsidR="00AB550E">
        <w:trPr>
          <w:trHeight w:hRule="exact" w:val="1518"/>
        </w:trPr>
        <w:tc>
          <w:tcPr>
            <w:tcW w:w="1898" w:type="dxa"/>
            <w:tcBorders>
              <w:top w:val="single" w:sz="22" w:space="0" w:color="000000"/>
              <w:left w:val="single" w:sz="18" w:space="0" w:color="000000"/>
              <w:bottom w:val="single" w:sz="22" w:space="0" w:color="000000"/>
              <w:right w:val="single" w:sz="22" w:space="0" w:color="000000"/>
            </w:tcBorders>
          </w:tcPr>
          <w:p w:rsidR="00AB550E" w:rsidRDefault="00AB550E">
            <w:pPr>
              <w:pStyle w:val="TableParagraph"/>
              <w:kinsoku w:val="0"/>
              <w:overflowPunct w:val="0"/>
              <w:spacing w:before="113"/>
              <w:ind w:left="26"/>
            </w:pPr>
            <w:r>
              <w:rPr>
                <w:rFonts w:ascii="Arial" w:hAnsi="Arial" w:cs="Arial"/>
                <w:b/>
                <w:bCs/>
                <w:color w:val="000080"/>
                <w:spacing w:val="-2"/>
                <w:sz w:val="20"/>
                <w:szCs w:val="20"/>
              </w:rPr>
              <w:t>Dyslexia</w:t>
            </w:r>
          </w:p>
        </w:tc>
        <w:tc>
          <w:tcPr>
            <w:tcW w:w="6564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8" w:space="0" w:color="000000"/>
            </w:tcBorders>
          </w:tcPr>
          <w:p w:rsidR="00AB550E" w:rsidRDefault="00AB550E">
            <w:pPr>
              <w:pStyle w:val="ListParagraph"/>
              <w:numPr>
                <w:ilvl w:val="0"/>
                <w:numId w:val="6"/>
              </w:numPr>
              <w:tabs>
                <w:tab w:val="left" w:pos="751"/>
              </w:tabs>
              <w:kinsoku w:val="0"/>
              <w:overflowPunct w:val="0"/>
              <w:spacing w:before="11"/>
              <w:ind w:right="260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Examination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material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sent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in different fonts/printed on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different</w:t>
            </w:r>
            <w:r>
              <w:rPr>
                <w:rFonts w:ascii="Arial" w:hAnsi="Arial" w:cs="Arial"/>
                <w:color w:val="000080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colour paper.</w:t>
            </w:r>
          </w:p>
          <w:p w:rsidR="00AB550E" w:rsidRDefault="00AB550E">
            <w:pPr>
              <w:pStyle w:val="ListParagraph"/>
              <w:numPr>
                <w:ilvl w:val="0"/>
                <w:numId w:val="6"/>
              </w:numPr>
              <w:tabs>
                <w:tab w:val="left" w:pos="751"/>
              </w:tabs>
              <w:kinsoku w:val="0"/>
              <w:overflowPunct w:val="0"/>
              <w:spacing w:line="244" w:lineRule="exact"/>
              <w:ind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Additional examination time permitted.</w:t>
            </w:r>
          </w:p>
          <w:p w:rsidR="00AB550E" w:rsidRDefault="00AB550E">
            <w:pPr>
              <w:pStyle w:val="ListParagraph"/>
              <w:numPr>
                <w:ilvl w:val="0"/>
                <w:numId w:val="6"/>
              </w:numPr>
              <w:tabs>
                <w:tab w:val="left" w:pos="751"/>
              </w:tabs>
              <w:kinsoku w:val="0"/>
              <w:overflowPunct w:val="0"/>
              <w:spacing w:line="243" w:lineRule="exact"/>
              <w:ind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Use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of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laptop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to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questions permitted.</w:t>
            </w:r>
          </w:p>
          <w:p w:rsidR="00AB550E" w:rsidRDefault="00AB550E">
            <w:pPr>
              <w:pStyle w:val="ListParagraph"/>
              <w:numPr>
                <w:ilvl w:val="0"/>
                <w:numId w:val="6"/>
              </w:numPr>
              <w:tabs>
                <w:tab w:val="left" w:pos="751"/>
              </w:tabs>
              <w:kinsoku w:val="0"/>
              <w:overflowPunct w:val="0"/>
              <w:spacing w:line="244" w:lineRule="exact"/>
              <w:ind w:hanging="360"/>
            </w:pP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Narrators/scribes provided.</w:t>
            </w:r>
          </w:p>
        </w:tc>
      </w:tr>
      <w:tr w:rsidR="00AB550E">
        <w:trPr>
          <w:trHeight w:hRule="exact" w:val="1518"/>
        </w:trPr>
        <w:tc>
          <w:tcPr>
            <w:tcW w:w="1898" w:type="dxa"/>
            <w:tcBorders>
              <w:top w:val="single" w:sz="22" w:space="0" w:color="000000"/>
              <w:left w:val="single" w:sz="18" w:space="0" w:color="000000"/>
              <w:bottom w:val="single" w:sz="22" w:space="0" w:color="000000"/>
              <w:right w:val="single" w:sz="22" w:space="0" w:color="000000"/>
            </w:tcBorders>
          </w:tcPr>
          <w:p w:rsidR="00AB550E" w:rsidRDefault="00AB550E">
            <w:pPr>
              <w:pStyle w:val="TableParagraph"/>
              <w:kinsoku w:val="0"/>
              <w:overflowPunct w:val="0"/>
              <w:spacing w:before="13"/>
              <w:ind w:left="26"/>
            </w:pPr>
            <w:r>
              <w:rPr>
                <w:rFonts w:ascii="Arial" w:hAnsi="Arial" w:cs="Arial"/>
                <w:b/>
                <w:bCs/>
                <w:color w:val="000080"/>
                <w:spacing w:val="-2"/>
                <w:sz w:val="20"/>
                <w:szCs w:val="20"/>
              </w:rPr>
              <w:t>Dyspraxia/Physical</w:t>
            </w:r>
          </w:p>
        </w:tc>
        <w:tc>
          <w:tcPr>
            <w:tcW w:w="6564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8" w:space="0" w:color="000000"/>
            </w:tcBorders>
          </w:tcPr>
          <w:p w:rsidR="00AB550E" w:rsidRDefault="00AB550E">
            <w:pPr>
              <w:pStyle w:val="ListParagraph"/>
              <w:numPr>
                <w:ilvl w:val="0"/>
                <w:numId w:val="5"/>
              </w:numPr>
              <w:tabs>
                <w:tab w:val="left" w:pos="751"/>
              </w:tabs>
              <w:kinsoku w:val="0"/>
              <w:overflowPunct w:val="0"/>
              <w:spacing w:before="11" w:line="244" w:lineRule="exact"/>
              <w:ind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Use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of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laptop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to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questions permitted.</w:t>
            </w:r>
          </w:p>
          <w:p w:rsidR="00AB550E" w:rsidRDefault="00AB550E">
            <w:pPr>
              <w:pStyle w:val="ListParagraph"/>
              <w:numPr>
                <w:ilvl w:val="0"/>
                <w:numId w:val="5"/>
              </w:numPr>
              <w:tabs>
                <w:tab w:val="left" w:pos="751"/>
              </w:tabs>
              <w:kinsoku w:val="0"/>
              <w:overflowPunct w:val="0"/>
              <w:spacing w:line="244" w:lineRule="exact"/>
              <w:ind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Use of scribe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to dictate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and</w:t>
            </w:r>
            <w:r>
              <w:rPr>
                <w:rFonts w:ascii="Arial" w:hAnsi="Arial" w:cs="Arial"/>
                <w:color w:val="00008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write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answers.</w:t>
            </w:r>
          </w:p>
          <w:p w:rsidR="00AB550E" w:rsidRDefault="00AB550E">
            <w:pPr>
              <w:pStyle w:val="ListParagraph"/>
              <w:numPr>
                <w:ilvl w:val="0"/>
                <w:numId w:val="5"/>
              </w:numPr>
              <w:tabs>
                <w:tab w:val="left" w:pos="751"/>
              </w:tabs>
              <w:kinsoku w:val="0"/>
              <w:overflowPunct w:val="0"/>
              <w:ind w:right="315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Physical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one-on-one interview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with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examiner instead of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paper</w:t>
            </w:r>
            <w:r>
              <w:rPr>
                <w:rFonts w:ascii="Arial" w:hAnsi="Arial" w:cs="Arial"/>
                <w:color w:val="000080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examinations.</w:t>
            </w:r>
          </w:p>
          <w:p w:rsidR="00AB550E" w:rsidRDefault="00AB550E">
            <w:pPr>
              <w:pStyle w:val="ListParagraph"/>
              <w:numPr>
                <w:ilvl w:val="0"/>
                <w:numId w:val="5"/>
              </w:numPr>
              <w:tabs>
                <w:tab w:val="left" w:pos="751"/>
              </w:tabs>
              <w:kinsoku w:val="0"/>
              <w:overflowPunct w:val="0"/>
              <w:spacing w:line="244" w:lineRule="exact"/>
              <w:ind w:hanging="360"/>
            </w:pP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Additional examination time permitted.</w:t>
            </w:r>
          </w:p>
        </w:tc>
      </w:tr>
      <w:tr w:rsidR="00AB550E">
        <w:trPr>
          <w:trHeight w:hRule="exact" w:val="801"/>
        </w:trPr>
        <w:tc>
          <w:tcPr>
            <w:tcW w:w="1898" w:type="dxa"/>
            <w:tcBorders>
              <w:top w:val="single" w:sz="22" w:space="0" w:color="000000"/>
              <w:left w:val="single" w:sz="18" w:space="0" w:color="000000"/>
              <w:bottom w:val="single" w:sz="22" w:space="0" w:color="000000"/>
              <w:right w:val="single" w:sz="22" w:space="0" w:color="000000"/>
            </w:tcBorders>
          </w:tcPr>
          <w:p w:rsidR="00AB550E" w:rsidRDefault="00AB550E">
            <w:pPr>
              <w:pStyle w:val="TableParagraph"/>
              <w:kinsoku w:val="0"/>
              <w:overflowPunct w:val="0"/>
              <w:spacing w:before="13"/>
              <w:ind w:left="26"/>
            </w:pPr>
            <w:r>
              <w:rPr>
                <w:rFonts w:ascii="Arial" w:hAnsi="Arial" w:cs="Arial"/>
                <w:b/>
                <w:bCs/>
                <w:color w:val="000080"/>
                <w:spacing w:val="-1"/>
                <w:sz w:val="20"/>
                <w:szCs w:val="20"/>
              </w:rPr>
              <w:t>RSI/Arthritis</w:t>
            </w:r>
          </w:p>
        </w:tc>
        <w:tc>
          <w:tcPr>
            <w:tcW w:w="6564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8" w:space="0" w:color="000000"/>
            </w:tcBorders>
          </w:tcPr>
          <w:p w:rsidR="00AB550E" w:rsidRDefault="00AB550E">
            <w:pPr>
              <w:pStyle w:val="ListParagraph"/>
              <w:numPr>
                <w:ilvl w:val="0"/>
                <w:numId w:val="4"/>
              </w:numPr>
              <w:tabs>
                <w:tab w:val="left" w:pos="751"/>
              </w:tabs>
              <w:kinsoku w:val="0"/>
              <w:overflowPunct w:val="0"/>
              <w:spacing w:before="11" w:line="244" w:lineRule="exact"/>
              <w:ind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>Additional examination time permitted.</w:t>
            </w:r>
          </w:p>
          <w:p w:rsidR="00AB550E" w:rsidRDefault="00AB550E">
            <w:pPr>
              <w:pStyle w:val="ListParagraph"/>
              <w:numPr>
                <w:ilvl w:val="0"/>
                <w:numId w:val="4"/>
              </w:numPr>
              <w:tabs>
                <w:tab w:val="left" w:pos="751"/>
              </w:tabs>
              <w:kinsoku w:val="0"/>
              <w:overflowPunct w:val="0"/>
              <w:spacing w:line="244" w:lineRule="exact"/>
              <w:ind w:hanging="360"/>
            </w:pP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Use of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80"/>
                <w:spacing w:val="-1"/>
                <w:sz w:val="20"/>
                <w:szCs w:val="20"/>
              </w:rPr>
              <w:t xml:space="preserve"> scribe permitted.</w:t>
            </w:r>
          </w:p>
        </w:tc>
      </w:tr>
    </w:tbl>
    <w:p w:rsidR="00AB550E" w:rsidRDefault="00AB550E">
      <w:pPr>
        <w:pStyle w:val="BodyText"/>
        <w:kinsoku w:val="0"/>
        <w:overflowPunct w:val="0"/>
        <w:spacing w:before="1"/>
        <w:ind w:left="0"/>
        <w:rPr>
          <w:sz w:val="13"/>
          <w:szCs w:val="13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 w:right="932"/>
        <w:jc w:val="both"/>
        <w:rPr>
          <w:color w:val="000000"/>
        </w:rPr>
      </w:pPr>
      <w:r>
        <w:rPr>
          <w:color w:val="000080"/>
        </w:rPr>
        <w:t>These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examples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indicative</w:t>
      </w:r>
      <w:r>
        <w:rPr>
          <w:color w:val="000080"/>
          <w:spacing w:val="39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39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unique,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flexible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adaptable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approach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takes</w:t>
      </w:r>
      <w:r>
        <w:rPr>
          <w:color w:val="000080"/>
          <w:spacing w:val="19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19"/>
        </w:rPr>
        <w:t xml:space="preserve"> </w:t>
      </w:r>
      <w:r>
        <w:rPr>
          <w:color w:val="000080"/>
        </w:rPr>
        <w:t>who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require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special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arrangements,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but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it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by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means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an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exhaustive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list of the allowances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made in the past.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931"/>
        <w:jc w:val="both"/>
        <w:rPr>
          <w:color w:val="000000"/>
        </w:rPr>
      </w:pPr>
      <w:r>
        <w:rPr>
          <w:color w:val="000080"/>
        </w:rPr>
        <w:t>Should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who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has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requested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additional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allowances,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your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local</w:t>
      </w:r>
      <w:r>
        <w:rPr>
          <w:color w:val="000080"/>
          <w:spacing w:val="49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office</w:t>
      </w:r>
      <w:r>
        <w:rPr>
          <w:color w:val="000080"/>
          <w:spacing w:val="49"/>
        </w:rPr>
        <w:t xml:space="preserve"> </w:t>
      </w:r>
      <w:r>
        <w:rPr>
          <w:color w:val="000080"/>
          <w:spacing w:val="-1"/>
        </w:rPr>
        <w:t>immediately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discuss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case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49"/>
        </w:rPr>
        <w:t xml:space="preserve"> </w:t>
      </w:r>
      <w:r>
        <w:rPr>
          <w:color w:val="000080"/>
        </w:rPr>
        <w:t>them,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including</w:t>
      </w:r>
      <w:r>
        <w:rPr>
          <w:color w:val="000080"/>
          <w:spacing w:val="49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extra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 xml:space="preserve">allowances that the candidate </w:t>
      </w:r>
      <w:r>
        <w:rPr>
          <w:color w:val="000080"/>
          <w:spacing w:val="-2"/>
        </w:rPr>
        <w:t>requires.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kinsoku w:val="0"/>
        <w:overflowPunct w:val="0"/>
        <w:ind w:left="281" w:right="932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remember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circumstances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may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 xml:space="preserve">an </w:t>
      </w:r>
      <w:r>
        <w:rPr>
          <w:color w:val="000080"/>
          <w:spacing w:val="-1"/>
        </w:rPr>
        <w:t>Invigilator/Trainer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make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an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allowance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77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prior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gaining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approval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from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certificate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authenticate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condition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may be requested prior to an allowance being made.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931"/>
        <w:jc w:val="both"/>
        <w:rPr>
          <w:color w:val="000000"/>
        </w:rPr>
      </w:pPr>
      <w:r>
        <w:rPr>
          <w:color w:val="000080"/>
          <w:spacing w:val="-1"/>
        </w:rPr>
        <w:t>Where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possible,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soon</w:t>
      </w:r>
      <w:r>
        <w:rPr>
          <w:color w:val="000080"/>
          <w:spacing w:val="22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know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may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need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special</w:t>
      </w:r>
      <w:r>
        <w:rPr>
          <w:color w:val="000080"/>
          <w:spacing w:val="49"/>
        </w:rPr>
        <w:t xml:space="preserve"> </w:t>
      </w:r>
      <w:r>
        <w:rPr>
          <w:color w:val="000080"/>
          <w:spacing w:val="-1"/>
        </w:rPr>
        <w:t>allowances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there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time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put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these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place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candidate.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When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57"/>
        </w:rPr>
        <w:t xml:space="preserve"> </w:t>
      </w:r>
      <w:r>
        <w:rPr>
          <w:color w:val="000080"/>
          <w:spacing w:val="-1"/>
        </w:rPr>
        <w:t>has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sat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examination,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confirm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using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list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comments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page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at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9"/>
        </w:rPr>
        <w:t xml:space="preserve"> </w:t>
      </w:r>
      <w:r>
        <w:rPr>
          <w:color w:val="000080"/>
        </w:rPr>
        <w:t>back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booklet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allowances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which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were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made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question.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65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require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use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laptop,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Trainer/Invigilator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check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there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nothing</w:t>
      </w:r>
      <w:r>
        <w:rPr>
          <w:color w:val="000080"/>
          <w:spacing w:val="85"/>
        </w:rPr>
        <w:t xml:space="preserve"> </w:t>
      </w:r>
      <w:r>
        <w:rPr>
          <w:color w:val="000080"/>
        </w:rPr>
        <w:t>else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machine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could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use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unfairly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advantage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during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61"/>
        </w:rPr>
        <w:t xml:space="preserve"> </w:t>
      </w:r>
      <w:r>
        <w:rPr>
          <w:color w:val="000080"/>
          <w:spacing w:val="-1"/>
        </w:rPr>
        <w:t>examination.</w:t>
      </w:r>
      <w:r>
        <w:rPr>
          <w:color w:val="000080"/>
          <w:spacing w:val="51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addition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this,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internet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2"/>
        </w:rPr>
        <w:t>connectivity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disabled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throughout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6"/>
        </w:rPr>
        <w:t xml:space="preserve"> </w:t>
      </w:r>
      <w:r>
        <w:rPr>
          <w:color w:val="000080"/>
          <w:spacing w:val="-1"/>
        </w:rPr>
        <w:t>duration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examination.</w:t>
      </w:r>
      <w:r>
        <w:rPr>
          <w:color w:val="000080"/>
          <w:spacing w:val="51"/>
        </w:rPr>
        <w:t xml:space="preserve"> </w:t>
      </w:r>
      <w:r>
        <w:rPr>
          <w:color w:val="000080"/>
        </w:rPr>
        <w:t>It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recommended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that,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where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possible,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Invigilators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should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sit</w:t>
      </w:r>
      <w:r>
        <w:rPr>
          <w:color w:val="000080"/>
          <w:spacing w:val="83"/>
        </w:rPr>
        <w:t xml:space="preserve"> </w:t>
      </w:r>
      <w:r>
        <w:rPr>
          <w:color w:val="000080"/>
          <w:spacing w:val="-1"/>
        </w:rPr>
        <w:t>behind candidates using computers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so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can</w:t>
      </w:r>
      <w:r>
        <w:rPr>
          <w:color w:val="000080"/>
          <w:spacing w:val="-1"/>
        </w:rPr>
        <w:t xml:space="preserve"> monitor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screen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usage.</w:t>
      </w:r>
    </w:p>
    <w:p w:rsidR="00AB550E" w:rsidRDefault="00AB550E">
      <w:pPr>
        <w:pStyle w:val="BodyText"/>
        <w:kinsoku w:val="0"/>
        <w:overflowPunct w:val="0"/>
        <w:ind w:left="281" w:right="931"/>
        <w:jc w:val="both"/>
        <w:rPr>
          <w:color w:val="000000"/>
        </w:rPr>
        <w:sectPr w:rsidR="00AB550E">
          <w:pgSz w:w="11900" w:h="16840"/>
          <w:pgMar w:top="600" w:right="900" w:bottom="2240" w:left="142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0"/>
        <w:ind w:left="0"/>
        <w:rPr>
          <w:sz w:val="27"/>
          <w:szCs w:val="27"/>
        </w:rPr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5826"/>
      </w:pPr>
      <w:r>
        <w:rPr>
          <w:noProof/>
          <w:lang w:val="en-US" w:eastAsia="en-US" w:bidi="hi-IN"/>
        </w:rPr>
        <w:drawing>
          <wp:inline distT="0" distB="0" distL="0" distR="0">
            <wp:extent cx="2314575" cy="257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AB550E">
      <w:pPr>
        <w:pStyle w:val="BodyText"/>
        <w:kinsoku w:val="0"/>
        <w:overflowPunct w:val="0"/>
        <w:spacing w:before="7"/>
        <w:ind w:left="0"/>
        <w:rPr>
          <w:sz w:val="15"/>
          <w:szCs w:val="15"/>
        </w:rPr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251"/>
      </w:pPr>
      <w:r>
        <w:rPr>
          <w:noProof/>
          <w:lang w:val="en-US" w:eastAsia="en-US" w:bidi="hi-IN"/>
        </w:rPr>
        <mc:AlternateContent>
          <mc:Choice Requires="wpg">
            <w:drawing>
              <wp:inline distT="0" distB="0" distL="0" distR="0">
                <wp:extent cx="5349240" cy="292100"/>
                <wp:effectExtent l="0" t="0" r="3810" b="3175"/>
                <wp:docPr id="11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9240" cy="292100"/>
                          <a:chOff x="0" y="0"/>
                          <a:chExt cx="8424" cy="460"/>
                        </a:xfrm>
                      </wpg:grpSpPr>
                      <wps:wsp>
                        <wps:cNvPr id="116" name="Freeform 32"/>
                        <wps:cNvSpPr>
                          <a:spLocks/>
                        </wps:cNvSpPr>
                        <wps:spPr bwMode="auto">
                          <a:xfrm>
                            <a:off x="2298" y="0"/>
                            <a:ext cx="6125" cy="231"/>
                          </a:xfrm>
                          <a:custGeom>
                            <a:avLst/>
                            <a:gdLst>
                              <a:gd name="T0" fmla="*/ 0 w 6125"/>
                              <a:gd name="T1" fmla="*/ 230 h 231"/>
                              <a:gd name="T2" fmla="*/ 6124 w 6125"/>
                              <a:gd name="T3" fmla="*/ 230 h 231"/>
                              <a:gd name="T4" fmla="*/ 6124 w 6125"/>
                              <a:gd name="T5" fmla="*/ 0 h 231"/>
                              <a:gd name="T6" fmla="*/ 0 w 6125"/>
                              <a:gd name="T7" fmla="*/ 0 h 231"/>
                              <a:gd name="T8" fmla="*/ 0 w 6125"/>
                              <a:gd name="T9" fmla="*/ 23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5" h="231">
                                <a:moveTo>
                                  <a:pt x="0" y="230"/>
                                </a:moveTo>
                                <a:lnTo>
                                  <a:pt x="6124" y="230"/>
                                </a:lnTo>
                                <a:lnTo>
                                  <a:pt x="6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5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33"/>
                        <wps:cNvSpPr>
                          <a:spLocks/>
                        </wps:cNvSpPr>
                        <wps:spPr bwMode="auto">
                          <a:xfrm>
                            <a:off x="0" y="230"/>
                            <a:ext cx="8424" cy="230"/>
                          </a:xfrm>
                          <a:custGeom>
                            <a:avLst/>
                            <a:gdLst>
                              <a:gd name="T0" fmla="*/ 0 w 8424"/>
                              <a:gd name="T1" fmla="*/ 229 h 230"/>
                              <a:gd name="T2" fmla="*/ 8424 w 8424"/>
                              <a:gd name="T3" fmla="*/ 229 h 230"/>
                              <a:gd name="T4" fmla="*/ 8424 w 8424"/>
                              <a:gd name="T5" fmla="*/ 0 h 230"/>
                              <a:gd name="T6" fmla="*/ 0 w 8424"/>
                              <a:gd name="T7" fmla="*/ 0 h 230"/>
                              <a:gd name="T8" fmla="*/ 0 w 8424"/>
                              <a:gd name="T9" fmla="*/ 229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424" h="230">
                                <a:moveTo>
                                  <a:pt x="0" y="229"/>
                                </a:moveTo>
                                <a:lnTo>
                                  <a:pt x="8424" y="229"/>
                                </a:lnTo>
                                <a:lnTo>
                                  <a:pt x="8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5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24"/>
                            <a:ext cx="606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368" w:rsidRDefault="000D0368">
                              <w:pPr>
                                <w:pStyle w:val="BodyText"/>
                                <w:kinsoku w:val="0"/>
                                <w:overflowPunct w:val="0"/>
                                <w:spacing w:line="200" w:lineRule="exact"/>
                                <w:ind w:left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80"/>
                                  <w:spacing w:val="-1"/>
                                </w:rPr>
                                <w:t>Guidance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</w:rPr>
                                <w:t>Notes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-1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-1"/>
                                </w:rPr>
                                <w:t>Granted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pacing w:val="-1"/>
                                </w:rPr>
                                <w:t>Disturbance/Venue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254"/>
                            <a:ext cx="624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368" w:rsidRDefault="000D0368">
                              <w:pPr>
                                <w:pStyle w:val="BodyText"/>
                                <w:kinsoku w:val="0"/>
                                <w:overflowPunct w:val="0"/>
                                <w:spacing w:line="200" w:lineRule="exact"/>
                                <w:ind w:left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80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36" style="width:421.2pt;height:23pt;mso-position-horizontal-relative:char;mso-position-vertical-relative:line" coordsize="8424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">
                <v:shape id="Freeform 32" o:spid="_x0000_s1037" style="position:absolute;left:2298;width:6125;height:231;visibility:visible;mso-wrap-style:square;v-text-anchor:top" coordsize="6125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R6XcAA&#10;AADcAAAADwAAAGRycy9kb3ducmV2LnhtbERPTYvCMBC9C/6HMII3TetBpGuUsiKVBQ+6HjwOzWxb&#10;tpmUJLbdf28EYW/zeJ+z3Y+mFT0531hWkC4TEMSl1Q1XCm7fx8UGhA/IGlvLpOCPPOx308kWM20H&#10;vlB/DZWIIewzVFCH0GVS+rImg35pO+LI/VhnMEToKqkdDjHctHKVJGtpsOHYUGNHnzWVv9eHUVCc&#10;ZKKp/6q6s3Z5Mab3Q3GxSs1nY/4BItAY/sVv90nH+ekaXs/EC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R6XcAAAADcAAAADwAAAAAAAAAAAAAAAACYAgAAZHJzL2Rvd25y&#10;ZXYueG1sUEsFBgAAAAAEAAQA9QAAAIUDAAAAAA==&#10;" path="m,230r6124,l6124,,,,,230xe" fillcolor="#bbc5de" stroked="f">
                  <v:path arrowok="t" o:connecttype="custom" o:connectlocs="0,230;6124,230;6124,0;0,0;0,230" o:connectangles="0,0,0,0,0"/>
                </v:shape>
                <v:shape id="Freeform 33" o:spid="_x0000_s1038" style="position:absolute;top:230;width:8424;height:230;visibility:visible;mso-wrap-style:square;v-text-anchor:top" coordsize="8424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wZBcMA&#10;AADcAAAADwAAAGRycy9kb3ducmV2LnhtbESPQYvCMBCF7wv+hzCCtzVVwdVqFBFETwurRfA2JGNb&#10;bCaliW399xthYW8zvDfve7Pe9rYSLTW+dKxgMk5AEGtnSs4VZJfD5wKED8gGK8ek4EUetpvBxxpT&#10;4zr+ofYcchFD2KeooAihTqX0uiCLfuxq4qjdXWMxxLXJpWmwi+G2ktMkmUuLJUdCgTXtC9KP89Mq&#10;OGbtI1m629V232U1k1cd+Vqp0bDfrUAE6sO/+e/6ZGL9yRe8n4kT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wZBcMAAADcAAAADwAAAAAAAAAAAAAAAACYAgAAZHJzL2Rv&#10;d25yZXYueG1sUEsFBgAAAAAEAAQA9QAAAIgDAAAAAA==&#10;" path="m,229r8424,l8424,,,,,229xe" fillcolor="#bbc5de" stroked="f">
                  <v:path arrowok="t" o:connecttype="custom" o:connectlocs="0,229;8424,229;8424,0;0,0;0,229" o:connectangles="0,0,0,0,0"/>
                </v:shape>
                <v:shape id="Text Box 34" o:spid="_x0000_s1039" type="#_x0000_t202" style="position:absolute;left:2328;top:24;width:6066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0D0368" w:rsidRDefault="000D0368">
                        <w:pPr>
                          <w:pStyle w:val="BodyText"/>
                          <w:kinsoku w:val="0"/>
                          <w:overflowPunct w:val="0"/>
                          <w:spacing w:line="200" w:lineRule="exact"/>
                          <w:ind w:left="0"/>
                          <w:rPr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80"/>
                            <w:spacing w:val="-1"/>
                          </w:rPr>
                          <w:t>Guidance</w:t>
                        </w:r>
                        <w:r>
                          <w:rPr>
                            <w:b/>
                            <w:bCs/>
                            <w:color w:val="000080"/>
                            <w:spacing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80"/>
                          </w:rPr>
                          <w:t>Notes</w:t>
                        </w:r>
                        <w:r>
                          <w:rPr>
                            <w:b/>
                            <w:bCs/>
                            <w:color w:val="000080"/>
                            <w:spacing w:val="17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80"/>
                          </w:rPr>
                          <w:t>for</w:t>
                        </w:r>
                        <w:r>
                          <w:rPr>
                            <w:b/>
                            <w:bCs/>
                            <w:color w:val="000080"/>
                            <w:spacing w:val="17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80"/>
                            <w:spacing w:val="-1"/>
                          </w:rPr>
                          <w:t>Extra</w:t>
                        </w:r>
                        <w:r>
                          <w:rPr>
                            <w:b/>
                            <w:bCs/>
                            <w:color w:val="000080"/>
                            <w:spacing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80"/>
                          </w:rPr>
                          <w:t>Time</w:t>
                        </w:r>
                        <w:r>
                          <w:rPr>
                            <w:b/>
                            <w:bCs/>
                            <w:color w:val="000080"/>
                            <w:spacing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80"/>
                            <w:spacing w:val="-1"/>
                          </w:rPr>
                          <w:t>Granted</w:t>
                        </w:r>
                        <w:r>
                          <w:rPr>
                            <w:b/>
                            <w:bCs/>
                            <w:color w:val="000080"/>
                            <w:spacing w:val="17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80"/>
                          </w:rPr>
                          <w:t>for</w:t>
                        </w:r>
                        <w:r>
                          <w:rPr>
                            <w:b/>
                            <w:bCs/>
                            <w:color w:val="000080"/>
                            <w:spacing w:val="17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80"/>
                            <w:spacing w:val="-1"/>
                          </w:rPr>
                          <w:t>Disturbance/Venue</w:t>
                        </w:r>
                      </w:p>
                    </w:txbxContent>
                  </v:textbox>
                </v:shape>
                <v:shape id="Text Box 35" o:spid="_x0000_s1040" type="#_x0000_t202" style="position:absolute;left:30;top:254;width:624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<v:textbox inset="0,0,0,0">
                    <w:txbxContent>
                      <w:p w:rsidR="000D0368" w:rsidRDefault="000D0368">
                        <w:pPr>
                          <w:pStyle w:val="BodyText"/>
                          <w:kinsoku w:val="0"/>
                          <w:overflowPunct w:val="0"/>
                          <w:spacing w:line="200" w:lineRule="exact"/>
                          <w:ind w:left="0"/>
                          <w:rPr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80"/>
                          </w:rPr>
                          <w:t>Issues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before="3"/>
        <w:ind w:left="0"/>
        <w:rPr>
          <w:sz w:val="13"/>
          <w:szCs w:val="13"/>
        </w:rPr>
      </w:pPr>
    </w:p>
    <w:p w:rsidR="00AB550E" w:rsidRDefault="009A016B">
      <w:pPr>
        <w:pStyle w:val="BodyText"/>
        <w:kinsoku w:val="0"/>
        <w:overflowPunct w:val="0"/>
        <w:spacing w:before="74"/>
        <w:ind w:left="281"/>
        <w:rPr>
          <w:color w:val="00000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page">
                  <wp:posOffset>966470</wp:posOffset>
                </wp:positionH>
                <wp:positionV relativeFrom="paragraph">
                  <wp:posOffset>-913765</wp:posOffset>
                </wp:positionV>
                <wp:extent cx="1473200" cy="533400"/>
                <wp:effectExtent l="0" t="0" r="0" b="0"/>
                <wp:wrapNone/>
                <wp:docPr id="11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40" w:lineRule="atLeast"/>
                            </w:pPr>
                            <w:r>
                              <w:rPr>
                                <w:noProof/>
                                <w:lang w:val="en-US" w:eastAsia="en-US" w:bidi="hi-IN"/>
                              </w:rPr>
                              <w:drawing>
                                <wp:inline distT="0" distB="0" distL="0" distR="0">
                                  <wp:extent cx="1466850" cy="5334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0368" w:rsidRDefault="000D036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41" style="position:absolute;left:0;text-align:left;margin-left:76.1pt;margin-top:-71.95pt;width:116pt;height:42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" o:allowincell="f" filled="f" stroked="f">
                <v:textbox inset="0,0,0,0">
                  <w:txbxContent>
                    <w:p w:rsidR="000D0368" w:rsidRDefault="000D0368">
                      <w:pPr>
                        <w:widowControl/>
                        <w:autoSpaceDE/>
                        <w:autoSpaceDN/>
                        <w:adjustRightInd/>
                        <w:spacing w:line="840" w:lineRule="atLeast"/>
                      </w:pPr>
                      <w:r>
                        <w:rPr>
                          <w:noProof/>
                          <w:lang w:val="en-US" w:eastAsia="en-US" w:bidi="hi-IN"/>
                        </w:rPr>
                        <w:drawing>
                          <wp:inline distT="0" distB="0" distL="0" distR="0">
                            <wp:extent cx="1466850" cy="53340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0368" w:rsidRDefault="000D0368"/>
                  </w:txbxContent>
                </v:textbox>
                <w10:wrap anchorx="page"/>
              </v:rect>
            </w:pict>
          </mc:Fallback>
        </mc:AlternateContent>
      </w:r>
      <w:r w:rsidR="00AB550E">
        <w:rPr>
          <w:color w:val="000080"/>
          <w:spacing w:val="-1"/>
        </w:rPr>
        <w:t>Should</w:t>
      </w:r>
      <w:r w:rsidR="00AB550E">
        <w:rPr>
          <w:color w:val="000080"/>
          <w:spacing w:val="4"/>
        </w:rPr>
        <w:t xml:space="preserve"> </w:t>
      </w:r>
      <w:r w:rsidR="00AB550E">
        <w:rPr>
          <w:color w:val="000080"/>
        </w:rPr>
        <w:t>a</w:t>
      </w:r>
      <w:r w:rsidR="00AB550E">
        <w:rPr>
          <w:color w:val="000080"/>
          <w:spacing w:val="4"/>
        </w:rPr>
        <w:t xml:space="preserve"> </w:t>
      </w:r>
      <w:r w:rsidR="00AB550E">
        <w:rPr>
          <w:color w:val="000080"/>
          <w:spacing w:val="-2"/>
        </w:rPr>
        <w:t>Trainer/Invigilator</w:t>
      </w:r>
      <w:r w:rsidR="00AB550E">
        <w:rPr>
          <w:color w:val="000080"/>
          <w:spacing w:val="5"/>
        </w:rPr>
        <w:t xml:space="preserve"> </w:t>
      </w:r>
      <w:r w:rsidR="00AB550E">
        <w:rPr>
          <w:color w:val="000080"/>
          <w:spacing w:val="-1"/>
        </w:rPr>
        <w:t>feel</w:t>
      </w:r>
      <w:r w:rsidR="00AB550E">
        <w:rPr>
          <w:color w:val="000080"/>
          <w:spacing w:val="5"/>
        </w:rPr>
        <w:t xml:space="preserve"> </w:t>
      </w:r>
      <w:r w:rsidR="00AB550E">
        <w:rPr>
          <w:color w:val="000080"/>
          <w:spacing w:val="-1"/>
        </w:rPr>
        <w:t>that</w:t>
      </w:r>
      <w:r w:rsidR="00AB550E">
        <w:rPr>
          <w:color w:val="000080"/>
          <w:spacing w:val="5"/>
        </w:rPr>
        <w:t xml:space="preserve"> </w:t>
      </w:r>
      <w:r w:rsidR="00AB550E">
        <w:rPr>
          <w:color w:val="000080"/>
          <w:spacing w:val="-1"/>
        </w:rPr>
        <w:t>extra</w:t>
      </w:r>
      <w:r w:rsidR="00AB550E">
        <w:rPr>
          <w:color w:val="000080"/>
          <w:spacing w:val="5"/>
        </w:rPr>
        <w:t xml:space="preserve"> </w:t>
      </w:r>
      <w:r w:rsidR="00AB550E">
        <w:rPr>
          <w:color w:val="000080"/>
          <w:spacing w:val="-1"/>
        </w:rPr>
        <w:t>time</w:t>
      </w:r>
      <w:r w:rsidR="00AB550E">
        <w:rPr>
          <w:color w:val="000080"/>
          <w:spacing w:val="5"/>
        </w:rPr>
        <w:t xml:space="preserve"> </w:t>
      </w:r>
      <w:r w:rsidR="00AB550E">
        <w:rPr>
          <w:color w:val="000080"/>
          <w:spacing w:val="-1"/>
        </w:rPr>
        <w:t>is</w:t>
      </w:r>
      <w:r w:rsidR="00AB550E">
        <w:rPr>
          <w:color w:val="000080"/>
          <w:spacing w:val="6"/>
        </w:rPr>
        <w:t xml:space="preserve"> </w:t>
      </w:r>
      <w:r w:rsidR="00AB550E">
        <w:rPr>
          <w:color w:val="000080"/>
          <w:spacing w:val="-1"/>
        </w:rPr>
        <w:t>required</w:t>
      </w:r>
      <w:r w:rsidR="00AB550E">
        <w:rPr>
          <w:color w:val="000080"/>
          <w:spacing w:val="4"/>
        </w:rPr>
        <w:t xml:space="preserve"> </w:t>
      </w:r>
      <w:r w:rsidR="00AB550E">
        <w:rPr>
          <w:color w:val="000080"/>
          <w:spacing w:val="-1"/>
        </w:rPr>
        <w:t>due</w:t>
      </w:r>
      <w:r w:rsidR="00AB550E">
        <w:rPr>
          <w:color w:val="000080"/>
          <w:spacing w:val="5"/>
        </w:rPr>
        <w:t xml:space="preserve"> </w:t>
      </w:r>
      <w:r w:rsidR="00AB550E">
        <w:rPr>
          <w:color w:val="000080"/>
        </w:rPr>
        <w:t>to</w:t>
      </w:r>
      <w:r w:rsidR="00AB550E">
        <w:rPr>
          <w:color w:val="000080"/>
          <w:spacing w:val="4"/>
        </w:rPr>
        <w:t xml:space="preserve"> </w:t>
      </w:r>
      <w:r w:rsidR="00AB550E">
        <w:rPr>
          <w:color w:val="000080"/>
          <w:spacing w:val="-1"/>
        </w:rPr>
        <w:t>venue</w:t>
      </w:r>
      <w:r w:rsidR="00AB550E">
        <w:rPr>
          <w:color w:val="000080"/>
          <w:spacing w:val="5"/>
        </w:rPr>
        <w:t xml:space="preserve"> </w:t>
      </w:r>
      <w:r w:rsidR="00AB550E">
        <w:rPr>
          <w:color w:val="000080"/>
          <w:spacing w:val="-1"/>
        </w:rPr>
        <w:t>issues</w:t>
      </w:r>
      <w:r w:rsidR="00AB550E">
        <w:rPr>
          <w:color w:val="000080"/>
          <w:spacing w:val="5"/>
        </w:rPr>
        <w:t xml:space="preserve"> </w:t>
      </w:r>
      <w:r w:rsidR="00AB550E">
        <w:rPr>
          <w:color w:val="000080"/>
        </w:rPr>
        <w:t>or</w:t>
      </w:r>
      <w:r w:rsidR="00AB550E">
        <w:rPr>
          <w:color w:val="000080"/>
          <w:spacing w:val="5"/>
        </w:rPr>
        <w:t xml:space="preserve"> </w:t>
      </w:r>
      <w:proofErr w:type="gramStart"/>
      <w:r w:rsidR="00AB550E">
        <w:rPr>
          <w:color w:val="000080"/>
          <w:spacing w:val="-1"/>
        </w:rPr>
        <w:t>disturbance,</w:t>
      </w:r>
      <w:proofErr w:type="gramEnd"/>
    </w:p>
    <w:p w:rsidR="00AB550E" w:rsidRDefault="00AB550E">
      <w:pPr>
        <w:pStyle w:val="BodyText"/>
        <w:numPr>
          <w:ilvl w:val="1"/>
          <w:numId w:val="3"/>
        </w:numPr>
        <w:tabs>
          <w:tab w:val="left" w:pos="720"/>
        </w:tabs>
        <w:kinsoku w:val="0"/>
        <w:overflowPunct w:val="0"/>
        <w:ind w:right="932" w:firstLine="0"/>
        <w:rPr>
          <w:color w:val="000000"/>
        </w:rPr>
      </w:pPr>
      <w:r>
        <w:rPr>
          <w:color w:val="000080"/>
        </w:rPr>
        <w:t>noise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from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outside</w:t>
      </w:r>
      <w:r>
        <w:rPr>
          <w:color w:val="000080"/>
          <w:spacing w:val="4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8"/>
        </w:rPr>
        <w:t xml:space="preserve"> </w:t>
      </w:r>
      <w:r>
        <w:rPr>
          <w:color w:val="000080"/>
          <w:spacing w:val="-1"/>
        </w:rPr>
        <w:t>room,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venue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equipment,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etc.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local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office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contacted</w:t>
      </w:r>
      <w:r>
        <w:rPr>
          <w:color w:val="000080"/>
        </w:rPr>
        <w:t xml:space="preserve"> 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 xml:space="preserve">to 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 xml:space="preserve">inform 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</w:rPr>
        <w:t xml:space="preserve"> 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 xml:space="preserve">of </w:t>
      </w:r>
      <w:r>
        <w:rPr>
          <w:color w:val="000080"/>
          <w:spacing w:val="22"/>
        </w:rPr>
        <w:t xml:space="preserve"> </w:t>
      </w:r>
      <w:r>
        <w:rPr>
          <w:color w:val="000080"/>
        </w:rPr>
        <w:t xml:space="preserve">the 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request</w:t>
      </w:r>
      <w:r>
        <w:rPr>
          <w:color w:val="000080"/>
        </w:rPr>
        <w:t xml:space="preserve"> 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</w:rPr>
        <w:t xml:space="preserve"> </w:t>
      </w:r>
      <w:r>
        <w:rPr>
          <w:color w:val="000080"/>
          <w:spacing w:val="22"/>
        </w:rPr>
        <w:t xml:space="preserve"> </w:t>
      </w:r>
      <w:r>
        <w:rPr>
          <w:color w:val="000080"/>
        </w:rPr>
        <w:t xml:space="preserve">a 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 xml:space="preserve">note 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</w:rPr>
        <w:t xml:space="preserve"> 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 xml:space="preserve">be 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added</w:t>
      </w:r>
      <w:r>
        <w:rPr>
          <w:color w:val="000080"/>
        </w:rPr>
        <w:t xml:space="preserve"> 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 xml:space="preserve">to 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 xml:space="preserve">this 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booklet.</w:t>
      </w:r>
    </w:p>
    <w:p w:rsidR="00AB550E" w:rsidRDefault="00AB550E">
      <w:pPr>
        <w:pStyle w:val="BodyText"/>
        <w:numPr>
          <w:ilvl w:val="1"/>
          <w:numId w:val="3"/>
        </w:numPr>
        <w:tabs>
          <w:tab w:val="left" w:pos="720"/>
        </w:tabs>
        <w:kinsoku w:val="0"/>
        <w:overflowPunct w:val="0"/>
        <w:ind w:right="932" w:firstLine="0"/>
        <w:rPr>
          <w:color w:val="000000"/>
        </w:rPr>
        <w:sectPr w:rsidR="00AB550E">
          <w:pgSz w:w="11900" w:h="16840"/>
          <w:pgMar w:top="600" w:right="900" w:bottom="2240" w:left="142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6"/>
          <w:szCs w:val="6"/>
        </w:rPr>
      </w:pPr>
    </w:p>
    <w:p w:rsidR="00AB550E" w:rsidRDefault="009A016B">
      <w:pPr>
        <w:pStyle w:val="BodyText"/>
        <w:tabs>
          <w:tab w:val="left" w:pos="5826"/>
        </w:tabs>
        <w:kinsoku w:val="0"/>
        <w:overflowPunct w:val="0"/>
        <w:spacing w:line="200" w:lineRule="atLeast"/>
        <w:ind w:left="101"/>
        <w:rPr>
          <w:position w:val="20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1466850" cy="533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0E">
        <w:t xml:space="preserve"> </w:t>
      </w:r>
      <w:r w:rsidR="00AB550E">
        <w:tab/>
      </w:r>
      <w:r>
        <w:rPr>
          <w:noProof/>
          <w:position w:val="20"/>
          <w:lang w:val="en-US" w:eastAsia="en-US" w:bidi="hi-IN"/>
        </w:rPr>
        <w:drawing>
          <wp:inline distT="0" distB="0" distL="0" distR="0">
            <wp:extent cx="2314575" cy="257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AB550E">
      <w:pPr>
        <w:pStyle w:val="Heading1"/>
        <w:tabs>
          <w:tab w:val="left" w:pos="5164"/>
          <w:tab w:val="left" w:pos="8674"/>
        </w:tabs>
        <w:kinsoku w:val="0"/>
        <w:overflowPunct w:val="0"/>
        <w:spacing w:line="255" w:lineRule="exact"/>
        <w:rPr>
          <w:b w:val="0"/>
          <w:bCs w:val="0"/>
          <w:color w:val="000000"/>
        </w:rPr>
      </w:pP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  <w:t xml:space="preserve">General </w:t>
      </w:r>
      <w:r>
        <w:rPr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before="2"/>
        <w:ind w:left="0"/>
        <w:rPr>
          <w:b/>
          <w:bCs/>
        </w:rPr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281"/>
      </w:pPr>
      <w:r>
        <w:rPr>
          <w:noProof/>
          <w:lang w:val="en-US" w:eastAsia="en-US" w:bidi="hi-IN"/>
        </w:rPr>
        <mc:AlternateContent>
          <mc:Choice Requires="wps">
            <w:drawing>
              <wp:inline distT="0" distB="0" distL="0" distR="0">
                <wp:extent cx="5311140" cy="146050"/>
                <wp:effectExtent l="0" t="0" r="0" b="0"/>
                <wp:docPr id="11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6050"/>
                        </a:xfrm>
                        <a:prstGeom prst="rect">
                          <a:avLst/>
                        </a:prstGeom>
                        <a:solidFill>
                          <a:srgbClr val="BBC5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pStyle w:val="BodyText"/>
                              <w:kinsoku w:val="0"/>
                              <w:overflowPunct w:val="0"/>
                              <w:spacing w:line="228" w:lineRule="exact"/>
                              <w:ind w:left="1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pacing w:val="-1"/>
                              </w:rPr>
                              <w:t xml:space="preserve">Breach and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2"/>
                              </w:rPr>
                              <w:t xml:space="preserve">Infringement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1"/>
                              </w:rPr>
                              <w:t xml:space="preserve">of Examination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2"/>
                              </w:rPr>
                              <w:t>Conduct: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" o:spid="_x0000_s1042" type="#_x0000_t202" style="width:418.2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" fillcolor="#bbc5de" stroked="f">
                <v:textbox inset="0,0,0,0">
                  <w:txbxContent>
                    <w:p w:rsidR="000D0368" w:rsidRDefault="000D0368">
                      <w:pPr>
                        <w:pStyle w:val="BodyText"/>
                        <w:kinsoku w:val="0"/>
                        <w:overflowPunct w:val="0"/>
                        <w:spacing w:line="228" w:lineRule="exact"/>
                        <w:ind w:left="106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  <w:spacing w:val="-1"/>
                        </w:rPr>
                        <w:t xml:space="preserve">Breach and </w:t>
                      </w:r>
                      <w:r>
                        <w:rPr>
                          <w:b/>
                          <w:bCs/>
                          <w:color w:val="000080"/>
                          <w:spacing w:val="-2"/>
                        </w:rPr>
                        <w:t xml:space="preserve">Infringement </w:t>
                      </w:r>
                      <w:r>
                        <w:rPr>
                          <w:b/>
                          <w:bCs/>
                          <w:color w:val="000080"/>
                          <w:spacing w:val="-1"/>
                        </w:rPr>
                        <w:t xml:space="preserve">of Examination </w:t>
                      </w:r>
                      <w:r>
                        <w:rPr>
                          <w:b/>
                          <w:bCs/>
                          <w:color w:val="000080"/>
                          <w:spacing w:val="-2"/>
                        </w:rPr>
                        <w:t>Conduct: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before="8"/>
        <w:ind w:left="0"/>
        <w:rPr>
          <w:b/>
          <w:bCs/>
          <w:sz w:val="12"/>
          <w:szCs w:val="12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/>
        <w:rPr>
          <w:color w:val="000000"/>
        </w:rPr>
      </w:pPr>
      <w:r>
        <w:rPr>
          <w:color w:val="000080"/>
          <w:spacing w:val="-1"/>
        </w:rPr>
        <w:t xml:space="preserve">It should be noted that there is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difference </w:t>
      </w:r>
      <w:r>
        <w:rPr>
          <w:color w:val="000080"/>
          <w:spacing w:val="-2"/>
        </w:rPr>
        <w:t>between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 xml:space="preserve">cheating and an </w:t>
      </w:r>
      <w:r>
        <w:rPr>
          <w:color w:val="000080"/>
          <w:spacing w:val="-2"/>
        </w:rPr>
        <w:t>infringement</w:t>
      </w:r>
      <w:r>
        <w:rPr>
          <w:color w:val="000080"/>
          <w:spacing w:val="-1"/>
        </w:rPr>
        <w:t xml:space="preserve"> of the rules.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1013"/>
        <w:rPr>
          <w:color w:val="000000"/>
        </w:rPr>
      </w:pPr>
      <w:r>
        <w:rPr>
          <w:color w:val="000080"/>
        </w:rPr>
        <w:t>APMG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define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cheating </w:t>
      </w:r>
      <w:r>
        <w:rPr>
          <w:color w:val="000080"/>
        </w:rPr>
        <w:t>as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blatant</w:t>
      </w:r>
      <w:r>
        <w:rPr>
          <w:color w:val="000080"/>
          <w:spacing w:val="-1"/>
        </w:rPr>
        <w:t xml:space="preserve"> breaking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one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examination</w:t>
      </w:r>
      <w:r>
        <w:rPr>
          <w:color w:val="000080"/>
          <w:spacing w:val="-1"/>
        </w:rPr>
        <w:t xml:space="preserve"> rules and </w:t>
      </w:r>
      <w:r>
        <w:rPr>
          <w:color w:val="000080"/>
        </w:rPr>
        <w:t>as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such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policy outlined below</w:t>
      </w:r>
      <w:r>
        <w:rPr>
          <w:color w:val="000080"/>
        </w:rPr>
        <w:t xml:space="preserve"> </w:t>
      </w:r>
      <w:r>
        <w:rPr>
          <w:color w:val="000080"/>
          <w:spacing w:val="-2"/>
        </w:rPr>
        <w:t>should</w:t>
      </w:r>
      <w:r>
        <w:rPr>
          <w:color w:val="000080"/>
          <w:spacing w:val="-1"/>
        </w:rPr>
        <w:t xml:space="preserve"> be implemented.</w:t>
      </w:r>
      <w:r>
        <w:rPr>
          <w:color w:val="000080"/>
          <w:spacing w:val="54"/>
        </w:rPr>
        <w:t xml:space="preserve"> </w:t>
      </w:r>
      <w:r>
        <w:rPr>
          <w:color w:val="000080"/>
          <w:spacing w:val="-1"/>
        </w:rPr>
        <w:t xml:space="preserve">If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candidate were to forget to switch their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mobile/cell</w:t>
      </w:r>
      <w:r>
        <w:rPr>
          <w:color w:val="000080"/>
          <w:spacing w:val="-1"/>
        </w:rPr>
        <w:t xml:space="preserve"> phone </w:t>
      </w:r>
      <w:r>
        <w:rPr>
          <w:color w:val="000080"/>
        </w:rPr>
        <w:t>off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-1"/>
        </w:rPr>
        <w:t xml:space="preserve"> this rang during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examination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then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would </w:t>
      </w:r>
      <w:r>
        <w:rPr>
          <w:color w:val="000080"/>
        </w:rPr>
        <w:t>be</w:t>
      </w:r>
      <w:r>
        <w:rPr>
          <w:color w:val="000080"/>
          <w:spacing w:val="-1"/>
        </w:rPr>
        <w:t xml:space="preserve"> considered an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infringement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rules</w:t>
      </w:r>
      <w:r>
        <w:rPr>
          <w:color w:val="000080"/>
          <w:spacing w:val="-1"/>
        </w:rPr>
        <w:t xml:space="preserve"> and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phone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should </w:t>
      </w:r>
      <w:r>
        <w:rPr>
          <w:color w:val="000080"/>
        </w:rPr>
        <w:t>be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switched </w:t>
      </w:r>
      <w:r>
        <w:rPr>
          <w:color w:val="000080"/>
        </w:rPr>
        <w:t>off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but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process below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would</w:t>
      </w:r>
      <w:r>
        <w:rPr>
          <w:color w:val="000080"/>
          <w:spacing w:val="57"/>
        </w:rPr>
        <w:t xml:space="preserve"> </w:t>
      </w:r>
      <w:r>
        <w:rPr>
          <w:color w:val="000080"/>
          <w:spacing w:val="-1"/>
        </w:rPr>
        <w:t>not need to be initiated.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1013"/>
        <w:rPr>
          <w:color w:val="000000"/>
        </w:rPr>
      </w:pPr>
      <w:r>
        <w:rPr>
          <w:color w:val="000080"/>
        </w:rPr>
        <w:t>In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event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-1"/>
        </w:rPr>
        <w:t xml:space="preserve"> suspect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candidate </w:t>
      </w:r>
      <w:r>
        <w:rPr>
          <w:color w:val="000080"/>
        </w:rPr>
        <w:t>is</w:t>
      </w:r>
      <w:r>
        <w:rPr>
          <w:color w:val="000080"/>
          <w:spacing w:val="-1"/>
        </w:rPr>
        <w:t xml:space="preserve"> breaching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examination rules and </w:t>
      </w:r>
      <w:r>
        <w:rPr>
          <w:color w:val="000080"/>
        </w:rPr>
        <w:t>are</w:t>
      </w:r>
      <w:r>
        <w:rPr>
          <w:color w:val="000080"/>
          <w:spacing w:val="-1"/>
        </w:rPr>
        <w:t xml:space="preserve"> actively</w:t>
      </w:r>
      <w:r>
        <w:rPr>
          <w:color w:val="000080"/>
          <w:spacing w:val="57"/>
        </w:rPr>
        <w:t xml:space="preserve"> </w:t>
      </w:r>
      <w:r>
        <w:rPr>
          <w:color w:val="000080"/>
          <w:spacing w:val="-1"/>
        </w:rPr>
        <w:t xml:space="preserve">cheating </w:t>
      </w:r>
      <w:r>
        <w:rPr>
          <w:color w:val="000080"/>
        </w:rPr>
        <w:t>then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following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actions must </w:t>
      </w:r>
      <w:r>
        <w:rPr>
          <w:color w:val="000080"/>
        </w:rPr>
        <w:t>be</w:t>
      </w:r>
      <w:r>
        <w:rPr>
          <w:color w:val="000080"/>
          <w:spacing w:val="-1"/>
        </w:rPr>
        <w:t xml:space="preserve"> completed: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</w:rPr>
        <w:t>The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monitored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activities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reviewed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ascertain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if</w:t>
      </w:r>
      <w:r>
        <w:rPr>
          <w:color w:val="000080"/>
          <w:spacing w:val="77"/>
        </w:rPr>
        <w:t xml:space="preserve"> </w:t>
      </w:r>
      <w:r>
        <w:rPr>
          <w:color w:val="000080"/>
          <w:spacing w:val="-1"/>
        </w:rPr>
        <w:t xml:space="preserve">they are </w:t>
      </w:r>
      <w:r>
        <w:rPr>
          <w:color w:val="000080"/>
          <w:spacing w:val="-2"/>
        </w:rPr>
        <w:t>cheating.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1" w:hanging="360"/>
        <w:jc w:val="both"/>
        <w:rPr>
          <w:color w:val="000000"/>
        </w:rPr>
      </w:pPr>
      <w:r>
        <w:rPr>
          <w:color w:val="000080"/>
        </w:rPr>
        <w:t>You</w:t>
      </w:r>
      <w:r>
        <w:rPr>
          <w:color w:val="000080"/>
          <w:spacing w:val="44"/>
        </w:rPr>
        <w:t xml:space="preserve"> </w:t>
      </w:r>
      <w:r>
        <w:rPr>
          <w:color w:val="000080"/>
        </w:rPr>
        <w:t>must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document</w:t>
      </w:r>
      <w:r>
        <w:rPr>
          <w:color w:val="000080"/>
          <w:spacing w:val="44"/>
        </w:rPr>
        <w:t xml:space="preserve"> </w:t>
      </w:r>
      <w:r>
        <w:rPr>
          <w:color w:val="000080"/>
        </w:rPr>
        <w:t>any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actions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taken</w:t>
      </w:r>
      <w:r>
        <w:rPr>
          <w:color w:val="000080"/>
          <w:spacing w:val="43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report</w:t>
      </w:r>
      <w:r>
        <w:rPr>
          <w:color w:val="000080"/>
          <w:spacing w:val="44"/>
        </w:rPr>
        <w:t xml:space="preserve"> </w:t>
      </w:r>
      <w:r>
        <w:rPr>
          <w:color w:val="000080"/>
        </w:rPr>
        <w:t>your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concern</w:t>
      </w:r>
      <w:r>
        <w:rPr>
          <w:color w:val="000080"/>
          <w:spacing w:val="44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44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using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2"/>
        </w:rPr>
        <w:t>booklet.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  <w:spacing w:val="-1"/>
        </w:rPr>
        <w:t>Get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2"/>
        </w:rPr>
        <w:t>photographic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evidence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(via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camera,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mobile/cell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phone</w:t>
      </w:r>
      <w:r>
        <w:rPr>
          <w:color w:val="000080"/>
          <w:spacing w:val="27"/>
        </w:rPr>
        <w:t xml:space="preserve"> </w:t>
      </w:r>
      <w:r>
        <w:rPr>
          <w:color w:val="000080"/>
        </w:rPr>
        <w:t>etc.).</w:t>
      </w:r>
      <w:r>
        <w:rPr>
          <w:color w:val="000080"/>
          <w:spacing w:val="52"/>
        </w:rPr>
        <w:t xml:space="preserve"> </w:t>
      </w:r>
      <w:r>
        <w:rPr>
          <w:color w:val="000080"/>
        </w:rPr>
        <w:t>If</w:t>
      </w:r>
      <w:r>
        <w:rPr>
          <w:color w:val="000080"/>
          <w:spacing w:val="27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27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27"/>
        </w:rPr>
        <w:t xml:space="preserve"> </w:t>
      </w:r>
      <w:r>
        <w:rPr>
          <w:color w:val="000080"/>
        </w:rPr>
        <w:t>not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possible</w:t>
      </w:r>
      <w:r>
        <w:rPr>
          <w:color w:val="000080"/>
          <w:spacing w:val="55"/>
        </w:rPr>
        <w:t xml:space="preserve"> </w:t>
      </w:r>
      <w:r>
        <w:rPr>
          <w:color w:val="000080"/>
        </w:rPr>
        <w:t>then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find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another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witness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such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member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staff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outside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2"/>
        </w:rPr>
        <w:t>examination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ask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confirm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(in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writing)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evidence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2"/>
        </w:rPr>
        <w:t>sighted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report.</w:t>
      </w:r>
      <w:r>
        <w:rPr>
          <w:color w:val="000080"/>
          <w:spacing w:val="29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short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statement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produced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by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them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confirm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phone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number/email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address</w:t>
      </w:r>
      <w:r>
        <w:rPr>
          <w:color w:val="000080"/>
          <w:spacing w:val="63"/>
        </w:rPr>
        <w:t xml:space="preserve"> </w:t>
      </w:r>
      <w:r>
        <w:rPr>
          <w:color w:val="000080"/>
          <w:spacing w:val="-1"/>
        </w:rPr>
        <w:t>provided.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If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such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witness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available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then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permitted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7"/>
        </w:rPr>
        <w:t xml:space="preserve"> </w:t>
      </w:r>
      <w:r>
        <w:rPr>
          <w:color w:val="000080"/>
        </w:rPr>
        <w:t>ask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another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67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bear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witness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get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statement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at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end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examination.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actions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63"/>
        </w:rPr>
        <w:t xml:space="preserve"> </w:t>
      </w:r>
      <w:r>
        <w:rPr>
          <w:color w:val="000080"/>
          <w:spacing w:val="-1"/>
        </w:rPr>
        <w:t>documented.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  <w:spacing w:val="-1"/>
        </w:rPr>
        <w:t>At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end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2"/>
        </w:rPr>
        <w:t>examination,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ask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stay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explain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you</w:t>
      </w:r>
      <w:r>
        <w:rPr>
          <w:color w:val="000080"/>
          <w:spacing w:val="59"/>
        </w:rPr>
        <w:t xml:space="preserve"> </w:t>
      </w:r>
      <w:r>
        <w:rPr>
          <w:color w:val="000080"/>
        </w:rPr>
        <w:t>believed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were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cheating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would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report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this.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offer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chance to submit their own statement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in response to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the situation.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</w:rPr>
        <w:t>You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then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document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actions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taken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Notes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Invigilators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booklet,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attach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statements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gathered,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collect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papers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from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desk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submit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APMG.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also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email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your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local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office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2"/>
        </w:rPr>
        <w:t>through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which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was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2"/>
        </w:rPr>
        <w:t>booked,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highlight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issue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provide</w:t>
      </w:r>
      <w:r>
        <w:rPr>
          <w:color w:val="000080"/>
          <w:spacing w:val="46"/>
        </w:rPr>
        <w:t xml:space="preserve"> </w:t>
      </w:r>
      <w:r>
        <w:rPr>
          <w:color w:val="000080"/>
        </w:rPr>
        <w:t>any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further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information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relating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4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incident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where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2"/>
        </w:rPr>
        <w:t>necessary.</w: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3"/>
        <w:ind w:left="0"/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281"/>
      </w:pPr>
      <w:r>
        <w:rPr>
          <w:noProof/>
          <w:lang w:val="en-US" w:eastAsia="en-US" w:bidi="hi-IN"/>
        </w:rPr>
        <mc:AlternateContent>
          <mc:Choice Requires="wps">
            <w:drawing>
              <wp:inline distT="0" distB="0" distL="0" distR="0">
                <wp:extent cx="5311140" cy="146050"/>
                <wp:effectExtent l="0" t="0" r="0" b="0"/>
                <wp:docPr id="11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6050"/>
                        </a:xfrm>
                        <a:prstGeom prst="rect">
                          <a:avLst/>
                        </a:prstGeom>
                        <a:solidFill>
                          <a:srgbClr val="BBC5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pStyle w:val="BodyText"/>
                              <w:kinsoku w:val="0"/>
                              <w:overflowPunct w:val="0"/>
                              <w:spacing w:line="227" w:lineRule="exact"/>
                              <w:ind w:left="1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pacing w:val="-1"/>
                              </w:rPr>
                              <w:t>At the Beginning of the Examination</w:t>
                            </w:r>
                            <w:r>
                              <w:rPr>
                                <w:color w:val="000080"/>
                                <w:spacing w:val="-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43" type="#_x0000_t202" style="width:418.2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" fillcolor="#bbc5de" stroked="f">
                <v:textbox inset="0,0,0,0">
                  <w:txbxContent>
                    <w:p w:rsidR="000D0368" w:rsidRDefault="000D0368">
                      <w:pPr>
                        <w:pStyle w:val="BodyText"/>
                        <w:kinsoku w:val="0"/>
                        <w:overflowPunct w:val="0"/>
                        <w:spacing w:line="227" w:lineRule="exact"/>
                        <w:ind w:left="106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  <w:spacing w:val="-1"/>
                        </w:rPr>
                        <w:t>At the Beginning of the Examination</w:t>
                      </w:r>
                      <w:r>
                        <w:rPr>
                          <w:color w:val="000080"/>
                          <w:spacing w:val="-1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line="200" w:lineRule="atLeast"/>
        <w:ind w:left="281"/>
        <w:sectPr w:rsidR="00AB550E">
          <w:pgSz w:w="11900" w:h="16840"/>
          <w:pgMar w:top="600" w:right="900" w:bottom="2240" w:left="142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0"/>
        <w:ind w:left="0"/>
        <w:rPr>
          <w:sz w:val="27"/>
          <w:szCs w:val="27"/>
        </w:rPr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5826"/>
      </w:pPr>
      <w:r>
        <w:rPr>
          <w:noProof/>
          <w:lang w:val="en-US" w:eastAsia="en-US" w:bidi="hi-IN"/>
        </w:rPr>
        <w:drawing>
          <wp:inline distT="0" distB="0" distL="0" distR="0">
            <wp:extent cx="2276475" cy="257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9A016B">
      <w:pPr>
        <w:pStyle w:val="BodyText"/>
        <w:numPr>
          <w:ilvl w:val="3"/>
          <w:numId w:val="3"/>
        </w:numPr>
        <w:tabs>
          <w:tab w:val="left" w:pos="3012"/>
        </w:tabs>
        <w:kinsoku w:val="0"/>
        <w:overflowPunct w:val="0"/>
        <w:spacing w:line="197" w:lineRule="exact"/>
        <w:ind w:hanging="360"/>
        <w:rPr>
          <w:color w:val="00000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page">
                  <wp:posOffset>966470</wp:posOffset>
                </wp:positionH>
                <wp:positionV relativeFrom="paragraph">
                  <wp:posOffset>-406400</wp:posOffset>
                </wp:positionV>
                <wp:extent cx="1460500" cy="533400"/>
                <wp:effectExtent l="0" t="0" r="0" b="0"/>
                <wp:wrapNone/>
                <wp:docPr id="11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40" w:lineRule="atLeast"/>
                            </w:pPr>
                            <w:r>
                              <w:rPr>
                                <w:noProof/>
                                <w:lang w:val="en-US" w:eastAsia="en-US" w:bidi="hi-IN"/>
                              </w:rPr>
                              <w:drawing>
                                <wp:inline distT="0" distB="0" distL="0" distR="0">
                                  <wp:extent cx="1466850" cy="5334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0368" w:rsidRDefault="000D036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44" style="position:absolute;left:0;text-align:left;margin-left:76.1pt;margin-top:-32pt;width:115pt;height:42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" o:allowincell="f" filled="f" stroked="f">
                <v:textbox inset="0,0,0,0">
                  <w:txbxContent>
                    <w:p w:rsidR="000D0368" w:rsidRDefault="000D0368">
                      <w:pPr>
                        <w:widowControl/>
                        <w:autoSpaceDE/>
                        <w:autoSpaceDN/>
                        <w:adjustRightInd/>
                        <w:spacing w:line="840" w:lineRule="atLeast"/>
                      </w:pPr>
                      <w:r>
                        <w:rPr>
                          <w:noProof/>
                          <w:lang w:val="en-US" w:eastAsia="en-US" w:bidi="hi-IN"/>
                        </w:rPr>
                        <w:drawing>
                          <wp:inline distT="0" distB="0" distL="0" distR="0">
                            <wp:extent cx="1466850" cy="5334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0368" w:rsidRDefault="000D0368"/>
                  </w:txbxContent>
                </v:textbox>
                <w10:wrap anchorx="page"/>
              </v:rect>
            </w:pict>
          </mc:Fallback>
        </mc:AlternateContent>
      </w:r>
      <w:r w:rsidR="00AB550E">
        <w:rPr>
          <w:color w:val="000080"/>
          <w:spacing w:val="-1"/>
        </w:rPr>
        <w:t>Instructions</w:t>
      </w:r>
      <w:r w:rsidR="00AB550E">
        <w:rPr>
          <w:color w:val="000080"/>
          <w:spacing w:val="13"/>
        </w:rPr>
        <w:t xml:space="preserve"> </w:t>
      </w:r>
      <w:r w:rsidR="00AB550E">
        <w:rPr>
          <w:color w:val="000080"/>
        </w:rPr>
        <w:t>must</w:t>
      </w:r>
      <w:r w:rsidR="00AB550E">
        <w:rPr>
          <w:color w:val="000080"/>
          <w:spacing w:val="13"/>
        </w:rPr>
        <w:t xml:space="preserve"> </w:t>
      </w:r>
      <w:r w:rsidR="00AB550E">
        <w:rPr>
          <w:color w:val="000080"/>
          <w:spacing w:val="-1"/>
        </w:rPr>
        <w:t>be</w:t>
      </w:r>
      <w:r w:rsidR="00AB550E">
        <w:rPr>
          <w:color w:val="000080"/>
          <w:spacing w:val="14"/>
        </w:rPr>
        <w:t xml:space="preserve"> </w:t>
      </w:r>
      <w:r w:rsidR="00AB550E">
        <w:rPr>
          <w:color w:val="000080"/>
          <w:spacing w:val="-1"/>
        </w:rPr>
        <w:t>read</w:t>
      </w:r>
      <w:r w:rsidR="00AB550E">
        <w:rPr>
          <w:color w:val="000080"/>
          <w:spacing w:val="12"/>
        </w:rPr>
        <w:t xml:space="preserve"> </w:t>
      </w:r>
      <w:r w:rsidR="00AB550E">
        <w:rPr>
          <w:color w:val="000080"/>
        </w:rPr>
        <w:t>out</w:t>
      </w:r>
    </w:p>
    <w:p w:rsidR="00AB550E" w:rsidRDefault="00AB550E">
      <w:pPr>
        <w:pStyle w:val="BodyText"/>
        <w:kinsoku w:val="0"/>
        <w:overflowPunct w:val="0"/>
        <w:spacing w:line="229" w:lineRule="exact"/>
        <w:ind w:left="3011"/>
        <w:rPr>
          <w:color w:val="000000"/>
        </w:rPr>
      </w:pPr>
      <w:proofErr w:type="gramStart"/>
      <w:r>
        <w:rPr>
          <w:color w:val="000080"/>
        </w:rPr>
        <w:t>loud</w:t>
      </w:r>
      <w:proofErr w:type="gramEnd"/>
      <w:r>
        <w:rPr>
          <w:color w:val="000080"/>
          <w:spacing w:val="-1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-1"/>
        </w:rPr>
        <w:t xml:space="preserve"> candidates </w:t>
      </w:r>
      <w:r>
        <w:rPr>
          <w:color w:val="000080"/>
        </w:rPr>
        <w:t>by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Invigilator.</w:t>
      </w:r>
    </w:p>
    <w:p w:rsidR="00AB550E" w:rsidRDefault="00AB550E">
      <w:pPr>
        <w:pStyle w:val="BodyText"/>
        <w:kinsoku w:val="0"/>
        <w:overflowPunct w:val="0"/>
        <w:spacing w:before="6"/>
        <w:ind w:left="0"/>
        <w:rPr>
          <w:sz w:val="14"/>
          <w:szCs w:val="14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spacing w:before="80" w:line="230" w:lineRule="exact"/>
        <w:ind w:right="931" w:hanging="36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aware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numbers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prior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61"/>
        </w:rPr>
        <w:t xml:space="preserve"> </w:t>
      </w:r>
      <w:r>
        <w:rPr>
          <w:color w:val="000080"/>
        </w:rPr>
        <w:t>examination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starting.</w:t>
      </w:r>
    </w:p>
    <w:p w:rsidR="00AB550E" w:rsidRDefault="00AB550E">
      <w:pPr>
        <w:pStyle w:val="BodyText"/>
        <w:kinsoku w:val="0"/>
        <w:overflowPunct w:val="0"/>
        <w:spacing w:before="8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1" w:hanging="36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19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write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individual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number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clearly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67"/>
        </w:rPr>
        <w:t xml:space="preserve"> </w:t>
      </w:r>
      <w:r>
        <w:rPr>
          <w:color w:val="000080"/>
          <w:spacing w:val="-1"/>
        </w:rPr>
        <w:t>correctly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19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documentation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where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requested</w:t>
      </w:r>
      <w:r>
        <w:rPr>
          <w:color w:val="000080"/>
          <w:spacing w:val="19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9"/>
        </w:rPr>
        <w:t xml:space="preserve"> </w:t>
      </w:r>
      <w:r>
        <w:rPr>
          <w:color w:val="000080"/>
        </w:rPr>
        <w:t>only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on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space</w:t>
      </w:r>
      <w:r>
        <w:rPr>
          <w:color w:val="000080"/>
          <w:spacing w:val="19"/>
        </w:rPr>
        <w:t xml:space="preserve"> </w:t>
      </w:r>
      <w:r>
        <w:rPr>
          <w:color w:val="000080"/>
          <w:spacing w:val="-1"/>
        </w:rPr>
        <w:t>provided,</w:t>
      </w:r>
      <w:r>
        <w:rPr>
          <w:color w:val="000080"/>
          <w:spacing w:val="63"/>
        </w:rPr>
        <w:t xml:space="preserve"> </w:t>
      </w:r>
      <w:r>
        <w:rPr>
          <w:color w:val="000080"/>
          <w:spacing w:val="-1"/>
        </w:rPr>
        <w:t>particularly</w:t>
      </w:r>
      <w:r>
        <w:rPr>
          <w:color w:val="000080"/>
          <w:spacing w:val="36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examinations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where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candidates’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answer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sheets</w:t>
      </w:r>
      <w:r>
        <w:rPr>
          <w:color w:val="000080"/>
          <w:spacing w:val="36"/>
        </w:rPr>
        <w:t xml:space="preserve"> </w:t>
      </w:r>
      <w:r>
        <w:rPr>
          <w:color w:val="000080"/>
        </w:rPr>
        <w:t>will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scanned</w:t>
      </w:r>
      <w:r>
        <w:rPr>
          <w:color w:val="000080"/>
          <w:spacing w:val="35"/>
        </w:rPr>
        <w:t xml:space="preserve"> </w:t>
      </w:r>
      <w:r>
        <w:rPr>
          <w:color w:val="000080"/>
        </w:rPr>
        <w:t>by</w:t>
      </w:r>
      <w:r>
        <w:rPr>
          <w:color w:val="000080"/>
          <w:spacing w:val="87"/>
        </w:rPr>
        <w:t xml:space="preserve"> </w:t>
      </w:r>
      <w:r>
        <w:rPr>
          <w:color w:val="000080"/>
          <w:spacing w:val="-1"/>
        </w:rPr>
        <w:t>APMG.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remind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2"/>
        </w:rPr>
        <w:t>not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>write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>name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39"/>
        </w:rPr>
        <w:t xml:space="preserve"> </w:t>
      </w:r>
      <w:r>
        <w:rPr>
          <w:color w:val="000080"/>
        </w:rPr>
        <w:t>examination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papers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25"/>
        </w:rPr>
        <w:t xml:space="preserve"> </w:t>
      </w:r>
      <w:r>
        <w:rPr>
          <w:color w:val="000080"/>
          <w:spacing w:val="-1"/>
        </w:rPr>
        <w:t>answer sheets.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1" w:hanging="360"/>
        <w:jc w:val="both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7"/>
        </w:rPr>
        <w:t xml:space="preserve"> </w:t>
      </w:r>
      <w:r>
        <w:rPr>
          <w:color w:val="000080"/>
        </w:rPr>
        <w:t>must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asked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turn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off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silence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electronic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devices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such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mobile/cell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phones,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pagers,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PDAs,</w:t>
      </w:r>
      <w:r>
        <w:rPr>
          <w:color w:val="000080"/>
          <w:spacing w:val="1"/>
        </w:rPr>
        <w:t xml:space="preserve"> </w:t>
      </w:r>
      <w:proofErr w:type="spellStart"/>
      <w:r>
        <w:rPr>
          <w:color w:val="000080"/>
          <w:spacing w:val="-1"/>
        </w:rPr>
        <w:t>Blackberrys</w:t>
      </w:r>
      <w:proofErr w:type="spellEnd"/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etc.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Mobile/cell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2"/>
        </w:rPr>
        <w:t>phones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cannot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used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purpose</w:t>
      </w:r>
      <w:r>
        <w:rPr>
          <w:color w:val="000080"/>
          <w:spacing w:val="44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timing</w:t>
      </w:r>
      <w:r>
        <w:rPr>
          <w:color w:val="000080"/>
          <w:spacing w:val="4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43"/>
        </w:rPr>
        <w:t xml:space="preserve"> </w:t>
      </w:r>
      <w:r>
        <w:rPr>
          <w:color w:val="000080"/>
        </w:rPr>
        <w:t>placed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candidates’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bags</w:t>
      </w:r>
      <w:r>
        <w:rPr>
          <w:color w:val="000080"/>
          <w:spacing w:val="45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1"/>
        </w:rPr>
        <w:t xml:space="preserve">duration of the </w:t>
      </w:r>
      <w:r>
        <w:rPr>
          <w:color w:val="000080"/>
          <w:spacing w:val="-2"/>
        </w:rPr>
        <w:t>examination.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29" w:hanging="360"/>
        <w:jc w:val="both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must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asked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store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bags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personal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belongings,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other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than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those</w:t>
      </w:r>
      <w:r>
        <w:rPr>
          <w:color w:val="000080"/>
          <w:spacing w:val="61"/>
        </w:rPr>
        <w:t xml:space="preserve"> </w:t>
      </w:r>
      <w:r>
        <w:rPr>
          <w:color w:val="000080"/>
          <w:spacing w:val="-1"/>
        </w:rPr>
        <w:t>which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required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examination,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away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from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seats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out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reach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 xml:space="preserve">duration of the </w:t>
      </w:r>
      <w:r>
        <w:rPr>
          <w:color w:val="000080"/>
          <w:spacing w:val="-2"/>
        </w:rPr>
        <w:t>examination.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3" w:hanging="360"/>
        <w:jc w:val="both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asked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special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allowances/arrangements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been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made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them and if they are happy with them.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2" w:hanging="360"/>
        <w:jc w:val="both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should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informed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instructions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each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section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prior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23"/>
        </w:rPr>
        <w:t xml:space="preserve"> </w:t>
      </w:r>
      <w:r>
        <w:rPr>
          <w:color w:val="000080"/>
          <w:spacing w:val="-1"/>
        </w:rPr>
        <w:t>starting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67"/>
        </w:rPr>
        <w:t xml:space="preserve"> </w:t>
      </w:r>
      <w:r>
        <w:rPr>
          <w:color w:val="000080"/>
          <w:spacing w:val="-1"/>
        </w:rPr>
        <w:t>examination.</w:t>
      </w:r>
    </w:p>
    <w:p w:rsidR="00AB550E" w:rsidRDefault="00AB550E">
      <w:pPr>
        <w:pStyle w:val="BodyText"/>
        <w:kinsoku w:val="0"/>
        <w:overflowPunct w:val="0"/>
        <w:spacing w:before="6"/>
        <w:ind w:left="0"/>
        <w:rPr>
          <w:sz w:val="21"/>
          <w:szCs w:val="21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spacing w:line="230" w:lineRule="exact"/>
        <w:ind w:right="931" w:hanging="36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posters,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charts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group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work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removed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from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walls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before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the start of all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examinations.</w:t>
      </w:r>
    </w:p>
    <w:p w:rsidR="00AB550E" w:rsidRDefault="00AB550E">
      <w:pPr>
        <w:pStyle w:val="BodyText"/>
        <w:kinsoku w:val="0"/>
        <w:overflowPunct w:val="0"/>
        <w:spacing w:before="8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  <w:spacing w:val="-1"/>
        </w:rPr>
        <w:t>Instruct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answer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sheet,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they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mark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answers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only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shown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on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front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cover.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answer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will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void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selection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ambiguous,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e.g.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two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ovals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marked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instead</w:t>
      </w:r>
      <w:r>
        <w:rPr>
          <w:color w:val="000080"/>
          <w:spacing w:val="20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one,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incorrect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mark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made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etc.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Advise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they</w:t>
      </w:r>
      <w:r>
        <w:rPr>
          <w:color w:val="000080"/>
          <w:spacing w:val="32"/>
        </w:rPr>
        <w:t xml:space="preserve"> </w:t>
      </w:r>
      <w:r>
        <w:rPr>
          <w:b/>
          <w:bCs/>
          <w:color w:val="000080"/>
        </w:rPr>
        <w:t>will</w:t>
      </w:r>
      <w:r>
        <w:rPr>
          <w:b/>
          <w:bCs/>
          <w:color w:val="000080"/>
          <w:spacing w:val="5"/>
        </w:rPr>
        <w:t xml:space="preserve"> </w:t>
      </w:r>
      <w:r>
        <w:rPr>
          <w:b/>
          <w:bCs/>
          <w:color w:val="000080"/>
          <w:spacing w:val="-1"/>
        </w:rPr>
        <w:t>not</w:t>
      </w:r>
      <w:r>
        <w:rPr>
          <w:b/>
          <w:bCs/>
          <w:color w:val="000080"/>
          <w:spacing w:val="4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allowed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write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answer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sheets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once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allocated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time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2"/>
        </w:rPr>
        <w:t>has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expired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45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includes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transfer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answers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from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notes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checking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completion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73"/>
        </w:rPr>
        <w:t xml:space="preserve"> </w:t>
      </w:r>
      <w:r>
        <w:rPr>
          <w:color w:val="000080"/>
          <w:spacing w:val="-1"/>
        </w:rPr>
        <w:t>answer choices.</w:t>
      </w:r>
    </w:p>
    <w:p w:rsidR="00AB550E" w:rsidRDefault="00AB550E">
      <w:pPr>
        <w:pStyle w:val="BodyText"/>
        <w:kinsoku w:val="0"/>
        <w:overflowPunct w:val="0"/>
        <w:spacing w:before="2"/>
        <w:ind w:left="0"/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281"/>
      </w:pPr>
      <w:r>
        <w:rPr>
          <w:noProof/>
          <w:lang w:val="en-US" w:eastAsia="en-US" w:bidi="hi-IN"/>
        </w:rPr>
        <mc:AlternateContent>
          <mc:Choice Requires="wps">
            <w:drawing>
              <wp:inline distT="0" distB="0" distL="0" distR="0">
                <wp:extent cx="5311140" cy="146685"/>
                <wp:effectExtent l="0" t="0" r="0" b="0"/>
                <wp:docPr id="1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6685"/>
                        </a:xfrm>
                        <a:prstGeom prst="rect">
                          <a:avLst/>
                        </a:prstGeom>
                        <a:solidFill>
                          <a:srgbClr val="BBC5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pStyle w:val="BodyText"/>
                              <w:kinsoku w:val="0"/>
                              <w:overflowPunct w:val="0"/>
                              <w:spacing w:line="227" w:lineRule="exact"/>
                              <w:ind w:left="1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During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1"/>
                              </w:rPr>
                              <w:t xml:space="preserve"> the Examination/Towards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End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of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pacing w:val="-1"/>
                              </w:rPr>
                              <w:t xml:space="preserve"> Examination</w:t>
                            </w:r>
                            <w:r>
                              <w:rPr>
                                <w:color w:val="000080"/>
                                <w:spacing w:val="-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0" o:spid="_x0000_s1045" type="#_x0000_t202" style="width:418.2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" fillcolor="#bbc5de" stroked="f">
                <v:textbox inset="0,0,0,0">
                  <w:txbxContent>
                    <w:p w:rsidR="000D0368" w:rsidRDefault="000D0368">
                      <w:pPr>
                        <w:pStyle w:val="BodyText"/>
                        <w:kinsoku w:val="0"/>
                        <w:overflowPunct w:val="0"/>
                        <w:spacing w:line="227" w:lineRule="exact"/>
                        <w:ind w:left="106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>During</w:t>
                      </w:r>
                      <w:r>
                        <w:rPr>
                          <w:b/>
                          <w:bCs/>
                          <w:color w:val="000080"/>
                          <w:spacing w:val="-1"/>
                        </w:rPr>
                        <w:t xml:space="preserve"> the Examination/Towards </w:t>
                      </w:r>
                      <w:r>
                        <w:rPr>
                          <w:b/>
                          <w:bCs/>
                          <w:color w:val="000080"/>
                        </w:rPr>
                        <w:t>the</w:t>
                      </w:r>
                      <w:r>
                        <w:rPr>
                          <w:b/>
                          <w:bCs/>
                          <w:color w:val="00008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End</w:t>
                      </w:r>
                      <w:r>
                        <w:rPr>
                          <w:b/>
                          <w:bCs/>
                          <w:color w:val="00008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of</w:t>
                      </w:r>
                      <w:r>
                        <w:rPr>
                          <w:b/>
                          <w:bCs/>
                          <w:color w:val="00008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the</w:t>
                      </w:r>
                      <w:r>
                        <w:rPr>
                          <w:b/>
                          <w:bCs/>
                          <w:color w:val="000080"/>
                          <w:spacing w:val="-1"/>
                        </w:rPr>
                        <w:t xml:space="preserve"> Examination</w:t>
                      </w:r>
                      <w:r>
                        <w:rPr>
                          <w:color w:val="000080"/>
                          <w:spacing w:val="-1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before="9"/>
        <w:ind w:left="0"/>
        <w:rPr>
          <w:sz w:val="13"/>
          <w:szCs w:val="13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spacing w:before="63"/>
        <w:ind w:right="929" w:hanging="360"/>
        <w:jc w:val="both"/>
        <w:rPr>
          <w:color w:val="000000"/>
        </w:rPr>
      </w:pPr>
      <w:r>
        <w:rPr>
          <w:color w:val="000080"/>
        </w:rPr>
        <w:t xml:space="preserve">In the event that a </w:t>
      </w:r>
      <w:r>
        <w:rPr>
          <w:color w:val="000080"/>
          <w:spacing w:val="-1"/>
        </w:rPr>
        <w:t>candidate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finishes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early,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please</w:t>
      </w:r>
      <w:r>
        <w:rPr>
          <w:color w:val="000080"/>
          <w:spacing w:val="-1"/>
        </w:rPr>
        <w:t xml:space="preserve"> check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 xml:space="preserve">documentation </w:t>
      </w:r>
      <w:r>
        <w:rPr>
          <w:color w:val="000080"/>
        </w:rPr>
        <w:t>has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been</w:t>
      </w:r>
      <w:r>
        <w:rPr>
          <w:color w:val="000080"/>
          <w:spacing w:val="57"/>
        </w:rPr>
        <w:t xml:space="preserve"> </w:t>
      </w:r>
      <w:r>
        <w:rPr>
          <w:color w:val="000080"/>
          <w:spacing w:val="-1"/>
        </w:rPr>
        <w:t>completed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28"/>
        </w:rPr>
        <w:t xml:space="preserve"> </w:t>
      </w:r>
      <w:r>
        <w:rPr>
          <w:color w:val="000080"/>
        </w:rPr>
        <w:t>submitted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properly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(i.e.</w:t>
      </w:r>
      <w:r>
        <w:rPr>
          <w:color w:val="000080"/>
          <w:spacing w:val="28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booklets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returned,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front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cover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2"/>
        </w:rPr>
        <w:t>answer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sheet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completed)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before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allowing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leave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room.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Any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number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may finish and leave the examination </w:t>
      </w:r>
      <w:r>
        <w:rPr>
          <w:color w:val="000080"/>
          <w:spacing w:val="-2"/>
        </w:rPr>
        <w:t>early.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29" w:hanging="36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note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only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one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at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time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can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leave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room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if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necessary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cannot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take anything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out or bring anything back into the room.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1" w:hanging="360"/>
        <w:jc w:val="both"/>
        <w:rPr>
          <w:color w:val="000000"/>
        </w:rPr>
      </w:pPr>
      <w:r>
        <w:rPr>
          <w:color w:val="000080"/>
          <w:spacing w:val="-1"/>
        </w:rPr>
        <w:t>Should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find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anything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an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Invigilator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doing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during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time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 xml:space="preserve">distracting, </w:t>
      </w:r>
      <w:r>
        <w:rPr>
          <w:color w:val="000080"/>
        </w:rPr>
        <w:t xml:space="preserve">such </w:t>
      </w:r>
      <w:r>
        <w:rPr>
          <w:color w:val="000080"/>
          <w:spacing w:val="-1"/>
        </w:rPr>
        <w:t>as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 xml:space="preserve">the </w:t>
      </w:r>
      <w:r>
        <w:rPr>
          <w:color w:val="000080"/>
          <w:spacing w:val="-1"/>
        </w:rPr>
        <w:t>noise</w:t>
      </w:r>
      <w:r>
        <w:rPr>
          <w:color w:val="000080"/>
        </w:rPr>
        <w:t xml:space="preserve"> of typing, then they </w:t>
      </w:r>
      <w:r>
        <w:rPr>
          <w:color w:val="000080"/>
          <w:spacing w:val="-1"/>
        </w:rPr>
        <w:t>should</w:t>
      </w:r>
      <w:r>
        <w:rPr>
          <w:color w:val="000080"/>
        </w:rPr>
        <w:t xml:space="preserve"> </w:t>
      </w:r>
      <w:r>
        <w:rPr>
          <w:color w:val="000080"/>
          <w:spacing w:val="-2"/>
        </w:rPr>
        <w:t>stop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activity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immediately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refrain from this for the rest of the examination time.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1" w:hanging="36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refrain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from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using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your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mobile/cell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phone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unless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there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an</w:t>
      </w:r>
      <w:r>
        <w:rPr>
          <w:color w:val="000080"/>
          <w:spacing w:val="6"/>
        </w:rPr>
        <w:t xml:space="preserve"> </w:t>
      </w:r>
      <w:proofErr w:type="gramStart"/>
      <w:r>
        <w:rPr>
          <w:color w:val="000080"/>
          <w:spacing w:val="-1"/>
        </w:rPr>
        <w:t>emergency</w:t>
      </w:r>
      <w:r>
        <w:rPr>
          <w:color w:val="000080"/>
        </w:rPr>
        <w:t xml:space="preserve"> 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(</w:t>
      </w:r>
      <w:proofErr w:type="gramEnd"/>
      <w:r>
        <w:rPr>
          <w:color w:val="000080"/>
        </w:rPr>
        <w:t>a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1"/>
        </w:rPr>
        <w:t>problem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pack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private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emergency).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such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circumstances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65"/>
        </w:rPr>
        <w:t xml:space="preserve"> </w:t>
      </w:r>
      <w:r>
        <w:rPr>
          <w:color w:val="000080"/>
          <w:spacing w:val="-1"/>
        </w:rPr>
        <w:t xml:space="preserve">should </w:t>
      </w:r>
      <w:r>
        <w:rPr>
          <w:color w:val="000080"/>
        </w:rPr>
        <w:t>leave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room</w:t>
      </w:r>
      <w:r>
        <w:rPr>
          <w:color w:val="000080"/>
          <w:spacing w:val="-1"/>
        </w:rPr>
        <w:t xml:space="preserve"> and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take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call</w:t>
      </w:r>
      <w:r>
        <w:rPr>
          <w:color w:val="000080"/>
          <w:spacing w:val="-1"/>
        </w:rPr>
        <w:t xml:space="preserve"> just outside.</w:t>
      </w: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1" w:hanging="360"/>
        <w:jc w:val="both"/>
        <w:rPr>
          <w:color w:val="000000"/>
        </w:rPr>
        <w:sectPr w:rsidR="00AB550E">
          <w:pgSz w:w="11900" w:h="16840"/>
          <w:pgMar w:top="600" w:right="900" w:bottom="2240" w:left="142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0"/>
        <w:ind w:left="0"/>
        <w:rPr>
          <w:sz w:val="27"/>
          <w:szCs w:val="27"/>
        </w:rPr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5826"/>
      </w:pPr>
      <w:r>
        <w:rPr>
          <w:noProof/>
          <w:lang w:val="en-US" w:eastAsia="en-US" w:bidi="hi-IN"/>
        </w:rPr>
        <w:drawing>
          <wp:inline distT="0" distB="0" distL="0" distR="0">
            <wp:extent cx="2276475" cy="2571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9A016B">
      <w:pPr>
        <w:pStyle w:val="BodyText"/>
        <w:numPr>
          <w:ilvl w:val="3"/>
          <w:numId w:val="3"/>
        </w:numPr>
        <w:tabs>
          <w:tab w:val="left" w:pos="3012"/>
          <w:tab w:val="left" w:pos="3723"/>
          <w:tab w:val="left" w:pos="4311"/>
          <w:tab w:val="left" w:pos="5478"/>
        </w:tabs>
        <w:kinsoku w:val="0"/>
        <w:overflowPunct w:val="0"/>
        <w:spacing w:line="197" w:lineRule="exact"/>
        <w:ind w:hanging="360"/>
        <w:rPr>
          <w:color w:val="00000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page">
                  <wp:posOffset>966470</wp:posOffset>
                </wp:positionH>
                <wp:positionV relativeFrom="paragraph">
                  <wp:posOffset>-406400</wp:posOffset>
                </wp:positionV>
                <wp:extent cx="1460500" cy="533400"/>
                <wp:effectExtent l="0" t="0" r="0" b="0"/>
                <wp:wrapNone/>
                <wp:docPr id="10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40" w:lineRule="atLeast"/>
                            </w:pPr>
                            <w:r>
                              <w:rPr>
                                <w:noProof/>
                                <w:lang w:val="en-US" w:eastAsia="en-US" w:bidi="hi-IN"/>
                              </w:rPr>
                              <w:drawing>
                                <wp:inline distT="0" distB="0" distL="0" distR="0">
                                  <wp:extent cx="1466850" cy="5334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0368" w:rsidRDefault="000D036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46" style="position:absolute;left:0;text-align:left;margin-left:76.1pt;margin-top:-32pt;width:115pt;height:42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" o:allowincell="f" filled="f" stroked="f">
                <v:textbox inset="0,0,0,0">
                  <w:txbxContent>
                    <w:p w:rsidR="000D0368" w:rsidRDefault="000D0368">
                      <w:pPr>
                        <w:widowControl/>
                        <w:autoSpaceDE/>
                        <w:autoSpaceDN/>
                        <w:adjustRightInd/>
                        <w:spacing w:line="840" w:lineRule="atLeast"/>
                      </w:pPr>
                      <w:r>
                        <w:rPr>
                          <w:noProof/>
                          <w:lang w:val="en-US" w:eastAsia="en-US" w:bidi="hi-IN"/>
                        </w:rPr>
                        <w:drawing>
                          <wp:inline distT="0" distB="0" distL="0" distR="0">
                            <wp:extent cx="1466850" cy="53340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0368" w:rsidRDefault="000D0368"/>
                  </w:txbxContent>
                </v:textbox>
                <w10:wrap anchorx="page"/>
              </v:rect>
            </w:pict>
          </mc:Fallback>
        </mc:AlternateContent>
      </w:r>
      <w:r w:rsidR="00AB550E">
        <w:rPr>
          <w:color w:val="000080"/>
          <w:spacing w:val="-1"/>
          <w:w w:val="95"/>
        </w:rPr>
        <w:t>With</w:t>
      </w:r>
      <w:r w:rsidR="00AB550E">
        <w:rPr>
          <w:color w:val="000080"/>
          <w:spacing w:val="-1"/>
          <w:w w:val="95"/>
        </w:rPr>
        <w:tab/>
        <w:t>the</w:t>
      </w:r>
      <w:r w:rsidR="00AB550E">
        <w:rPr>
          <w:color w:val="000080"/>
          <w:spacing w:val="-1"/>
          <w:w w:val="95"/>
        </w:rPr>
        <w:tab/>
        <w:t>exception</w:t>
      </w:r>
      <w:r w:rsidR="00AB550E">
        <w:rPr>
          <w:color w:val="000080"/>
          <w:spacing w:val="-1"/>
          <w:w w:val="95"/>
        </w:rPr>
        <w:tab/>
      </w:r>
      <w:r w:rsidR="00AB550E">
        <w:rPr>
          <w:color w:val="000080"/>
          <w:spacing w:val="-1"/>
        </w:rPr>
        <w:t>of</w:t>
      </w:r>
    </w:p>
    <w:p w:rsidR="00AB550E" w:rsidRDefault="00AB550E">
      <w:pPr>
        <w:pStyle w:val="BodyText"/>
        <w:kinsoku w:val="0"/>
        <w:overflowPunct w:val="0"/>
        <w:ind w:right="932" w:firstLine="2298"/>
        <w:jc w:val="both"/>
        <w:rPr>
          <w:color w:val="000000"/>
        </w:rPr>
      </w:pPr>
      <w:proofErr w:type="gramStart"/>
      <w:r>
        <w:rPr>
          <w:color w:val="000080"/>
          <w:spacing w:val="-1"/>
        </w:rPr>
        <w:t>emergency</w:t>
      </w:r>
      <w:proofErr w:type="gramEnd"/>
      <w:r>
        <w:rPr>
          <w:color w:val="000080"/>
          <w:spacing w:val="2"/>
        </w:rPr>
        <w:t xml:space="preserve"> </w:t>
      </w:r>
      <w:r>
        <w:rPr>
          <w:color w:val="000080"/>
        </w:rPr>
        <w:t>calls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(as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above)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comfort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breaks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(to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kept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minimum),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expected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remain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room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2"/>
        </w:rPr>
        <w:t>throughout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duration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of the examination.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2" w:hanging="360"/>
        <w:rPr>
          <w:color w:val="000000"/>
        </w:rPr>
      </w:pPr>
      <w:r>
        <w:rPr>
          <w:color w:val="000080"/>
          <w:spacing w:val="-1"/>
        </w:rPr>
        <w:t>Candidates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not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allowed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leave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room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within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15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minutes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end of the examination to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minimise disruption </w:t>
      </w:r>
      <w:r>
        <w:rPr>
          <w:color w:val="000080"/>
        </w:rPr>
        <w:t>to</w:t>
      </w:r>
      <w:r>
        <w:rPr>
          <w:color w:val="000080"/>
          <w:spacing w:val="-1"/>
        </w:rPr>
        <w:t xml:space="preserve"> others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completing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-1"/>
        </w:rPr>
        <w:t xml:space="preserve"> examinations.</w:t>
      </w:r>
    </w:p>
    <w:p w:rsidR="00AB550E" w:rsidRDefault="00AB550E">
      <w:pPr>
        <w:pStyle w:val="BodyText"/>
        <w:kinsoku w:val="0"/>
        <w:overflowPunct w:val="0"/>
        <w:spacing w:before="5"/>
        <w:ind w:left="0"/>
        <w:rPr>
          <w:sz w:val="13"/>
          <w:szCs w:val="13"/>
        </w:rPr>
      </w:pPr>
    </w:p>
    <w:p w:rsidR="00AB550E" w:rsidRDefault="00AB550E">
      <w:pPr>
        <w:pStyle w:val="Heading3"/>
        <w:tabs>
          <w:tab w:val="left" w:pos="8675"/>
        </w:tabs>
        <w:kinsoku w:val="0"/>
        <w:overflowPunct w:val="0"/>
        <w:ind w:left="251"/>
        <w:rPr>
          <w:b w:val="0"/>
          <w:bCs w:val="0"/>
          <w:color w:val="000000"/>
        </w:rPr>
      </w:pPr>
      <w:r>
        <w:rPr>
          <w:color w:val="000080"/>
          <w:spacing w:val="-26"/>
          <w:highlight w:val="lightGray"/>
        </w:rPr>
        <w:t xml:space="preserve"> </w:t>
      </w:r>
      <w:r>
        <w:rPr>
          <w:color w:val="000080"/>
          <w:highlight w:val="lightGray"/>
        </w:rPr>
        <w:t>After</w:t>
      </w:r>
      <w:r>
        <w:rPr>
          <w:color w:val="000080"/>
          <w:spacing w:val="-1"/>
          <w:highlight w:val="lightGray"/>
        </w:rPr>
        <w:t xml:space="preserve"> the Examination</w:t>
      </w:r>
      <w:r>
        <w:rPr>
          <w:b w:val="0"/>
          <w:bCs w:val="0"/>
          <w:color w:val="000080"/>
          <w:spacing w:val="-1"/>
          <w:highlight w:val="lightGray"/>
        </w:rPr>
        <w:t>:</w:t>
      </w:r>
      <w:r>
        <w:rPr>
          <w:b w:val="0"/>
          <w:bCs w:val="0"/>
          <w:color w:val="000080"/>
          <w:highlight w:val="lightGray"/>
        </w:rPr>
        <w:t xml:space="preserve"> </w:t>
      </w:r>
      <w:r>
        <w:rPr>
          <w:b w:val="0"/>
          <w:bCs w:val="0"/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08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  <w:spacing w:val="-1"/>
        </w:rPr>
        <w:t>All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Trainers/Invigilators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note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delegates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must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NOT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allowed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write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answer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sheets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once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allocated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time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has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expired.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means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delegates</w:t>
      </w:r>
      <w:r>
        <w:rPr>
          <w:color w:val="000080"/>
          <w:spacing w:val="12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NOT</w:t>
      </w:r>
      <w:r>
        <w:rPr>
          <w:color w:val="000080"/>
          <w:spacing w:val="67"/>
        </w:rPr>
        <w:t xml:space="preserve"> </w:t>
      </w:r>
      <w:r>
        <w:rPr>
          <w:color w:val="000080"/>
          <w:spacing w:val="-1"/>
        </w:rPr>
        <w:t>permitted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revisit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faint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2"/>
        </w:rPr>
        <w:t>ambiguous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answers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Trainers/Invigilators</w:t>
      </w:r>
      <w:r>
        <w:rPr>
          <w:color w:val="000080"/>
          <w:spacing w:val="20"/>
        </w:rPr>
        <w:t xml:space="preserve"> </w:t>
      </w:r>
      <w:r w:rsidRPr="000D0368">
        <w:rPr>
          <w:color w:val="000080"/>
          <w:spacing w:val="-1"/>
          <w:highlight w:val="yellow"/>
        </w:rPr>
        <w:t>you</w:t>
      </w:r>
      <w:r w:rsidRPr="000D0368">
        <w:rPr>
          <w:color w:val="000080"/>
          <w:spacing w:val="20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are</w:t>
      </w:r>
      <w:r w:rsidRPr="000D0368">
        <w:rPr>
          <w:color w:val="000080"/>
          <w:spacing w:val="35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NOT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allowed</w:t>
      </w:r>
      <w:r w:rsidRPr="000D0368">
        <w:rPr>
          <w:color w:val="000080"/>
          <w:spacing w:val="25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to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ask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the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Delegate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to</w:t>
      </w:r>
      <w:r w:rsidRPr="000D0368">
        <w:rPr>
          <w:color w:val="000080"/>
          <w:spacing w:val="24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revisit/</w:t>
      </w:r>
      <w:r w:rsidRPr="000D0368">
        <w:rPr>
          <w:color w:val="000080"/>
          <w:spacing w:val="25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go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over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or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make</w:t>
      </w:r>
      <w:r w:rsidRPr="000D0368">
        <w:rPr>
          <w:color w:val="000080"/>
          <w:spacing w:val="24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clear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any</w:t>
      </w:r>
      <w:r w:rsidRPr="000D0368">
        <w:rPr>
          <w:color w:val="000080"/>
          <w:spacing w:val="26"/>
          <w:highlight w:val="yellow"/>
        </w:rPr>
        <w:t xml:space="preserve"> </w:t>
      </w:r>
      <w:r w:rsidRPr="000D0368">
        <w:rPr>
          <w:color w:val="000080"/>
          <w:spacing w:val="-1"/>
          <w:highlight w:val="yellow"/>
        </w:rPr>
        <w:t>answers</w:t>
      </w:r>
      <w:bookmarkStart w:id="0" w:name="_GoBack"/>
      <w:bookmarkEnd w:id="0"/>
      <w:r>
        <w:rPr>
          <w:color w:val="000080"/>
          <w:spacing w:val="-1"/>
        </w:rPr>
        <w:t>.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 xml:space="preserve">answer </w:t>
      </w:r>
      <w:r>
        <w:rPr>
          <w:color w:val="000080"/>
        </w:rPr>
        <w:t>is</w:t>
      </w:r>
      <w:r>
        <w:rPr>
          <w:color w:val="000080"/>
          <w:spacing w:val="-1"/>
        </w:rPr>
        <w:t xml:space="preserve"> ambiguous </w:t>
      </w:r>
      <w:r>
        <w:rPr>
          <w:color w:val="000080"/>
        </w:rPr>
        <w:t>it</w:t>
      </w:r>
      <w:r>
        <w:rPr>
          <w:color w:val="000080"/>
          <w:spacing w:val="-1"/>
        </w:rPr>
        <w:t xml:space="preserve"> should </w:t>
      </w:r>
      <w:r>
        <w:rPr>
          <w:color w:val="000080"/>
        </w:rPr>
        <w:t>be</w:t>
      </w:r>
      <w:r>
        <w:rPr>
          <w:color w:val="000080"/>
          <w:spacing w:val="-1"/>
        </w:rPr>
        <w:t xml:space="preserve"> marked incorrect </w:t>
      </w:r>
      <w:r>
        <w:rPr>
          <w:color w:val="000080"/>
        </w:rPr>
        <w:t>and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noted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-1"/>
        </w:rPr>
        <w:t xml:space="preserve"> this booklet.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collect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papers</w:t>
      </w:r>
      <w:r>
        <w:rPr>
          <w:color w:val="000080"/>
          <w:spacing w:val="28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other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documentation.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Please</w:t>
      </w:r>
      <w:r>
        <w:rPr>
          <w:color w:val="000080"/>
          <w:spacing w:val="79"/>
        </w:rPr>
        <w:t xml:space="preserve"> </w:t>
      </w:r>
      <w:r>
        <w:rPr>
          <w:color w:val="000080"/>
        </w:rPr>
        <w:t>collate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them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order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ascending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numbers</w:t>
      </w:r>
      <w:r>
        <w:rPr>
          <w:color w:val="000080"/>
          <w:spacing w:val="19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59"/>
        </w:rPr>
        <w:t xml:space="preserve"> </w:t>
      </w:r>
      <w:r>
        <w:rPr>
          <w:color w:val="000080"/>
          <w:spacing w:val="-1"/>
        </w:rPr>
        <w:t xml:space="preserve">added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correct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candidate number </w:t>
      </w:r>
      <w:r>
        <w:rPr>
          <w:color w:val="000080"/>
        </w:rPr>
        <w:t>on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-1"/>
        </w:rPr>
        <w:t xml:space="preserve"> documentation.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1" w:hanging="360"/>
        <w:jc w:val="both"/>
        <w:rPr>
          <w:color w:val="000000"/>
        </w:rPr>
      </w:pPr>
      <w:r>
        <w:rPr>
          <w:color w:val="000080"/>
          <w:spacing w:val="-1"/>
        </w:rPr>
        <w:t>Please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received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all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question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papers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from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2"/>
        </w:rPr>
        <w:t>candidates</w:t>
      </w:r>
      <w:r>
        <w:rPr>
          <w:color w:val="000080"/>
          <w:spacing w:val="3"/>
        </w:rPr>
        <w:t xml:space="preserve"> </w:t>
      </w:r>
      <w:proofErr w:type="gramStart"/>
      <w:r>
        <w:rPr>
          <w:color w:val="000080"/>
          <w:spacing w:val="-1"/>
        </w:rPr>
        <w:t>prior</w:t>
      </w:r>
      <w:r>
        <w:rPr>
          <w:color w:val="000080"/>
        </w:rPr>
        <w:t xml:space="preserve"> 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to</w:t>
      </w:r>
      <w:proofErr w:type="gramEnd"/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allowing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leave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room</w:t>
      </w:r>
      <w:r>
        <w:rPr>
          <w:color w:val="000080"/>
          <w:spacing w:val="46"/>
        </w:rPr>
        <w:t xml:space="preserve"> </w:t>
      </w:r>
      <w:r>
        <w:rPr>
          <w:color w:val="000080"/>
        </w:rPr>
        <w:t>–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failure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return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46"/>
        </w:rPr>
        <w:t xml:space="preserve"> </w:t>
      </w:r>
      <w:r>
        <w:rPr>
          <w:color w:val="000080"/>
          <w:spacing w:val="-1"/>
        </w:rPr>
        <w:t>number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>papers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received may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1"/>
        </w:rPr>
        <w:t xml:space="preserve">lead to the results from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candidate or group being </w:t>
      </w:r>
      <w:r>
        <w:rPr>
          <w:color w:val="000080"/>
          <w:spacing w:val="-2"/>
        </w:rPr>
        <w:t>void.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hanging="360"/>
        <w:rPr>
          <w:color w:val="000000"/>
        </w:rPr>
      </w:pPr>
      <w:r>
        <w:rPr>
          <w:color w:val="000080"/>
          <w:spacing w:val="-1"/>
        </w:rPr>
        <w:t>Please ensure that all candidates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submitted </w:t>
      </w:r>
      <w:r>
        <w:rPr>
          <w:color w:val="000080"/>
        </w:rPr>
        <w:t>a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completed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Details Form.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  <w:spacing w:val="-1"/>
        </w:rPr>
        <w:t>Please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check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all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written</w:t>
      </w:r>
      <w:r>
        <w:rPr>
          <w:color w:val="000080"/>
          <w:spacing w:val="11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number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completed</w:t>
      </w:r>
      <w:r>
        <w:rPr>
          <w:color w:val="000080"/>
          <w:spacing w:val="11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7"/>
        </w:rPr>
        <w:t xml:space="preserve"> </w:t>
      </w:r>
      <w:r>
        <w:rPr>
          <w:color w:val="000080"/>
          <w:spacing w:val="-1"/>
        </w:rPr>
        <w:t>corresponding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ovals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correctly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student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answer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sheet.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Answer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booklets</w:t>
      </w:r>
      <w:r>
        <w:rPr>
          <w:color w:val="000080"/>
          <w:spacing w:val="18"/>
        </w:rPr>
        <w:t xml:space="preserve"> </w:t>
      </w:r>
      <w:r>
        <w:rPr>
          <w:color w:val="000080"/>
        </w:rPr>
        <w:t>received</w:t>
      </w:r>
      <w:r>
        <w:rPr>
          <w:color w:val="000080"/>
          <w:spacing w:val="65"/>
        </w:rPr>
        <w:t xml:space="preserve"> </w:t>
      </w:r>
      <w:r>
        <w:rPr>
          <w:color w:val="000080"/>
          <w:spacing w:val="-1"/>
        </w:rPr>
        <w:t xml:space="preserve">with incorrect candidate numbers may cause </w:t>
      </w:r>
      <w:r>
        <w:rPr>
          <w:color w:val="000080"/>
        </w:rPr>
        <w:t>a delay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release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results.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i/>
          <w:iCs/>
          <w:color w:val="000080"/>
        </w:rPr>
        <w:t>Process</w:t>
      </w:r>
      <w:r>
        <w:rPr>
          <w:i/>
          <w:iCs/>
          <w:color w:val="000080"/>
          <w:spacing w:val="36"/>
        </w:rPr>
        <w:t xml:space="preserve"> </w:t>
      </w:r>
      <w:r>
        <w:rPr>
          <w:i/>
          <w:iCs/>
          <w:color w:val="000080"/>
        </w:rPr>
        <w:t>for</w:t>
      </w:r>
      <w:r>
        <w:rPr>
          <w:i/>
          <w:iCs/>
          <w:color w:val="000080"/>
          <w:spacing w:val="36"/>
        </w:rPr>
        <w:t xml:space="preserve"> </w:t>
      </w:r>
      <w:r>
        <w:rPr>
          <w:i/>
          <w:iCs/>
          <w:color w:val="000080"/>
        </w:rPr>
        <w:t>Self-Scan</w:t>
      </w:r>
      <w:r>
        <w:rPr>
          <w:i/>
          <w:iCs/>
          <w:color w:val="000080"/>
          <w:spacing w:val="35"/>
        </w:rPr>
        <w:t xml:space="preserve"> </w:t>
      </w:r>
      <w:r>
        <w:rPr>
          <w:i/>
          <w:iCs/>
          <w:color w:val="000080"/>
        </w:rPr>
        <w:t>use:</w:t>
      </w:r>
      <w:r>
        <w:rPr>
          <w:i/>
          <w:iCs/>
          <w:color w:val="000080"/>
          <w:spacing w:val="35"/>
        </w:rPr>
        <w:t xml:space="preserve"> </w:t>
      </w:r>
      <w:r>
        <w:rPr>
          <w:color w:val="000080"/>
          <w:spacing w:val="-1"/>
        </w:rPr>
        <w:t>When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5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finishes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36"/>
        </w:rPr>
        <w:t xml:space="preserve"> </w:t>
      </w:r>
      <w:r>
        <w:rPr>
          <w:color w:val="000080"/>
        </w:rPr>
        <w:t>examination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36"/>
        </w:rPr>
        <w:t xml:space="preserve"> </w:t>
      </w:r>
      <w:r>
        <w:rPr>
          <w:color w:val="000080"/>
          <w:spacing w:val="-1"/>
        </w:rPr>
        <w:t>ask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them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collate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return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material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normal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but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not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seal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plastic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envelopes.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You will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then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able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to remove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the answer sheets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from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the plastic envelopes</w:t>
      </w:r>
      <w:r>
        <w:rPr>
          <w:color w:val="000080"/>
          <w:spacing w:val="22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scan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results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through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using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15"/>
        </w:rPr>
        <w:t xml:space="preserve"> </w:t>
      </w:r>
      <w:proofErr w:type="spellStart"/>
      <w:r>
        <w:rPr>
          <w:color w:val="000080"/>
        </w:rPr>
        <w:t>SelfScan</w:t>
      </w:r>
      <w:proofErr w:type="spellEnd"/>
      <w:r>
        <w:rPr>
          <w:color w:val="000080"/>
          <w:spacing w:val="14"/>
        </w:rPr>
        <w:t xml:space="preserve"> </w:t>
      </w:r>
      <w:r>
        <w:rPr>
          <w:color w:val="000080"/>
        </w:rPr>
        <w:t>system.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soon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as</w:t>
      </w:r>
      <w:r>
        <w:rPr>
          <w:color w:val="000080"/>
          <w:spacing w:val="1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results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been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scanned,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return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answer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sheets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plastic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envelopes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seal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these.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avoid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opportunity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answer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sheets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mixed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up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63"/>
        </w:rPr>
        <w:t xml:space="preserve"> </w:t>
      </w:r>
      <w:r>
        <w:rPr>
          <w:color w:val="000080"/>
        </w:rPr>
        <w:t>any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accusation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being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levied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against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Trainer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adjustment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marks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at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later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date,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we</w:t>
      </w:r>
      <w:r>
        <w:rPr>
          <w:color w:val="000080"/>
          <w:spacing w:val="58"/>
        </w:rPr>
        <w:t xml:space="preserve"> </w:t>
      </w:r>
      <w:r>
        <w:rPr>
          <w:color w:val="000080"/>
          <w:spacing w:val="-1"/>
        </w:rPr>
        <w:t>would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ask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that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ensure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answer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sheets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sealed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plastic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envelopes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before</w:t>
      </w:r>
      <w:r>
        <w:rPr>
          <w:color w:val="000080"/>
          <w:spacing w:val="47"/>
        </w:rPr>
        <w:t xml:space="preserve"> </w:t>
      </w:r>
      <w:r>
        <w:rPr>
          <w:color w:val="000080"/>
          <w:spacing w:val="-1"/>
        </w:rPr>
        <w:t xml:space="preserve">leaving the examination </w:t>
      </w:r>
      <w:r>
        <w:rPr>
          <w:color w:val="000080"/>
          <w:spacing w:val="-2"/>
        </w:rPr>
        <w:t>room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2" w:hanging="360"/>
        <w:jc w:val="both"/>
        <w:rPr>
          <w:color w:val="000000"/>
        </w:rPr>
      </w:pPr>
      <w:r>
        <w:rPr>
          <w:color w:val="000080"/>
        </w:rPr>
        <w:t>If</w:t>
      </w:r>
      <w:r>
        <w:rPr>
          <w:color w:val="000080"/>
          <w:spacing w:val="29"/>
        </w:rPr>
        <w:t xml:space="preserve"> </w:t>
      </w:r>
      <w:r>
        <w:rPr>
          <w:color w:val="000080"/>
        </w:rPr>
        <w:t>not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using</w:t>
      </w:r>
      <w:r>
        <w:rPr>
          <w:color w:val="000080"/>
          <w:spacing w:val="29"/>
        </w:rPr>
        <w:t xml:space="preserve"> </w:t>
      </w:r>
      <w:proofErr w:type="spellStart"/>
      <w:r>
        <w:rPr>
          <w:color w:val="000080"/>
        </w:rPr>
        <w:t>SelfScan</w:t>
      </w:r>
      <w:proofErr w:type="spellEnd"/>
      <w:r>
        <w:rPr>
          <w:color w:val="000080"/>
        </w:rPr>
        <w:t>,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when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30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finished</w:t>
      </w:r>
      <w:r>
        <w:rPr>
          <w:color w:val="000080"/>
          <w:spacing w:val="30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28"/>
        </w:rPr>
        <w:t xml:space="preserve"> </w:t>
      </w:r>
      <w:r>
        <w:rPr>
          <w:color w:val="000080"/>
          <w:spacing w:val="-1"/>
        </w:rPr>
        <w:t>examination,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they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42"/>
        </w:rPr>
        <w:t xml:space="preserve"> </w:t>
      </w:r>
      <w:r>
        <w:rPr>
          <w:color w:val="000080"/>
        </w:rPr>
        <w:t>collate</w:t>
      </w:r>
      <w:r>
        <w:rPr>
          <w:color w:val="000080"/>
          <w:spacing w:val="-1"/>
        </w:rPr>
        <w:t xml:space="preserve"> and return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examination material sealed </w:t>
      </w:r>
      <w:r>
        <w:rPr>
          <w:color w:val="000080"/>
        </w:rPr>
        <w:t>in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-1"/>
        </w:rPr>
        <w:t xml:space="preserve"> individual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plastic</w:t>
      </w:r>
      <w:r>
        <w:rPr>
          <w:color w:val="000080"/>
          <w:spacing w:val="-1"/>
        </w:rPr>
        <w:t xml:space="preserve"> envelopes.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ask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22"/>
        </w:rPr>
        <w:t xml:space="preserve"> </w:t>
      </w:r>
      <w:r>
        <w:rPr>
          <w:color w:val="000080"/>
        </w:rPr>
        <w:t>if</w:t>
      </w:r>
      <w:r>
        <w:rPr>
          <w:color w:val="000080"/>
          <w:spacing w:val="22"/>
        </w:rPr>
        <w:t xml:space="preserve"> </w:t>
      </w:r>
      <w:r>
        <w:rPr>
          <w:color w:val="000080"/>
        </w:rPr>
        <w:t>there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are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appeals/extenuating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1"/>
        </w:rPr>
        <w:t>circumstances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they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wish</w:t>
      </w:r>
      <w:r>
        <w:rPr>
          <w:color w:val="000080"/>
          <w:spacing w:val="22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65"/>
        </w:rPr>
        <w:t xml:space="preserve"> </w:t>
      </w:r>
      <w:r>
        <w:rPr>
          <w:color w:val="000080"/>
          <w:spacing w:val="-1"/>
        </w:rPr>
        <w:t>log prior to leaving the examination room.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spacing w:line="239" w:lineRule="auto"/>
        <w:ind w:right="930" w:hanging="36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37"/>
        </w:rPr>
        <w:t xml:space="preserve"> </w:t>
      </w:r>
      <w:proofErr w:type="gramStart"/>
      <w:r>
        <w:rPr>
          <w:color w:val="000080"/>
          <w:spacing w:val="-1"/>
        </w:rPr>
        <w:t>advise</w:t>
      </w:r>
      <w:proofErr w:type="gramEnd"/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36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they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will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notified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results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via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37"/>
        </w:rPr>
        <w:t xml:space="preserve"> </w:t>
      </w:r>
      <w:r>
        <w:rPr>
          <w:color w:val="000080"/>
        </w:rPr>
        <w:t>ATO</w:t>
      </w:r>
      <w:r>
        <w:rPr>
          <w:color w:val="000080"/>
          <w:spacing w:val="38"/>
        </w:rPr>
        <w:t xml:space="preserve"> </w:t>
      </w:r>
      <w:r>
        <w:rPr>
          <w:color w:val="000080"/>
        </w:rPr>
        <w:t>after</w:t>
      </w:r>
      <w:r>
        <w:rPr>
          <w:color w:val="000080"/>
          <w:spacing w:val="29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released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results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ATO,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within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2"/>
        </w:rPr>
        <w:t>approximately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one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week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receipt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44"/>
        </w:rPr>
        <w:t xml:space="preserve"> </w:t>
      </w:r>
      <w:r>
        <w:rPr>
          <w:color w:val="000080"/>
          <w:spacing w:val="-1"/>
        </w:rPr>
        <w:t>the examination pack by APMG.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2" w:hanging="360"/>
        <w:jc w:val="both"/>
        <w:rPr>
          <w:color w:val="000000"/>
        </w:rPr>
      </w:pPr>
      <w:r>
        <w:rPr>
          <w:color w:val="000080"/>
          <w:spacing w:val="-1"/>
        </w:rPr>
        <w:t>Please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advise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2"/>
        </w:rPr>
        <w:t>candidates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their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results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will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appear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on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Successful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Register</w:t>
      </w:r>
      <w:r>
        <w:rPr>
          <w:color w:val="000080"/>
          <w:spacing w:val="71"/>
        </w:rPr>
        <w:t xml:space="preserve"> </w:t>
      </w:r>
      <w:r>
        <w:rPr>
          <w:color w:val="000080"/>
        </w:rPr>
        <w:t>within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1-2</w:t>
      </w:r>
      <w:r>
        <w:rPr>
          <w:color w:val="000080"/>
          <w:spacing w:val="-1"/>
        </w:rPr>
        <w:t xml:space="preserve"> weeks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release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their results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>from their ATO.</w:t>
      </w:r>
    </w:p>
    <w:p w:rsidR="00AB550E" w:rsidRDefault="00AB550E">
      <w:pPr>
        <w:pStyle w:val="BodyText"/>
        <w:kinsoku w:val="0"/>
        <w:overflowPunct w:val="0"/>
        <w:spacing w:before="6"/>
        <w:ind w:left="0"/>
        <w:rPr>
          <w:sz w:val="21"/>
          <w:szCs w:val="21"/>
        </w:rPr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spacing w:line="230" w:lineRule="exact"/>
        <w:ind w:right="932" w:hanging="360"/>
        <w:jc w:val="both"/>
        <w:rPr>
          <w:color w:val="000000"/>
        </w:rPr>
      </w:pPr>
      <w:r>
        <w:rPr>
          <w:color w:val="000080"/>
        </w:rPr>
        <w:t>Please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update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list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show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who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has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taken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Foundation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and/</w:t>
      </w:r>
      <w:r>
        <w:rPr>
          <w:color w:val="000080"/>
          <w:spacing w:val="16"/>
        </w:rPr>
        <w:t xml:space="preserve"> </w:t>
      </w:r>
      <w:r>
        <w:rPr>
          <w:color w:val="000080"/>
        </w:rPr>
        <w:t>or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Intermediate examinations.</w:t>
      </w: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spacing w:line="230" w:lineRule="exact"/>
        <w:ind w:right="932" w:hanging="360"/>
        <w:jc w:val="both"/>
        <w:rPr>
          <w:color w:val="000000"/>
        </w:rPr>
        <w:sectPr w:rsidR="00AB550E">
          <w:pgSz w:w="11900" w:h="16840"/>
          <w:pgMar w:top="600" w:right="900" w:bottom="2240" w:left="142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0"/>
        <w:ind w:left="0"/>
        <w:rPr>
          <w:sz w:val="27"/>
          <w:szCs w:val="27"/>
        </w:rPr>
      </w:pPr>
    </w:p>
    <w:p w:rsidR="00AB550E" w:rsidRDefault="009A016B">
      <w:pPr>
        <w:pStyle w:val="BodyText"/>
        <w:kinsoku w:val="0"/>
        <w:overflowPunct w:val="0"/>
        <w:spacing w:line="200" w:lineRule="atLeast"/>
        <w:ind w:left="5826"/>
      </w:pPr>
      <w:r>
        <w:rPr>
          <w:noProof/>
          <w:lang w:val="en-US" w:eastAsia="en-US" w:bidi="hi-IN"/>
        </w:rPr>
        <w:drawing>
          <wp:inline distT="0" distB="0" distL="0" distR="0">
            <wp:extent cx="2276475" cy="2571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Pr="000D0368" w:rsidRDefault="009A016B" w:rsidP="000D0368">
      <w:pPr>
        <w:pStyle w:val="BodyText"/>
        <w:numPr>
          <w:ilvl w:val="3"/>
          <w:numId w:val="3"/>
        </w:numPr>
        <w:tabs>
          <w:tab w:val="left" w:pos="3012"/>
        </w:tabs>
        <w:kinsoku w:val="0"/>
        <w:overflowPunct w:val="0"/>
        <w:spacing w:line="197" w:lineRule="exact"/>
        <w:ind w:hanging="360"/>
        <w:rPr>
          <w:color w:val="000000"/>
        </w:rPr>
      </w:pPr>
      <w:r>
        <w:rPr>
          <w:noProof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84C22BD" wp14:editId="2BDD7EB5">
                <wp:simplePos x="0" y="0"/>
                <wp:positionH relativeFrom="page">
                  <wp:posOffset>966470</wp:posOffset>
                </wp:positionH>
                <wp:positionV relativeFrom="paragraph">
                  <wp:posOffset>-406400</wp:posOffset>
                </wp:positionV>
                <wp:extent cx="1460500" cy="533400"/>
                <wp:effectExtent l="0" t="0" r="0" b="0"/>
                <wp:wrapNone/>
                <wp:docPr id="1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368" w:rsidRDefault="000D036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40" w:lineRule="atLeast"/>
                            </w:pPr>
                            <w:r>
                              <w:rPr>
                                <w:noProof/>
                                <w:lang w:val="en-US" w:eastAsia="en-US" w:bidi="hi-IN"/>
                              </w:rPr>
                              <w:drawing>
                                <wp:inline distT="0" distB="0" distL="0" distR="0" wp14:anchorId="7E91BC61" wp14:editId="37F4C003">
                                  <wp:extent cx="1466850" cy="53340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0368" w:rsidRDefault="000D036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C22BD" id="Rectangle 42" o:spid="_x0000_s1047" style="position:absolute;left:0;text-align:left;margin-left:76.1pt;margin-top:-32pt;width:115pt;height:4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" o:allowincell="f" filled="f" stroked="f">
                <v:textbox inset="0,0,0,0">
                  <w:txbxContent>
                    <w:p w:rsidR="000D0368" w:rsidRDefault="000D0368">
                      <w:pPr>
                        <w:widowControl/>
                        <w:autoSpaceDE/>
                        <w:autoSpaceDN/>
                        <w:adjustRightInd/>
                        <w:spacing w:line="840" w:lineRule="atLeast"/>
                      </w:pPr>
                      <w:r>
                        <w:rPr>
                          <w:noProof/>
                          <w:lang w:val="en-US" w:eastAsia="en-US" w:bidi="hi-IN"/>
                        </w:rPr>
                        <w:drawing>
                          <wp:inline distT="0" distB="0" distL="0" distR="0" wp14:anchorId="7E91BC61" wp14:editId="37F4C003">
                            <wp:extent cx="1466850" cy="53340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0368" w:rsidRDefault="000D0368"/>
                  </w:txbxContent>
                </v:textbox>
                <w10:wrap anchorx="page"/>
              </v:rect>
            </w:pict>
          </mc:Fallback>
        </mc:AlternateContent>
      </w:r>
      <w:r w:rsidR="00AB550E" w:rsidRPr="000D0368">
        <w:rPr>
          <w:color w:val="000080"/>
          <w:spacing w:val="-1"/>
        </w:rPr>
        <w:t>All</w:t>
      </w:r>
      <w:r w:rsidR="00AB550E" w:rsidRPr="000D0368">
        <w:rPr>
          <w:color w:val="000080"/>
        </w:rPr>
        <w:t xml:space="preserve">  </w:t>
      </w:r>
      <w:r w:rsidR="00AB550E" w:rsidRPr="000D0368">
        <w:rPr>
          <w:color w:val="000080"/>
          <w:spacing w:val="21"/>
        </w:rPr>
        <w:t xml:space="preserve"> </w:t>
      </w:r>
      <w:r w:rsidR="00AB550E" w:rsidRPr="000D0368">
        <w:rPr>
          <w:color w:val="000080"/>
          <w:spacing w:val="-1"/>
        </w:rPr>
        <w:t>Trainers/Invigilators</w:t>
      </w:r>
      <w:r w:rsidR="00AB550E" w:rsidRPr="000D0368">
        <w:rPr>
          <w:color w:val="000080"/>
        </w:rPr>
        <w:t xml:space="preserve">  </w:t>
      </w:r>
      <w:r w:rsidR="00AB550E" w:rsidRPr="000D0368">
        <w:rPr>
          <w:color w:val="000080"/>
          <w:spacing w:val="20"/>
        </w:rPr>
        <w:t xml:space="preserve"> </w:t>
      </w:r>
      <w:r w:rsidR="00AB550E" w:rsidRPr="000D0368">
        <w:rPr>
          <w:color w:val="000080"/>
          <w:spacing w:val="-1"/>
        </w:rPr>
        <w:t>are</w:t>
      </w:r>
    </w:p>
    <w:p w:rsidR="00AB550E" w:rsidRDefault="00AB550E">
      <w:pPr>
        <w:pStyle w:val="BodyText"/>
        <w:kinsoku w:val="0"/>
        <w:overflowPunct w:val="0"/>
        <w:ind w:right="931" w:firstLine="2298"/>
        <w:jc w:val="both"/>
        <w:rPr>
          <w:color w:val="000000"/>
        </w:rPr>
      </w:pPr>
      <w:proofErr w:type="gramStart"/>
      <w:r>
        <w:rPr>
          <w:color w:val="000080"/>
          <w:spacing w:val="-1"/>
        </w:rPr>
        <w:t>responsible</w:t>
      </w:r>
      <w:proofErr w:type="gramEnd"/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ensuring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documents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accounted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for.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43"/>
        </w:rPr>
        <w:t xml:space="preserve"> </w:t>
      </w:r>
      <w:r>
        <w:rPr>
          <w:color w:val="000080"/>
          <w:spacing w:val="-1"/>
        </w:rPr>
        <w:t>documents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sent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Trainers/Invigilators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pack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returned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in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2"/>
        </w:rPr>
        <w:t>hard</w:t>
      </w:r>
      <w:r>
        <w:rPr>
          <w:color w:val="000080"/>
          <w:spacing w:val="20"/>
        </w:rPr>
        <w:t xml:space="preserve"> </w:t>
      </w:r>
      <w:r>
        <w:rPr>
          <w:color w:val="000080"/>
          <w:spacing w:val="-1"/>
        </w:rPr>
        <w:t>copy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APMG.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Therefore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can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all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Trainers/Invigilators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account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for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all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2"/>
        </w:rPr>
        <w:t>documents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upon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opening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pack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when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returning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pack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APMG.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17"/>
        </w:rPr>
        <w:t xml:space="preserve"> </w:t>
      </w:r>
      <w:r>
        <w:rPr>
          <w:color w:val="000080"/>
          <w:spacing w:val="-1"/>
        </w:rPr>
        <w:t>documents</w:t>
      </w:r>
      <w:r>
        <w:rPr>
          <w:color w:val="000080"/>
          <w:spacing w:val="16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1"/>
        </w:rPr>
        <w:t>missing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from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pack,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 xml:space="preserve">the </w:t>
      </w:r>
      <w:r>
        <w:rPr>
          <w:color w:val="000080"/>
          <w:spacing w:val="-1"/>
        </w:rPr>
        <w:t>Trainer/Invigilator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make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note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1"/>
        </w:rPr>
        <w:t>missing</w:t>
      </w:r>
      <w:r>
        <w:rPr>
          <w:color w:val="000080"/>
          <w:spacing w:val="2"/>
        </w:rPr>
        <w:t xml:space="preserve"> </w:t>
      </w:r>
      <w:r>
        <w:rPr>
          <w:color w:val="000080"/>
          <w:spacing w:val="-2"/>
        </w:rPr>
        <w:t>documents</w:t>
      </w:r>
      <w:r>
        <w:rPr>
          <w:color w:val="000080"/>
          <w:spacing w:val="66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Candidate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List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and/or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Notes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Invigilators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booklet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detailing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which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documents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missing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why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they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have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not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been</w:t>
      </w:r>
      <w:r>
        <w:rPr>
          <w:color w:val="000080"/>
          <w:spacing w:val="8"/>
        </w:rPr>
        <w:t xml:space="preserve"> </w:t>
      </w:r>
      <w:r>
        <w:rPr>
          <w:color w:val="000080"/>
          <w:spacing w:val="-1"/>
        </w:rPr>
        <w:t>returned.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receives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1"/>
        </w:rPr>
        <w:t>packs</w:t>
      </w:r>
      <w:r>
        <w:rPr>
          <w:color w:val="000080"/>
          <w:spacing w:val="6"/>
        </w:rPr>
        <w:t xml:space="preserve"> </w:t>
      </w:r>
      <w:r>
        <w:rPr>
          <w:color w:val="000080"/>
          <w:spacing w:val="-1"/>
        </w:rPr>
        <w:t>with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missing</w:t>
      </w:r>
      <w:r>
        <w:rPr>
          <w:color w:val="000080"/>
          <w:spacing w:val="37"/>
        </w:rPr>
        <w:t xml:space="preserve"> </w:t>
      </w:r>
      <w:r>
        <w:rPr>
          <w:color w:val="000080"/>
          <w:spacing w:val="-1"/>
        </w:rPr>
        <w:t>information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they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will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ATO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to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discuss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issue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results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and certificates will be put on hold until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conclusion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discussion.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</w:pPr>
      <w:r>
        <w:rPr>
          <w:color w:val="000080"/>
          <w:spacing w:val="-1"/>
        </w:rPr>
        <w:t>Examination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packs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must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be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received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by</w:t>
      </w:r>
      <w:r>
        <w:rPr>
          <w:color w:val="000080"/>
          <w:spacing w:val="13"/>
        </w:rPr>
        <w:t xml:space="preserve"> </w:t>
      </w:r>
      <w:r>
        <w:rPr>
          <w:color w:val="000080"/>
          <w:spacing w:val="-1"/>
        </w:rPr>
        <w:t>APMG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no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later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than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five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working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days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after</w:t>
      </w:r>
      <w:r>
        <w:rPr>
          <w:color w:val="000080"/>
          <w:spacing w:val="15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22"/>
        </w:rPr>
        <w:t xml:space="preserve"> </w:t>
      </w:r>
      <w:r>
        <w:rPr>
          <w:color w:val="000080"/>
          <w:spacing w:val="-1"/>
        </w:rPr>
        <w:t>examination(s)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were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sat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(preferably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sooner).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4"/>
        </w:rPr>
        <w:t xml:space="preserve"> </w:t>
      </w:r>
      <w:r>
        <w:rPr>
          <w:color w:val="000080"/>
          <w:spacing w:val="-1"/>
        </w:rPr>
        <w:t>completion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an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examination,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ATOs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93"/>
        </w:rPr>
        <w:t xml:space="preserve"> </w:t>
      </w:r>
      <w:r>
        <w:rPr>
          <w:color w:val="000080"/>
          <w:spacing w:val="-1"/>
        </w:rPr>
        <w:t>responsible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for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returning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completed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papers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rapidly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0"/>
        </w:rPr>
        <w:t xml:space="preserve"> </w:t>
      </w:r>
      <w:r>
        <w:rPr>
          <w:color w:val="000080"/>
          <w:spacing w:val="-1"/>
        </w:rPr>
        <w:t>securely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using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1"/>
        </w:rPr>
        <w:t>traceable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service</w:t>
      </w:r>
      <w:r>
        <w:rPr>
          <w:color w:val="000000"/>
          <w:spacing w:val="-1"/>
          <w:sz w:val="24"/>
          <w:szCs w:val="24"/>
        </w:rPr>
        <w:t xml:space="preserve">. </w:t>
      </w:r>
      <w:r>
        <w:rPr>
          <w:color w:val="000080"/>
          <w:spacing w:val="-1"/>
        </w:rPr>
        <w:t xml:space="preserve">Failure </w:t>
      </w:r>
      <w:r>
        <w:rPr>
          <w:color w:val="000080"/>
        </w:rPr>
        <w:t>to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do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so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will</w:t>
      </w:r>
      <w:r>
        <w:rPr>
          <w:color w:val="000080"/>
          <w:spacing w:val="-1"/>
        </w:rPr>
        <w:t xml:space="preserve"> result </w:t>
      </w:r>
      <w:r>
        <w:rPr>
          <w:color w:val="000080"/>
        </w:rPr>
        <w:t>in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delay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-1"/>
        </w:rPr>
        <w:t xml:space="preserve"> issuing results </w:t>
      </w:r>
      <w:r>
        <w:rPr>
          <w:color w:val="000080"/>
        </w:rPr>
        <w:t>and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certificates.</w:t>
      </w:r>
    </w:p>
    <w:p w:rsidR="00AB550E" w:rsidRDefault="00AB550E">
      <w:pPr>
        <w:pStyle w:val="BodyText"/>
        <w:numPr>
          <w:ilvl w:val="2"/>
          <w:numId w:val="3"/>
        </w:numPr>
        <w:tabs>
          <w:tab w:val="left" w:pos="714"/>
        </w:tabs>
        <w:kinsoku w:val="0"/>
        <w:overflowPunct w:val="0"/>
        <w:ind w:right="930" w:hanging="360"/>
        <w:jc w:val="both"/>
        <w:rPr>
          <w:color w:val="000000"/>
        </w:rPr>
        <w:sectPr w:rsidR="00AB550E">
          <w:pgSz w:w="11900" w:h="16840"/>
          <w:pgMar w:top="600" w:right="900" w:bottom="2240" w:left="142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6"/>
          <w:szCs w:val="6"/>
        </w:rPr>
      </w:pPr>
    </w:p>
    <w:p w:rsidR="00AB550E" w:rsidRDefault="009A016B">
      <w:pPr>
        <w:pStyle w:val="BodyText"/>
        <w:tabs>
          <w:tab w:val="left" w:pos="5826"/>
        </w:tabs>
        <w:kinsoku w:val="0"/>
        <w:overflowPunct w:val="0"/>
        <w:spacing w:line="200" w:lineRule="atLeast"/>
        <w:ind w:left="101"/>
        <w:rPr>
          <w:position w:val="20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1466850" cy="533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0E">
        <w:t xml:space="preserve"> </w:t>
      </w:r>
      <w:r w:rsidR="00AB550E">
        <w:tab/>
      </w:r>
      <w:r>
        <w:rPr>
          <w:noProof/>
          <w:position w:val="20"/>
          <w:lang w:val="en-US" w:eastAsia="en-US" w:bidi="hi-IN"/>
        </w:rPr>
        <w:drawing>
          <wp:inline distT="0" distB="0" distL="0" distR="0">
            <wp:extent cx="2314575" cy="2571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AB550E">
      <w:pPr>
        <w:pStyle w:val="Heading1"/>
        <w:tabs>
          <w:tab w:val="left" w:pos="4905"/>
          <w:tab w:val="left" w:pos="8674"/>
        </w:tabs>
        <w:kinsoku w:val="0"/>
        <w:overflowPunct w:val="0"/>
        <w:spacing w:line="255" w:lineRule="exact"/>
        <w:rPr>
          <w:b w:val="0"/>
          <w:bCs w:val="0"/>
          <w:color w:val="000000"/>
        </w:rPr>
      </w:pP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</w:r>
      <w:r>
        <w:rPr>
          <w:color w:val="000080"/>
          <w:spacing w:val="-1"/>
          <w:highlight w:val="lightGray"/>
        </w:rPr>
        <w:t>Issues</w:t>
      </w:r>
      <w:r>
        <w:rPr>
          <w:color w:val="000080"/>
          <w:highlight w:val="lightGray"/>
        </w:rPr>
        <w:t xml:space="preserve"> </w:t>
      </w:r>
      <w:r>
        <w:rPr>
          <w:color w:val="000080"/>
          <w:spacing w:val="-1"/>
          <w:highlight w:val="lightGray"/>
        </w:rPr>
        <w:t>Form</w:t>
      </w:r>
      <w:r>
        <w:rPr>
          <w:color w:val="000080"/>
          <w:highlight w:val="lightGray"/>
        </w:rPr>
        <w:t xml:space="preserve"> </w:t>
      </w:r>
      <w:r>
        <w:rPr>
          <w:color w:val="000080"/>
          <w:highlight w:val="lightGray"/>
        </w:rPr>
        <w:tab/>
      </w:r>
    </w:p>
    <w:p w:rsidR="00AB550E" w:rsidRDefault="00AB550E">
      <w:pPr>
        <w:pStyle w:val="BodyText"/>
        <w:kinsoku w:val="0"/>
        <w:overflowPunct w:val="0"/>
        <w:spacing w:before="5"/>
        <w:ind w:left="0"/>
        <w:rPr>
          <w:b/>
          <w:bCs/>
          <w:sz w:val="18"/>
          <w:szCs w:val="18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 w:right="932"/>
        <w:rPr>
          <w:color w:val="000000"/>
        </w:rPr>
      </w:pPr>
      <w:r>
        <w:rPr>
          <w:color w:val="000080"/>
        </w:rPr>
        <w:t>This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form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should</w:t>
      </w:r>
      <w:r>
        <w:rPr>
          <w:color w:val="000080"/>
          <w:spacing w:val="31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completed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returned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with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the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examination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2"/>
        </w:rPr>
        <w:t>papers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only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there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57"/>
        </w:rPr>
        <w:t xml:space="preserve"> </w:t>
      </w:r>
      <w:r>
        <w:rPr>
          <w:color w:val="000080"/>
          <w:spacing w:val="-1"/>
        </w:rPr>
        <w:t>extenuating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 xml:space="preserve">circumstances for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candidate/class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delegates.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Pr="000D0368" w:rsidRDefault="00AB550E">
      <w:pPr>
        <w:pStyle w:val="BodyText"/>
        <w:kinsoku w:val="0"/>
        <w:overflowPunct w:val="0"/>
        <w:ind w:left="281"/>
        <w:rPr>
          <w:color w:val="FF0000"/>
        </w:rPr>
      </w:pPr>
      <w:r w:rsidRPr="000D0368">
        <w:rPr>
          <w:color w:val="FF0000"/>
          <w:spacing w:val="-1"/>
        </w:rPr>
        <w:t>Examples of</w:t>
      </w:r>
      <w:r w:rsidRPr="000D0368">
        <w:rPr>
          <w:color w:val="FF0000"/>
          <w:spacing w:val="-2"/>
        </w:rPr>
        <w:t xml:space="preserve"> </w:t>
      </w:r>
      <w:r w:rsidRPr="000D0368">
        <w:rPr>
          <w:color w:val="FF0000"/>
          <w:spacing w:val="-1"/>
        </w:rPr>
        <w:t>extenuating</w:t>
      </w:r>
      <w:r w:rsidRPr="000D0368">
        <w:rPr>
          <w:color w:val="FF0000"/>
          <w:spacing w:val="-2"/>
        </w:rPr>
        <w:t xml:space="preserve"> </w:t>
      </w:r>
      <w:r w:rsidRPr="000D0368">
        <w:rPr>
          <w:color w:val="FF0000"/>
          <w:spacing w:val="-1"/>
        </w:rPr>
        <w:t>circumstances are:</w:t>
      </w:r>
    </w:p>
    <w:p w:rsidR="00AB550E" w:rsidRPr="000D0368" w:rsidRDefault="00AB550E">
      <w:pPr>
        <w:pStyle w:val="BodyText"/>
        <w:kinsoku w:val="0"/>
        <w:overflowPunct w:val="0"/>
        <w:spacing w:before="1"/>
        <w:ind w:left="0"/>
        <w:rPr>
          <w:color w:val="FF0000"/>
        </w:rPr>
      </w:pPr>
    </w:p>
    <w:p w:rsidR="00AB550E" w:rsidRPr="000D0368" w:rsidRDefault="00AB550E">
      <w:pPr>
        <w:pStyle w:val="BodyText"/>
        <w:numPr>
          <w:ilvl w:val="0"/>
          <w:numId w:val="2"/>
        </w:numPr>
        <w:tabs>
          <w:tab w:val="left" w:pos="1362"/>
        </w:tabs>
        <w:kinsoku w:val="0"/>
        <w:overflowPunct w:val="0"/>
        <w:spacing w:line="230" w:lineRule="exact"/>
        <w:ind w:firstLine="720"/>
        <w:rPr>
          <w:color w:val="FF0000"/>
        </w:rPr>
      </w:pPr>
      <w:r w:rsidRPr="000D0368">
        <w:rPr>
          <w:color w:val="FF0000"/>
          <w:spacing w:val="-1"/>
        </w:rPr>
        <w:t>Unacceptable</w:t>
      </w:r>
      <w:r w:rsidRPr="000D0368">
        <w:rPr>
          <w:color w:val="FF0000"/>
          <w:spacing w:val="-2"/>
        </w:rPr>
        <w:t xml:space="preserve"> </w:t>
      </w:r>
      <w:r w:rsidRPr="000D0368">
        <w:rPr>
          <w:color w:val="FF0000"/>
        </w:rPr>
        <w:t>noise</w:t>
      </w:r>
      <w:r w:rsidRPr="000D0368">
        <w:rPr>
          <w:color w:val="FF0000"/>
          <w:spacing w:val="-1"/>
        </w:rPr>
        <w:t xml:space="preserve"> outside </w:t>
      </w:r>
      <w:r w:rsidRPr="000D0368">
        <w:rPr>
          <w:color w:val="FF0000"/>
        </w:rPr>
        <w:t>room.</w:t>
      </w:r>
    </w:p>
    <w:p w:rsidR="00AB550E" w:rsidRPr="000D0368" w:rsidRDefault="00AB550E">
      <w:pPr>
        <w:pStyle w:val="BodyText"/>
        <w:numPr>
          <w:ilvl w:val="0"/>
          <w:numId w:val="2"/>
        </w:numPr>
        <w:tabs>
          <w:tab w:val="left" w:pos="1362"/>
        </w:tabs>
        <w:kinsoku w:val="0"/>
        <w:overflowPunct w:val="0"/>
        <w:spacing w:line="230" w:lineRule="exact"/>
        <w:ind w:left="1361" w:hanging="360"/>
        <w:rPr>
          <w:color w:val="FF0000"/>
        </w:rPr>
      </w:pPr>
      <w:r w:rsidRPr="000D0368">
        <w:rPr>
          <w:color w:val="FF0000"/>
        </w:rPr>
        <w:t>Fire</w:t>
      </w:r>
      <w:r w:rsidRPr="000D0368">
        <w:rPr>
          <w:color w:val="FF0000"/>
          <w:spacing w:val="-1"/>
        </w:rPr>
        <w:t xml:space="preserve"> alarm drill </w:t>
      </w:r>
      <w:r w:rsidRPr="000D0368">
        <w:rPr>
          <w:color w:val="FF0000"/>
        </w:rPr>
        <w:t>or</w:t>
      </w:r>
      <w:r w:rsidRPr="000D0368">
        <w:rPr>
          <w:color w:val="FF0000"/>
          <w:spacing w:val="-1"/>
        </w:rPr>
        <w:t xml:space="preserve"> </w:t>
      </w:r>
      <w:r w:rsidRPr="000D0368">
        <w:rPr>
          <w:color w:val="FF0000"/>
        </w:rPr>
        <w:t>full</w:t>
      </w:r>
      <w:r w:rsidRPr="000D0368">
        <w:rPr>
          <w:color w:val="FF0000"/>
          <w:spacing w:val="-1"/>
        </w:rPr>
        <w:t xml:space="preserve"> evacuation during examination.</w:t>
      </w:r>
    </w:p>
    <w:p w:rsidR="00AB550E" w:rsidRDefault="00AB550E">
      <w:pPr>
        <w:pStyle w:val="BodyText"/>
        <w:numPr>
          <w:ilvl w:val="0"/>
          <w:numId w:val="2"/>
        </w:numPr>
        <w:tabs>
          <w:tab w:val="left" w:pos="1362"/>
        </w:tabs>
        <w:kinsoku w:val="0"/>
        <w:overflowPunct w:val="0"/>
        <w:spacing w:line="479" w:lineRule="auto"/>
        <w:ind w:right="2037" w:firstLine="720"/>
        <w:rPr>
          <w:color w:val="000000"/>
        </w:rPr>
      </w:pPr>
      <w:r w:rsidRPr="000D0368">
        <w:rPr>
          <w:color w:val="FF0000"/>
          <w:spacing w:val="-1"/>
        </w:rPr>
        <w:t xml:space="preserve">Candidate faints/is physically </w:t>
      </w:r>
      <w:r w:rsidRPr="000D0368">
        <w:rPr>
          <w:color w:val="FF0000"/>
        </w:rPr>
        <w:t>unwell</w:t>
      </w:r>
      <w:r w:rsidRPr="000D0368">
        <w:rPr>
          <w:color w:val="FF0000"/>
          <w:spacing w:val="-1"/>
        </w:rPr>
        <w:t xml:space="preserve"> before or</w:t>
      </w:r>
      <w:r w:rsidRPr="000D0368">
        <w:rPr>
          <w:color w:val="FF0000"/>
        </w:rPr>
        <w:t xml:space="preserve"> </w:t>
      </w:r>
      <w:r w:rsidRPr="000D0368">
        <w:rPr>
          <w:color w:val="FF0000"/>
          <w:spacing w:val="-1"/>
        </w:rPr>
        <w:t>during</w:t>
      </w:r>
      <w:r w:rsidRPr="000D0368">
        <w:rPr>
          <w:color w:val="FF0000"/>
          <w:spacing w:val="-2"/>
        </w:rPr>
        <w:t xml:space="preserve"> </w:t>
      </w:r>
      <w:r w:rsidRPr="000D0368">
        <w:rPr>
          <w:color w:val="FF0000"/>
        </w:rPr>
        <w:t>the</w:t>
      </w:r>
      <w:r w:rsidRPr="000D0368">
        <w:rPr>
          <w:color w:val="FF0000"/>
          <w:spacing w:val="-1"/>
        </w:rPr>
        <w:t xml:space="preserve"> examination.</w:t>
      </w:r>
      <w:r>
        <w:rPr>
          <w:color w:val="000080"/>
          <w:spacing w:val="77"/>
        </w:rPr>
        <w:t xml:space="preserve"> </w:t>
      </w:r>
      <w:r>
        <w:rPr>
          <w:color w:val="000080"/>
          <w:spacing w:val="-1"/>
        </w:rPr>
        <w:t xml:space="preserve">Appeals cannot </w:t>
      </w:r>
      <w:r>
        <w:rPr>
          <w:color w:val="000080"/>
        </w:rPr>
        <w:t>be</w:t>
      </w:r>
      <w:r>
        <w:rPr>
          <w:color w:val="000080"/>
          <w:spacing w:val="-1"/>
        </w:rPr>
        <w:t xml:space="preserve"> submitted </w:t>
      </w:r>
      <w:r>
        <w:rPr>
          <w:color w:val="000080"/>
        </w:rPr>
        <w:t>on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following grounds:</w:t>
      </w:r>
    </w:p>
    <w:p w:rsidR="00AB550E" w:rsidRDefault="00AB550E">
      <w:pPr>
        <w:pStyle w:val="BodyText"/>
        <w:numPr>
          <w:ilvl w:val="0"/>
          <w:numId w:val="2"/>
        </w:numPr>
        <w:tabs>
          <w:tab w:val="left" w:pos="1362"/>
        </w:tabs>
        <w:kinsoku w:val="0"/>
        <w:overflowPunct w:val="0"/>
        <w:spacing w:before="8" w:line="230" w:lineRule="exact"/>
        <w:ind w:left="1361" w:hanging="360"/>
        <w:rPr>
          <w:color w:val="000000"/>
        </w:rPr>
      </w:pPr>
      <w:r>
        <w:rPr>
          <w:color w:val="000080"/>
          <w:spacing w:val="-1"/>
        </w:rPr>
        <w:t xml:space="preserve">Complaints after </w:t>
      </w:r>
      <w:r>
        <w:rPr>
          <w:color w:val="000080"/>
        </w:rPr>
        <w:t>the</w:t>
      </w:r>
      <w:r>
        <w:rPr>
          <w:color w:val="000080"/>
          <w:spacing w:val="-1"/>
        </w:rPr>
        <w:t xml:space="preserve"> examination </w:t>
      </w:r>
      <w:r>
        <w:rPr>
          <w:color w:val="000080"/>
        </w:rPr>
        <w:t>of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“I</w:t>
      </w:r>
      <w:r>
        <w:rPr>
          <w:color w:val="000080"/>
          <w:spacing w:val="-1"/>
        </w:rPr>
        <w:t xml:space="preserve"> have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migraine/headache/feel </w:t>
      </w:r>
      <w:r>
        <w:rPr>
          <w:color w:val="000080"/>
        </w:rPr>
        <w:t>sick”.</w:t>
      </w:r>
    </w:p>
    <w:p w:rsidR="00AB550E" w:rsidRDefault="00AB550E">
      <w:pPr>
        <w:pStyle w:val="BodyText"/>
        <w:numPr>
          <w:ilvl w:val="0"/>
          <w:numId w:val="2"/>
        </w:numPr>
        <w:tabs>
          <w:tab w:val="left" w:pos="1362"/>
        </w:tabs>
        <w:kinsoku w:val="0"/>
        <w:overflowPunct w:val="0"/>
        <w:spacing w:line="230" w:lineRule="exact"/>
        <w:ind w:left="1361" w:hanging="360"/>
        <w:rPr>
          <w:color w:val="000000"/>
        </w:rPr>
      </w:pPr>
      <w:r>
        <w:rPr>
          <w:color w:val="000080"/>
          <w:spacing w:val="-1"/>
        </w:rPr>
        <w:t>Claims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that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candidate is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not used to writing for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long period of time.</w: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ind w:left="281"/>
        <w:rPr>
          <w:color w:val="000000"/>
        </w:rPr>
      </w:pPr>
      <w:r>
        <w:rPr>
          <w:color w:val="000080"/>
          <w:spacing w:val="-1"/>
        </w:rPr>
        <w:t>In the event of an appeal, please fill in the following sections:</w:t>
      </w:r>
    </w:p>
    <w:p w:rsidR="00AB550E" w:rsidRDefault="00AB550E">
      <w:pPr>
        <w:pStyle w:val="BodyText"/>
        <w:kinsoku w:val="0"/>
        <w:overflowPunct w:val="0"/>
        <w:spacing w:before="7"/>
        <w:ind w:left="0"/>
        <w:rPr>
          <w:sz w:val="13"/>
          <w:szCs w:val="13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/>
        <w:rPr>
          <w:color w:val="000000"/>
          <w:spacing w:val="-1"/>
        </w:rPr>
      </w:pPr>
      <w:r>
        <w:rPr>
          <w:b/>
          <w:bCs/>
          <w:color w:val="000080"/>
          <w:spacing w:val="-1"/>
          <w:highlight w:val="lightGray"/>
        </w:rPr>
        <w:t xml:space="preserve">Name </w:t>
      </w:r>
      <w:r>
        <w:rPr>
          <w:b/>
          <w:bCs/>
          <w:color w:val="000080"/>
          <w:highlight w:val="lightGray"/>
        </w:rPr>
        <w:t>of</w:t>
      </w:r>
      <w:r>
        <w:rPr>
          <w:b/>
          <w:bCs/>
          <w:color w:val="000080"/>
          <w:spacing w:val="-2"/>
          <w:highlight w:val="lightGray"/>
        </w:rPr>
        <w:t xml:space="preserve"> </w:t>
      </w:r>
      <w:r>
        <w:rPr>
          <w:b/>
          <w:bCs/>
          <w:color w:val="000080"/>
          <w:spacing w:val="-1"/>
          <w:highlight w:val="lightGray"/>
        </w:rPr>
        <w:t xml:space="preserve">Claimant*: </w:t>
      </w:r>
      <w:r>
        <w:rPr>
          <w:color w:val="000000"/>
          <w:spacing w:val="-1"/>
        </w:rPr>
        <w:t>………………………………………………</w:t>
      </w:r>
    </w:p>
    <w:p w:rsidR="00AB550E" w:rsidRDefault="00AB550E">
      <w:pPr>
        <w:pStyle w:val="BodyText"/>
        <w:kinsoku w:val="0"/>
        <w:overflowPunct w:val="0"/>
        <w:spacing w:before="5"/>
        <w:ind w:left="0"/>
        <w:rPr>
          <w:sz w:val="13"/>
          <w:szCs w:val="13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/>
        <w:rPr>
          <w:color w:val="000000"/>
        </w:rPr>
      </w:pPr>
      <w:r>
        <w:rPr>
          <w:b/>
          <w:bCs/>
          <w:color w:val="000080"/>
          <w:spacing w:val="-1"/>
          <w:highlight w:val="lightGray"/>
        </w:rPr>
        <w:t>Candidate</w:t>
      </w:r>
      <w:r>
        <w:rPr>
          <w:b/>
          <w:bCs/>
          <w:color w:val="000080"/>
          <w:spacing w:val="-2"/>
          <w:highlight w:val="lightGray"/>
        </w:rPr>
        <w:t xml:space="preserve"> </w:t>
      </w:r>
      <w:r>
        <w:rPr>
          <w:b/>
          <w:bCs/>
          <w:color w:val="000080"/>
          <w:spacing w:val="-1"/>
          <w:highlight w:val="lightGray"/>
        </w:rPr>
        <w:t>Number:</w:t>
      </w:r>
      <w:r>
        <w:rPr>
          <w:b/>
          <w:bCs/>
          <w:color w:val="000080"/>
          <w:highlight w:val="lightGray"/>
        </w:rPr>
        <w:t xml:space="preserve"> </w:t>
      </w:r>
      <w:r>
        <w:rPr>
          <w:color w:val="000000"/>
          <w:spacing w:val="-2"/>
        </w:rPr>
        <w:t>...……………………………………………</w:t>
      </w: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AB550E" w:rsidRDefault="00AB550E">
      <w:pPr>
        <w:pStyle w:val="BodyText"/>
        <w:kinsoku w:val="0"/>
        <w:overflowPunct w:val="0"/>
        <w:ind w:left="281" w:right="932"/>
        <w:rPr>
          <w:color w:val="000000"/>
        </w:rPr>
      </w:pPr>
      <w:r>
        <w:rPr>
          <w:color w:val="000080"/>
        </w:rPr>
        <w:t>*In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event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full</w:t>
      </w:r>
      <w:r>
        <w:rPr>
          <w:color w:val="000080"/>
          <w:spacing w:val="26"/>
        </w:rPr>
        <w:t xml:space="preserve"> </w:t>
      </w:r>
      <w:r>
        <w:rPr>
          <w:color w:val="000080"/>
        </w:rPr>
        <w:t>class</w:t>
      </w:r>
      <w:r>
        <w:rPr>
          <w:color w:val="000080"/>
          <w:spacing w:val="25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examinees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being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affected,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enter</w:t>
      </w:r>
      <w:r>
        <w:rPr>
          <w:color w:val="000080"/>
          <w:spacing w:val="24"/>
        </w:rPr>
        <w:t xml:space="preserve"> </w:t>
      </w:r>
      <w:r>
        <w:rPr>
          <w:color w:val="000080"/>
        </w:rPr>
        <w:t>“All</w:t>
      </w:r>
      <w:r>
        <w:rPr>
          <w:color w:val="000080"/>
          <w:spacing w:val="26"/>
        </w:rPr>
        <w:t xml:space="preserve"> </w:t>
      </w:r>
      <w:r>
        <w:rPr>
          <w:color w:val="000080"/>
          <w:spacing w:val="-1"/>
        </w:rPr>
        <w:t>Candidates”</w:t>
      </w:r>
      <w:r>
        <w:rPr>
          <w:color w:val="000080"/>
          <w:spacing w:val="24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53"/>
        </w:rPr>
        <w:t xml:space="preserve"> </w:t>
      </w:r>
      <w:r>
        <w:rPr>
          <w:color w:val="000080"/>
          <w:spacing w:val="-1"/>
        </w:rPr>
        <w:t>leave “Candidate Number” empty.</w:t>
      </w: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Heading3"/>
        <w:kinsoku w:val="0"/>
        <w:overflowPunct w:val="0"/>
        <w:spacing w:before="0"/>
        <w:ind w:left="281"/>
        <w:rPr>
          <w:b w:val="0"/>
          <w:bCs w:val="0"/>
          <w:color w:val="000000"/>
        </w:rPr>
      </w:pPr>
      <w:r>
        <w:rPr>
          <w:color w:val="000080"/>
          <w:spacing w:val="-1"/>
        </w:rPr>
        <w:t>Please enter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"/>
        </w:rPr>
        <w:t>details of appeal below:</w: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9"/>
        <w:ind w:left="0"/>
        <w:rPr>
          <w:b/>
          <w:bCs/>
          <w:sz w:val="11"/>
          <w:szCs w:val="11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10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107" name="Freeform 4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5858E" id="Group 43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">
                <v:shape id="Freeform 44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bu6MMA&#10;AADcAAAADwAAAGRycy9kb3ducmV2LnhtbERPzWoCMRC+F3yHMEJvNbFWLatRbKVQUA/aPsB0M+6u&#10;JpNlE3Xbp28Ewdt8fL8znbfOijM1ofKsod9TIIhzbyouNHx/fTy9gggR2aD1TBp+KcB81nmYYmb8&#10;hbd03sVCpBAOGWooY6wzKUNeksPQ8zVx4va+cRgTbAppGrykcGfls1Ij6bDi1FBiTe8l5cfdyWl4&#10;Wf8cDlb9ve3DeGlHA9qsBsOo9WO3XUxARGrjXXxzf5o0X43h+ky6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bu6MMAAADcAAAADwAAAAAAAAAAAAAAAACYAgAAZHJzL2Rv&#10;d25yZXYueG1sUEsFBgAAAAAEAAQA9QAAAIgDAAAAAA==&#10;" path="m,l8424,e" filled="f" strokecolor="navy" strokeweight=".82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3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10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105" name="Freeform 46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AA0BA" id="Group 45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">
                <v:shape id="Freeform 46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VBMMA&#10;AADcAAAADwAAAGRycy9kb3ducmV2LnhtbERPzWoCMRC+C75DGKE3TdRqy2oUWxEK1oO2DzBuxt3V&#10;ZLJsUt326ZuC0Nt8fL8zX7bOiis1ofKsYThQIIhzbyouNHx+bPrPIEJENmg9k4ZvCrBcdDtzzIy/&#10;8Z6uh1iIFMIhQw1ljHUmZchLchgGviZO3Mk3DmOCTSFNg7cU7qwcKTWVDitODSXW9FpSfjl8OQ2P&#10;78fz2aqfl1N4WtvpmHbb8SRq/dBrVzMQkdr4L76730yarybw90y6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jVBMMAAADcAAAADwAAAAAAAAAAAAAAAACYAgAAZHJzL2Rv&#10;d25yZXYueG1sUEsFBgAAAAAEAAQA9QAAAIgDAAAAAA==&#10;" path="m,l8424,e" filled="f" strokecolor="navy" strokeweight=".82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4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10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103" name="Freeform 48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B0518" id="Group 47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">
                <v:shape id="Freeform 48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3o68QA&#10;AADcAAAADwAAAGRycy9kb3ducmV2LnhtbERP204CMRB9N/EfmjHxTVpcBbJQCEpMSMQHLh8wbIfd&#10;hXa62RZY/HprYuLbnJzrTGads+JCbag9a+j3FAjiwpuaSw277cfTCESIyAatZ9JwowCz6f3dBHPj&#10;r7ymyyaWIoVwyFFDFWOTSxmKihyGnm+IE3fwrcOYYFtK0+I1hTsrn5UaSIc1p4YKG3qvqDhtzk7D&#10;y2p/PFr1/XYIw4UdZPT1mb1GrR8fuvkYRKQu/ov/3EuT5qsMfp9JF8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N6OvEAAAA3AAAAA8AAAAAAAAAAAAAAAAAmAIAAGRycy9k&#10;b3ducmV2LnhtbFBLBQYAAAAABAAEAPUAAACJAwAAAAA=&#10;" path="m,l8424,e" filled="f" strokecolor="navy" strokeweight=".82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3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10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101" name="Freeform 50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28959" id="Group 49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">
                <v:shape id="Freeform 50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TB8MA&#10;AADcAAAADwAAAGRycy9kb3ducmV2LnhtbERPzWoCMRC+F/oOYQreaqJWW7ZGqUpB0B5q+wDTzbi7&#10;Npksm6irT28Ewdt8fL8znrbOigM1ofKsoddVIIhzbyouNPz+fD6/gQgR2aD1TBpOFGA6eXwYY2b8&#10;kb/psImFSCEcMtRQxlhnUoa8JIeh62vixG194zAm2BTSNHhM4c7KvlIj6bDi1FBiTfOS8v/N3ml4&#10;Wf/tdladZ9vwurCjAX2tBsOodeep/XgHEamNd/HNvTRpvurB9Zl0gZ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PTB8MAAADcAAAADwAAAAAAAAAAAAAAAACYAgAAZHJzL2Rv&#10;d25yZXYueG1sUEsFBgAAAAAEAAQA9QAAAIgDAAAAAA==&#10;" path="m,l8424,e" filled="f" strokecolor="navy" strokeweight=".82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3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9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99" name="Freeform 52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53A33" id="Group 51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">
                <v:shape id="Freeform 52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fi8UA&#10;AADbAAAADwAAAGRycy9kb3ducmV2LnhtbESP3WoCMRSE7wt9h3CE3mnWWv+2RmktQkG98OcBTjfH&#10;3bXJybKJuvr0piD0cpiZb5jJrLFGnKn2pWMF3U4CgjhzuuRcwX63aI9A+ICs0TgmBVfyMJs+P00w&#10;1e7CGzpvQy4ihH2KCooQqlRKnxVk0XdcRRy9g6sthijrXOoaLxFujXxNkoG0WHJcKLCieUHZ7/Zk&#10;Fbytfo5Hk9w+D374ZQY9Wi97/aDUS6v5eAcRqAn/4Uf7WysYj+Hv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65+LxQAAANsAAAAPAAAAAAAAAAAAAAAAAJgCAABkcnMv&#10;ZG93bnJldi54bWxQSwUGAAAAAAQABAD1AAAAigMAAAAA&#10;" path="m,l8424,e" filled="f" strokecolor="navy" strokeweight=".82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3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9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97" name="Freeform 5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4D8A9" id="Group 53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">
                <v:shape id="Freeform 54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pEcMA&#10;AADbAAAADwAAAGRycy9kb3ducmV2LnhtbESPQWsCMRSE74X+h/AKvRTNVkXr1ihFETxYilrw+tg8&#10;N0uTl7BJ1/XfN4VCj8PMfMMsVr2zoqM2Np4VPA8LEMSV1w3XCj5P28ELiJiQNVrPpOBGEVbL+7sF&#10;ltpf+UDdMdUiQziWqMCkFEopY2XIYRz6QJy9i28dpizbWuoWrxnurBwVxVQ6bDgvGAy0NlR9Hb+d&#10;gqePnduYeZhwOFP3TmM71Xur1OND//YKIlGf/sN/7Z1WMJ/B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wpEcMAAADbAAAADwAAAAAAAAAAAAAAAACYAgAAZHJzL2Rv&#10;d25yZXYueG1sUEsFBgAAAAAEAAQA9QAAAIgDAAAAAA==&#10;" path="m,l8424,e" filled="f" strokecolor="navy" strokeweight=".28925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4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9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95" name="Freeform 56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A4BF8" id="Group 55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">
                <v:shape id="Freeform 56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aVjsUA&#10;AADbAAAADwAAAGRycy9kb3ducmV2LnhtbESPW2sCMRSE3wX/QzhC32rWu65G6YVCwfrg5QccN8fd&#10;1eRk2aS67a83hYKPw8x8wyxWjTXiSrUvHSvodRMQxJnTJecKDvuP5ykIH5A1Gsek4Ic8rJbt1gJT&#10;7W68pesu5CJC2KeooAihSqX0WUEWfddVxNE7udpiiLLOpa7xFuHWyH6SjKXFkuNCgRW9FZRddt9W&#10;wfDreD6b5Pf15CfvZjygzXowCko9dZqXOYhATXiE/9ufWsFsBH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pWOxQAAANsAAAAPAAAAAAAAAAAAAAAAAJgCAABkcnMv&#10;ZG93bnJldi54bWxQSwUGAAAAAAQABAD1AAAAigMAAAAA&#10;" path="m,l8424,e" filled="f" strokecolor="navy" strokeweight=".82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3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9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93" name="Freeform 58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92494" id="Group 57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">
                <v:shape id="Freeform 58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oYcUA&#10;AADbAAAADwAAAGRycy9kb3ducmV2LnhtbESPzW7CMBCE75X6DtZW4gZOCb8pBkFRJSTaAz8PsI2X&#10;JNReR7ELaZ++RkLqcTQz32hmi9YacaHGV44VPPcSEMS50xUXCo6Ht+4EhA/IGo1jUvBDHhbzx4cZ&#10;ZtpdeUeXfShEhLDPUEEZQp1J6fOSLPqeq4mjd3KNxRBlU0jd4DXCrZH9JBlJixXHhRJrei0p/9p/&#10;WwWD98/z2SS/q5Mfr80opY9tOgxKdZ7a5QuIQG34D9/bG61gmsL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A6hhxQAAANsAAAAPAAAAAAAAAAAAAAAAAJgCAABkcnMv&#10;ZG93bnJldi54bWxQSwUGAAAAAAQABAD1AAAAigMAAAAA&#10;" path="m,l8424,e" filled="f" strokecolor="navy" strokeweight=".82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3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9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91" name="Freeform 60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6ADD8" id="Group 59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">
                <v:shape id="Freeform 60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U/sMA&#10;AADbAAAADwAAAGRycy9kb3ducmV2LnhtbESPQWsCMRSE74L/ITyhF9GsrYhujSJKwUNLqQq9Pjav&#10;m6XJS9jEdfvvm0LB4zAz3zDrbe+s6KiNjWcFs2kBgrjyuuFaweX8MlmCiAlZo/VMCn4ownYzHKyx&#10;1P7GH9SdUi0yhGOJCkxKoZQyVoYcxqkPxNn78q3DlGVbS93iLcOdlY9FsZAOG84LBgPtDVXfp6tT&#10;MH4/uoNZhTmHT+re6Mku9KtV6mHU755BJOrTPfzfPmoFqxn8fc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kU/sMAAADbAAAADwAAAAAAAAAAAAAAAACYAgAAZHJzL2Rv&#10;d25yZXYueG1sUEsFBgAAAAAEAAQA9QAAAIgDAAAAAA==&#10;" path="m,l8424,e" filled="f" strokecolor="navy" strokeweight=".28925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4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8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89" name="Freeform 62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B0AAE" id="Group 61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">
                <v:shape id="Freeform 62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OJcMA&#10;AADbAAAADwAAAGRycy9kb3ducmV2LnhtbESPT2sCMRTE7wW/Q3hCL0Wz/YPoahSpFDxYSlXw+tg8&#10;N4vJS9jEdfvtG6HQ4zAzv2EWq95Z0VEbG88KnscFCOLK64ZrBcfDx2gKIiZkjdYzKfihCKvl4GGB&#10;pfY3/qZun2qRIRxLVGBSCqWUsTLkMI59IM7e2bcOU5ZtLXWLtwx3Vr4UxUQ6bDgvGAz0bqi67K9O&#10;wdPX1m3MLLxxOFH3Sa92ondWqcdhv56DSNSn//Bfe6sVTGdw/5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aOJcMAAADbAAAADwAAAAAAAAAAAAAAAACYAgAAZHJzL2Rv&#10;d25yZXYueG1sUEsFBgAAAAAEAAQA9QAAAIgDAAAAAA==&#10;" path="m,l8424,e" filled="f" strokecolor="navy" strokeweight=".28925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3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86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87" name="Freeform 6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9DE71" id="Group 63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">
                <v:shape id="Freeform 64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zMQA&#10;AADbAAAADwAAAGRycy9kb3ducmV2LnhtbESPT2sCMRTE74V+h/AKvRTNVsU/W6MURfBgKWqh18fm&#10;uVmavIRNuq7fvikUehxm5jfMct07KzpqY+NZwfOwAEFced1wreDjvBvMQcSErNF6JgU3irBe3d8t&#10;sdT+ykfqTqkWGcKxRAUmpVBKGStDDuPQB+LsXXzrMGXZ1lK3eM1wZ+WoKKbSYcN5wWCgjaHq6/Tt&#10;FDy9793WLMKEwyd1bzS2U32wSj0+9K8vIBL16T/8195rBfMZ/H7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lv8zEAAAA2wAAAA8AAAAAAAAAAAAAAAAAmAIAAGRycy9k&#10;b3ducmV2LnhtbFBLBQYAAAAABAAEAPUAAACJAwAAAAA=&#10;" path="m,l8424,e" filled="f" strokecolor="navy" strokeweight=".28925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3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8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85" name="Freeform 66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833CC" id="Group 65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">
                <v:shape id="Freeform 66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EIMQA&#10;AADbAAAADwAAAGRycy9kb3ducmV2LnhtbESPT2sCMRTE74V+h/AKvZSarf/QrVGKIniwFK3g9bF5&#10;bpYmL2GTruu3bwqFHoeZ+Q2zWPXOio7a2HhW8DIoQBBXXjdcKzh9bp9nIGJC1mg9k4IbRVgt7+8W&#10;WGp/5QN1x1SLDOFYogKTUiiljJUhh3HgA3H2Lr51mLJsa6lbvGa4s3JYFFPpsOG8YDDQ2lD1dfx2&#10;Cp4+dm5j5mHM4UzdO43sVO+tUo8P/dsriER9+g//tXdawWwCv1/y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7hCDEAAAA2wAAAA8AAAAAAAAAAAAAAAAAmAIAAGRycy9k&#10;b3ducmV2LnhtbFBLBQYAAAAABAAEAPUAAACJAwAAAAA=&#10;" path="m,l8424,e" filled="f" strokecolor="navy" strokeweight=".28925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4"/>
        <w:ind w:left="0"/>
        <w:rPr>
          <w:b/>
          <w:bCs/>
          <w:sz w:val="12"/>
          <w:szCs w:val="12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3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60035" cy="12700"/>
                <wp:effectExtent l="9525" t="9525" r="2540" b="6350"/>
                <wp:docPr id="8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12700"/>
                          <a:chOff x="0" y="0"/>
                          <a:chExt cx="8441" cy="20"/>
                        </a:xfrm>
                      </wpg:grpSpPr>
                      <wps:wsp>
                        <wps:cNvPr id="83" name="Freeform 68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3BD9A" id="Group 67" o:spid="_x0000_s1026" style="width:422.05pt;height:1pt;mso-position-horizontal-relative:char;mso-position-vertical-relative:line" coordsize="84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">
                <v:shape id="Freeform 68" o:spid="_x0000_s1027" style="position:absolute;left:8;top:8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65z8MA&#10;AADbAAAADwAAAGRycy9kb3ducmV2LnhtbESPT2sCMRTE7wW/Q3hCL6LZVhG7NUppKXiwiH/A62Pz&#10;ulmavIRNuq7f3giFHoeZ+Q2zXPfOio7a2HhW8DQpQBBXXjdcKzgdP8cLEDEha7SeScGVIqxXg4cl&#10;ltpfeE/dIdUiQziWqMCkFEopY2XIYZz4QJy9b986TFm2tdQtXjLcWflcFHPpsOG8YDDQu6Hq5/Dr&#10;FIx2G/dhXsKMw5m6L5raud5apR6H/dsriER9+g//tTdawWIK9y/5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65z8MAAADbAAAADwAAAAAAAAAAAAAAAACYAgAAZHJzL2Rv&#10;d25yZXYueG1sUEsFBgAAAAAEAAQA9QAAAIgDAAAAAA==&#10;" path="m,l8424,e" filled="f" strokecolor="navy" strokeweight=".28925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ind w:left="0"/>
        <w:rPr>
          <w:b/>
          <w:bCs/>
        </w:rPr>
      </w:pPr>
    </w:p>
    <w:p w:rsidR="00AB550E" w:rsidRDefault="00AB550E">
      <w:pPr>
        <w:pStyle w:val="BodyText"/>
        <w:kinsoku w:val="0"/>
        <w:overflowPunct w:val="0"/>
        <w:spacing w:before="5"/>
        <w:ind w:left="0"/>
        <w:rPr>
          <w:b/>
          <w:bCs/>
          <w:sz w:val="28"/>
          <w:szCs w:val="28"/>
        </w:rPr>
      </w:pPr>
    </w:p>
    <w:p w:rsidR="00AB550E" w:rsidRDefault="00AB550E">
      <w:pPr>
        <w:pStyle w:val="BodyText"/>
        <w:tabs>
          <w:tab w:val="left" w:pos="3843"/>
          <w:tab w:val="left" w:pos="8675"/>
        </w:tabs>
        <w:kinsoku w:val="0"/>
        <w:overflowPunct w:val="0"/>
        <w:spacing w:before="69"/>
        <w:ind w:left="251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  <w:highlight w:val="lightGray"/>
        </w:rPr>
        <w:t xml:space="preserve"> </w:t>
      </w:r>
      <w:r>
        <w:rPr>
          <w:b/>
          <w:bCs/>
          <w:color w:val="000080"/>
          <w:sz w:val="24"/>
          <w:szCs w:val="24"/>
          <w:highlight w:val="lightGray"/>
        </w:rPr>
        <w:tab/>
      </w:r>
      <w:r>
        <w:rPr>
          <w:b/>
          <w:bCs/>
          <w:color w:val="000080"/>
          <w:spacing w:val="-1"/>
          <w:sz w:val="24"/>
          <w:szCs w:val="24"/>
          <w:highlight w:val="lightGray"/>
        </w:rPr>
        <w:t>Comments</w:t>
      </w:r>
      <w:r>
        <w:rPr>
          <w:b/>
          <w:bCs/>
          <w:color w:val="000080"/>
          <w:sz w:val="24"/>
          <w:szCs w:val="24"/>
          <w:highlight w:val="lightGray"/>
        </w:rPr>
        <w:t xml:space="preserve"> </w:t>
      </w:r>
      <w:r>
        <w:rPr>
          <w:b/>
          <w:bCs/>
          <w:color w:val="000080"/>
          <w:sz w:val="24"/>
          <w:szCs w:val="24"/>
          <w:highlight w:val="lightGray"/>
        </w:rPr>
        <w:tab/>
      </w:r>
    </w:p>
    <w:p w:rsidR="00AB550E" w:rsidRDefault="00AB550E">
      <w:pPr>
        <w:pStyle w:val="BodyText"/>
        <w:tabs>
          <w:tab w:val="left" w:pos="3843"/>
          <w:tab w:val="left" w:pos="8675"/>
        </w:tabs>
        <w:kinsoku w:val="0"/>
        <w:overflowPunct w:val="0"/>
        <w:spacing w:before="69"/>
        <w:ind w:left="251"/>
        <w:rPr>
          <w:color w:val="000000"/>
          <w:sz w:val="24"/>
          <w:szCs w:val="24"/>
        </w:rPr>
        <w:sectPr w:rsidR="00AB550E">
          <w:pgSz w:w="11900" w:h="16840"/>
          <w:pgMar w:top="600" w:right="900" w:bottom="2240" w:left="1420" w:header="0" w:footer="2059" w:gutter="0"/>
          <w:cols w:space="720"/>
          <w:noEndnote/>
        </w:sectPr>
      </w:pP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b/>
          <w:bCs/>
          <w:sz w:val="6"/>
          <w:szCs w:val="6"/>
        </w:rPr>
      </w:pPr>
    </w:p>
    <w:p w:rsidR="00AB550E" w:rsidRDefault="009A016B">
      <w:pPr>
        <w:pStyle w:val="BodyText"/>
        <w:tabs>
          <w:tab w:val="left" w:pos="5826"/>
        </w:tabs>
        <w:kinsoku w:val="0"/>
        <w:overflowPunct w:val="0"/>
        <w:spacing w:line="200" w:lineRule="atLeast"/>
        <w:ind w:left="101"/>
        <w:rPr>
          <w:position w:val="20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1466850" cy="533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0E">
        <w:t xml:space="preserve"> </w:t>
      </w:r>
      <w:r w:rsidR="00AB550E">
        <w:tab/>
      </w:r>
      <w:r>
        <w:rPr>
          <w:noProof/>
          <w:position w:val="20"/>
          <w:lang w:val="en-US" w:eastAsia="en-US" w:bidi="hi-IN"/>
        </w:rPr>
        <w:drawing>
          <wp:inline distT="0" distB="0" distL="0" distR="0">
            <wp:extent cx="2314575" cy="2571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0E" w:rsidRDefault="00AB550E">
      <w:pPr>
        <w:pStyle w:val="BodyText"/>
        <w:kinsoku w:val="0"/>
        <w:overflowPunct w:val="0"/>
        <w:spacing w:before="7"/>
        <w:ind w:left="0"/>
        <w:rPr>
          <w:b/>
          <w:bCs/>
          <w:sz w:val="11"/>
          <w:szCs w:val="11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 w:right="929"/>
        <w:jc w:val="both"/>
        <w:rPr>
          <w:color w:val="000000"/>
        </w:rPr>
      </w:pPr>
      <w:r>
        <w:rPr>
          <w:color w:val="000080"/>
          <w:spacing w:val="-1"/>
        </w:rPr>
        <w:t>Use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this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form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if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you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believe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any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1"/>
        </w:rPr>
        <w:t>part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of</w:t>
      </w:r>
      <w:r>
        <w:rPr>
          <w:color w:val="000080"/>
          <w:spacing w:val="4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40"/>
        </w:rPr>
        <w:t xml:space="preserve"> </w:t>
      </w:r>
      <w:r>
        <w:rPr>
          <w:color w:val="000080"/>
          <w:spacing w:val="-2"/>
        </w:rPr>
        <w:t>question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is</w:t>
      </w:r>
      <w:r>
        <w:rPr>
          <w:color w:val="000080"/>
          <w:spacing w:val="42"/>
        </w:rPr>
        <w:t xml:space="preserve"> </w:t>
      </w:r>
      <w:r>
        <w:rPr>
          <w:color w:val="000080"/>
          <w:spacing w:val="-1"/>
        </w:rPr>
        <w:t>unfair,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confusing,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poorly</w:t>
      </w:r>
      <w:r>
        <w:rPr>
          <w:color w:val="000080"/>
          <w:spacing w:val="41"/>
        </w:rPr>
        <w:t xml:space="preserve"> </w:t>
      </w:r>
      <w:r>
        <w:rPr>
          <w:color w:val="000080"/>
          <w:spacing w:val="-1"/>
        </w:rPr>
        <w:t>worded</w:t>
      </w:r>
      <w:r>
        <w:rPr>
          <w:color w:val="000080"/>
          <w:spacing w:val="39"/>
        </w:rPr>
        <w:t xml:space="preserve"> </w:t>
      </w:r>
      <w:r>
        <w:rPr>
          <w:color w:val="000080"/>
          <w:spacing w:val="-1"/>
        </w:rPr>
        <w:t>or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misleading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so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it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could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33"/>
        </w:rPr>
        <w:t xml:space="preserve"> </w:t>
      </w:r>
      <w:r>
        <w:rPr>
          <w:color w:val="000080"/>
          <w:spacing w:val="-1"/>
        </w:rPr>
        <w:t>serious</w:t>
      </w:r>
      <w:r>
        <w:rPr>
          <w:color w:val="000080"/>
          <w:spacing w:val="32"/>
        </w:rPr>
        <w:t xml:space="preserve"> </w:t>
      </w:r>
      <w:r>
        <w:rPr>
          <w:color w:val="000080"/>
          <w:spacing w:val="-1"/>
        </w:rPr>
        <w:t>impact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on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candidates</w:t>
      </w:r>
      <w:r>
        <w:rPr>
          <w:color w:val="000080"/>
          <w:spacing w:val="34"/>
        </w:rPr>
        <w:t xml:space="preserve"> </w:t>
      </w:r>
      <w:r>
        <w:rPr>
          <w:color w:val="000080"/>
          <w:spacing w:val="-1"/>
        </w:rPr>
        <w:t>taking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31"/>
        </w:rPr>
        <w:t xml:space="preserve"> </w:t>
      </w:r>
      <w:r>
        <w:rPr>
          <w:color w:val="000080"/>
          <w:spacing w:val="-1"/>
        </w:rPr>
        <w:t>paper.</w:t>
      </w:r>
      <w:r>
        <w:rPr>
          <w:color w:val="000080"/>
          <w:spacing w:val="13"/>
        </w:rPr>
        <w:t xml:space="preserve"> </w:t>
      </w:r>
      <w:r>
        <w:rPr>
          <w:color w:val="000080"/>
        </w:rPr>
        <w:t>Where</w:t>
      </w:r>
      <w:r>
        <w:rPr>
          <w:color w:val="000080"/>
          <w:spacing w:val="61"/>
        </w:rPr>
        <w:t xml:space="preserve"> </w:t>
      </w:r>
      <w:r>
        <w:rPr>
          <w:color w:val="000080"/>
          <w:spacing w:val="-1"/>
        </w:rPr>
        <w:t>contact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details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are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provided,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Invigilators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will</w:t>
      </w:r>
      <w:r>
        <w:rPr>
          <w:color w:val="000080"/>
          <w:spacing w:val="10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sent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reply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9"/>
        </w:rPr>
        <w:t xml:space="preserve"> </w:t>
      </w:r>
      <w:r>
        <w:rPr>
          <w:color w:val="000080"/>
        </w:rPr>
        <w:t>their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comments,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though</w:t>
      </w:r>
      <w:r>
        <w:rPr>
          <w:color w:val="000080"/>
          <w:spacing w:val="9"/>
        </w:rPr>
        <w:t xml:space="preserve"> </w:t>
      </w:r>
      <w:r>
        <w:rPr>
          <w:color w:val="000080"/>
          <w:spacing w:val="-1"/>
        </w:rPr>
        <w:t>please</w:t>
      </w:r>
      <w:r>
        <w:rPr>
          <w:color w:val="000080"/>
          <w:spacing w:val="33"/>
        </w:rPr>
        <w:t xml:space="preserve"> </w:t>
      </w:r>
      <w:r>
        <w:rPr>
          <w:color w:val="000080"/>
        </w:rPr>
        <w:t>note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that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APMG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operate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review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and</w:t>
      </w:r>
      <w:r>
        <w:rPr>
          <w:color w:val="000080"/>
          <w:spacing w:val="12"/>
        </w:rPr>
        <w:t xml:space="preserve"> </w:t>
      </w:r>
      <w:r>
        <w:rPr>
          <w:color w:val="000080"/>
          <w:spacing w:val="-1"/>
        </w:rPr>
        <w:t>release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cycle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up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three</w:t>
      </w:r>
      <w:r>
        <w:rPr>
          <w:color w:val="000080"/>
          <w:spacing w:val="14"/>
        </w:rPr>
        <w:t xml:space="preserve"> </w:t>
      </w:r>
      <w:r>
        <w:rPr>
          <w:color w:val="000080"/>
          <w:spacing w:val="-1"/>
        </w:rPr>
        <w:t>months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so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there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may</w:t>
      </w:r>
      <w:r>
        <w:rPr>
          <w:color w:val="000080"/>
          <w:spacing w:val="23"/>
        </w:rPr>
        <w:t xml:space="preserve"> </w:t>
      </w:r>
      <w:r>
        <w:rPr>
          <w:color w:val="000080"/>
        </w:rPr>
        <w:t>be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delay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in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response </w:t>
      </w:r>
      <w:r>
        <w:rPr>
          <w:color w:val="000080"/>
        </w:rPr>
        <w:t>to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minor</w:t>
      </w:r>
      <w:r>
        <w:rPr>
          <w:color w:val="000080"/>
          <w:spacing w:val="-1"/>
        </w:rPr>
        <w:t xml:space="preserve"> issue.</w:t>
      </w:r>
    </w:p>
    <w:p w:rsidR="00AB550E" w:rsidRDefault="00AB550E">
      <w:pPr>
        <w:pStyle w:val="BodyText"/>
        <w:kinsoku w:val="0"/>
        <w:overflowPunct w:val="0"/>
        <w:spacing w:before="2"/>
        <w:ind w:left="0"/>
      </w:pPr>
    </w:p>
    <w:p w:rsidR="00AB550E" w:rsidRDefault="00AB550E">
      <w:pPr>
        <w:pStyle w:val="BodyText"/>
        <w:kinsoku w:val="0"/>
        <w:overflowPunct w:val="0"/>
        <w:ind w:left="281"/>
        <w:jc w:val="both"/>
        <w:rPr>
          <w:color w:val="000000"/>
        </w:rPr>
      </w:pPr>
      <w:r>
        <w:rPr>
          <w:color w:val="000080"/>
          <w:spacing w:val="-1"/>
        </w:rPr>
        <w:t>Invigilator:</w:t>
      </w: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8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81" name="Freeform 75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C56E4" id="Group 74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">
                <v:shape id="Freeform 75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wXcUA&#10;AADbAAAADwAAAGRycy9kb3ducmV2LnhtbESPQWvCQBSE7wX/w/KE3urGUkRSVxHRKlXB2FDo7ZF9&#10;JsHs25jdavz3riB4HGbmG2Y0aU0lztS40rKCfi8CQZxZXXKuIP1ZvA1BOI+ssbJMCq7kYDLuvIww&#10;1vbCCZ33PhcBwi5GBYX3dSylywoy6Hq2Jg7ewTYGfZBNLnWDlwA3lXyPooE0WHJYKLCmWUHZcf9v&#10;FHz/7qrsr97iKflK5x/parnebFip1247/QThqfXP8KO90gqG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TBdxQAAANsAAAAPAAAAAAAAAAAAAAAAAJgCAABkcnMv&#10;ZG93bnJldi54bWxQSwUGAAAAAAQABAD1AAAAigMAAAAA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before="6"/>
        <w:ind w:left="0"/>
        <w:rPr>
          <w:sz w:val="13"/>
          <w:szCs w:val="13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/>
        <w:rPr>
          <w:color w:val="000000"/>
        </w:rPr>
      </w:pPr>
      <w:r>
        <w:rPr>
          <w:color w:val="000080"/>
          <w:spacing w:val="-1"/>
        </w:rPr>
        <w:t xml:space="preserve">Email </w:t>
      </w:r>
      <w:r>
        <w:rPr>
          <w:color w:val="000080"/>
          <w:spacing w:val="-2"/>
        </w:rPr>
        <w:t>Address:</w:t>
      </w: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7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79" name="Freeform 82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6069B" id="Group 81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">
                <v:shape id="Freeform 82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H1fsQA&#10;AADbAAAADwAAAGRycy9kb3ducmV2LnhtbESPT2vCQBTE70K/w/IK3nSjlarRVYpV6Unqv/sz+0xC&#10;s29Ddk2in94tFHocZuY3zHzZmkLUVLncsoJBPwJBnFidc6rgdNz0JiCcR9ZYWCYFd3KwXLx05hhr&#10;2/Ce6oNPRYCwi1FB5n0ZS+mSjAy6vi2Jg3e1lUEfZJVKXWET4KaQwyh6lwZzDgsZlrTKKPk53IyC&#10;I6+b3dv3Y/y4fF7rs6Tt6HQ2SnVf248ZCE+t/w//tb+0gvEUfr+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R9X7EAAAA2wAAAA8AAAAAAAAAAAAAAAAAmAIAAGRycy9k&#10;b3ducmV2LnhtbFBLBQYAAAAABAAEAPUAAACJAwAAAAA=&#10;" path="m,l8424,e" filled="f" strokecolor="navy" strokeweight=".58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before="6"/>
        <w:ind w:left="0"/>
        <w:rPr>
          <w:sz w:val="13"/>
          <w:szCs w:val="13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/>
        <w:rPr>
          <w:color w:val="000000"/>
        </w:rPr>
      </w:pPr>
      <w:r>
        <w:rPr>
          <w:color w:val="000080"/>
          <w:spacing w:val="-1"/>
        </w:rPr>
        <w:t>ATO:</w:t>
      </w: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76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77" name="Freeform 89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2C5FA" id="Group 88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">
                <v:shape id="Freeform 89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9lcYA&#10;AADbAAAADwAAAGRycy9kb3ducmV2LnhtbESP3WrCQBSE7wu+w3KE3tWNpVSJboKUtkqr4E8QvDtk&#10;j0kwezbNrpq+vVsoeDnMzDfMNO1MLS7UusqyguEgAkGcW11xoSDbfTyNQTiPrLG2TAp+yUGa9B6m&#10;GGt75Q1dtr4QAcIuRgWl900spctLMugGtiEO3tG2Bn2QbSF1i9cAN7V8jqJXabDisFBiQ28l5aft&#10;2Sj42q/r/NCs8Gfzmb2/ZIv593LJSj32u9kEhKfO38P/7YVWMBrB35fwA2R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l9lcYAAADbAAAADwAAAAAAAAAAAAAAAACYAgAAZHJz&#10;L2Rvd25yZXYueG1sUEsFBgAAAAAEAAQA9QAAAIsDAAAAAA==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before="6"/>
        <w:ind w:left="0"/>
        <w:rPr>
          <w:sz w:val="13"/>
          <w:szCs w:val="13"/>
        </w:rPr>
      </w:pPr>
    </w:p>
    <w:p w:rsidR="00AB550E" w:rsidRPr="000D0368" w:rsidRDefault="00AB550E">
      <w:pPr>
        <w:pStyle w:val="BodyText"/>
        <w:kinsoku w:val="0"/>
        <w:overflowPunct w:val="0"/>
        <w:spacing w:before="74"/>
        <w:ind w:left="281"/>
        <w:rPr>
          <w:color w:val="FF0000"/>
        </w:rPr>
      </w:pPr>
      <w:r w:rsidRPr="000D0368">
        <w:rPr>
          <w:color w:val="FF0000"/>
          <w:spacing w:val="-1"/>
        </w:rPr>
        <w:t>Examination ID (found at the bottom of the examination script):</w:t>
      </w: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7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75" name="Freeform 96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D64C3" id="Group 95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">
                <v:shape id="Freeform 96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GecYA&#10;AADbAAAADwAAAGRycy9kb3ducmV2LnhtbESPW2vCQBSE3wX/w3KEvpmNpa0SXUVKL1IVvATBt0P2&#10;mIRmz6bZrab/visIPg4z8w0zmbWmEmdqXGlZwSCKQRBnVpecK0j37/0RCOeRNVaWScEfOZhNu50J&#10;JtpeeEvnnc9FgLBLUEHhfZ1I6bKCDLrI1sTBO9nGoA+yyaVu8BLgppKPcfwiDZYcFgqs6bWg7Hv3&#10;axR8HTZVdqzX+LP9SN+e0sXncrVipR567XwMwlPr7+Fbe6EVDJ/h+iX8AD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dGecYAAADbAAAADwAAAAAAAAAAAAAAAACYAgAAZHJz&#10;L2Rvd25yZXYueG1sUEsFBgAAAAAEAAQA9QAAAIsDAAAAAA==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21"/>
          <w:szCs w:val="21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7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73" name="Freeform 10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8E270C" id="Group 102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">
                <v:shape id="Freeform 103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7lsYA&#10;AADbAAAADwAAAGRycy9kb3ducmV2LnhtbESPW2vCQBSE3wX/w3KEvpmNbakSXUVKL1IVvATBt0P2&#10;mIRmz6bZrab/visIPg4z8w0zmbWmEmdqXGlZwSCKQRBnVpecK0j37/0RCOeRNVaWScEfOZhNu50J&#10;JtpeeEvnnc9FgLBLUEHhfZ1I6bKCDLrI1sTBO9nGoA+yyaVu8BLgppKPcfwiDZYcFgqs6bWg7Hv3&#10;axR8HTZVdqzX+LP9SN+e08XncrVipR567XwMwlPr7+Fbe6EVDJ/g+iX8AD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J7lsYAAADbAAAADwAAAAAAAAAAAAAAAACYAgAAZHJz&#10;L2Rvd25yZXYueG1sUEsFBgAAAAAEAAQA9QAAAIsDAAAAAA==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spacing w:before="9"/>
        <w:ind w:left="0"/>
        <w:rPr>
          <w:sz w:val="11"/>
          <w:szCs w:val="11"/>
        </w:rPr>
      </w:pPr>
    </w:p>
    <w:p w:rsidR="00AB550E" w:rsidRDefault="00AB550E">
      <w:pPr>
        <w:pStyle w:val="BodyText"/>
        <w:kinsoku w:val="0"/>
        <w:overflowPunct w:val="0"/>
        <w:spacing w:before="74"/>
        <w:ind w:left="281"/>
        <w:rPr>
          <w:color w:val="000000"/>
        </w:rPr>
      </w:pPr>
      <w:r>
        <w:rPr>
          <w:color w:val="000080"/>
          <w:spacing w:val="-1"/>
        </w:rPr>
        <w:t>Signature:</w:t>
      </w: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7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71" name="Freeform 110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DBA87" id="Group 109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">
                <v:shape id="Freeform 110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xAesUA&#10;AADbAAAADwAAAGRycy9kb3ducmV2LnhtbESPQWvCQBSE74L/YXlCb7pRxErqKiJqpVWoNgjeHtln&#10;Esy+jdlV03/vFgo9DjPzDTOZNaYUd6pdYVlBvxeBIE6tLjhTkHyvumMQziNrLC2Tgh9yMJu2WxOM&#10;tX3wnu4Hn4kAYRejgtz7KpbSpTkZdD1bEQfvbGuDPsg6k7rGR4CbUg6iaCQNFhwWcqxokVN6OdyM&#10;go/jV5meqh1e9+tkOUw275/bLSv10mnmbyA8Nf4//NfeaAWvffj9En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zEB6xQAAANsAAAAPAAAAAAAAAAAAAAAAAJgCAABkcnMv&#10;ZG93bnJldi54bWxQSwUGAAAAAAQABAD1AAAAigMAAAAA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AB550E">
      <w:pPr>
        <w:pStyle w:val="BodyText"/>
        <w:kinsoku w:val="0"/>
        <w:overflowPunct w:val="0"/>
        <w:ind w:left="281"/>
        <w:rPr>
          <w:color w:val="000000"/>
        </w:rPr>
      </w:pPr>
      <w:r>
        <w:rPr>
          <w:color w:val="000080"/>
          <w:spacing w:val="-1"/>
        </w:rPr>
        <w:t>Comments:</w:t>
      </w: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6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69" name="Freeform 117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11C7F" id="Group 116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">
                <v:shape id="Freeform 117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aocYA&#10;AADbAAAADwAAAGRycy9kb3ducmV2LnhtbESPQWvCQBSE74L/YXlCb7qxFKmpmyCltdIqqA2Ct0f2&#10;mQSzb2N2q+m/dwsFj8PMfMPM0s7U4kKtqywrGI8iEMS51RUXCrLv9+EzCOeRNdaWScEvOUiTfm+G&#10;sbZX3tJl5wsRIOxiVFB638RSurwkg25kG+LgHW1r0AfZFlK3eA1wU8vHKJpIgxWHhRIbei0pP+1+&#10;jILP/abOD80az9tF9vaULT++VitW6mHQzV9AeOr8PfzfXmoFkyn8fQ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PaocYAAADbAAAADwAAAAAAAAAAAAAAAACYAgAAZHJz&#10;L2Rvd25yZXYueG1sUEsFBgAAAAAEAAQA9QAAAIsDAAAAAA==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1"/>
        <w:ind w:left="0"/>
        <w:rPr>
          <w:sz w:val="21"/>
          <w:szCs w:val="21"/>
        </w:rPr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66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67" name="Freeform 124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1E5DC" id="Group 123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">
                <v:shape id="Freeform 124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rSMYA&#10;AADbAAAADwAAAGRycy9kb3ducmV2LnhtbESPQWvCQBSE74L/YXlCb7qxFCupmyCltdIqqA2Ct0f2&#10;mQSzb2N2q+m/dwsFj8PMfMPM0s7U4kKtqywrGI8iEMS51RUXCrLv9+EUhPPIGmvLpOCXHKRJvzfD&#10;WNsrb+my84UIEHYxKii9b2IpXV6SQTeyDXHwjrY16INsC6lbvAa4qeVjFE2kwYrDQokNvZaUn3Y/&#10;RsHnflPnh2aN5+0ie3vKlh9fqxUr9TDo5i8gPHX+Hv5vL7WCyTP8fQ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DrSMYAAADbAAAADwAAAAAAAAAAAAAAAACYAgAAZHJz&#10;L2Rvd25yZXYueG1sUEsFBgAAAAAEAAQA9QAAAIsDAAAAAA==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64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65" name="Freeform 131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7774F" id="Group 130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">
                <v:shape id="Freeform 131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VppsQA&#10;AADbAAAADwAAAGRycy9kb3ducmV2LnhtbESPT2vCQBTE70K/w/IK3nSjtSrRVYpV6Unqv/sz+0xC&#10;s29Ddk2in94tFHocZuY3zHzZmkLUVLncsoJBPwJBnFidc6rgdNz0piCcR9ZYWCYFd3KwXLx05hhr&#10;2/Ce6oNPRYCwi1FB5n0ZS+mSjAy6vi2Jg3e1lUEfZJVKXWET4KaQwygaS4M5h4UMS1pllPwcbkbB&#10;kdfN7u37MXlcPq/1WdJ2dDobpbqv7ccMhKfW/4f/2l9awfgdfr+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FaabEAAAA2wAAAA8AAAAAAAAAAAAAAAAAmAIAAGRycy9k&#10;b3ducmV2LnhtbFBLBQYAAAAABAAEAPUAAACJAwAAAAA=&#10;" path="m,l8424,e" filled="f" strokecolor="navy" strokeweight=".58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2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62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63" name="Freeform 138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02011" id="Group 137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">
                <v:shape id="Freeform 138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BUScQA&#10;AADbAAAADwAAAGRycy9kb3ducmV2LnhtbESPW2vCQBSE3wv+h+UIvtWNtajErCLVlj4Vr+/H7MkF&#10;s2dDdk1Sf323UOjjMDPfMMm6N5VoqXGlZQWTcQSCOLW65FzB+fT+vADhPLLGyjIp+CYH69XgKcFY&#10;244P1B59LgKEXYwKCu/rWEqXFmTQjW1NHLzMNgZ9kE0udYNdgJtKvkTRTBosOSwUWNNbQenteDcK&#10;Trzrvqb7x/xx3WbtRdLH6/lilBoN+80ShKfe/4f/2p9awWwKv1/C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gVEnEAAAA2wAAAA8AAAAAAAAAAAAAAAAAmAIAAGRycy9k&#10;b3ducmV2LnhtbFBLBQYAAAAABAAEAPUAAACJAwAAAAA=&#10;" path="m,l8424,e" filled="f" strokecolor="navy" strokeweight=".58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60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61" name="Freeform 145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BB4EA" id="Group 144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">
                <v:shape id="Freeform 145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Wp8UA&#10;AADbAAAADwAAAGRycy9kb3ducmV2LnhtbESPQWvCQBSE74L/YXlCb7qxFJHUVUS0SlUwNhR6e2Sf&#10;STD7Nma3Gv99tyB4HGbmG2Yya00lrtS40rKC4SACQZxZXXKuIP1a9ccgnEfWWFkmBXdyMJt2OxOM&#10;tb1xQtejz0WAsItRQeF9HUvpsoIMuoGtiYN3so1BH2STS93gLcBNJV+jaCQNlhwWCqxpUVB2Pv4a&#10;BZ/fhyr7qfd4ST7S5Vu6WW93O1bqpdfO30F4av0z/GhvtILR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danxQAAANsAAAAPAAAAAAAAAAAAAAAAAJgCAABkcnMv&#10;ZG93bnJldi54bWxQSwUGAAAAAAQABAD1AAAAigMAAAAA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5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59" name="Freeform 152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A5C91" id="Group 151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">
                <v:shape id="Freeform 152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pHsUA&#10;AADbAAAADwAAAGRycy9kb3ducmV2LnhtbESPS2/CMBCE75X4D9Yi9UYcKK8GDKpaWnFCLY/7Nl6S&#10;iHgdxW6S8utrJKQeRzPzjWa57kwpGqpdYVnBMIpBEKdWF5wpOB7eB3MQziNrLC2Tgl9ysF71HpaY&#10;aNvyFzV7n4kAYZeggtz7KpHSpTkZdJGtiIN3trVBH2SdSV1jG+CmlKM4nkqDBYeFHCt6zSm97H+M&#10;ggNv2t3T53V2/X47NydJH+PjySj12O9eFiA8df4/fG9vtYLJM9y+h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KkexQAAANsAAAAPAAAAAAAAAAAAAAAAAJgCAABkcnMv&#10;ZG93bnJldi54bWxQSwUGAAAAAAQABAD1AAAAigMAAAAA&#10;" path="m,l8424,e" filled="f" strokecolor="navy" strokeweight=".58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54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55" name="Freeform 159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98944" id="Group 158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">
                <v:shape id="Freeform 159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jG8QA&#10;AADbAAAADwAAAGRycy9kb3ducmV2LnhtbESPT2vCQBTE70K/w/IK3upGq1WiqxSr0pPUf/dn9pmE&#10;Zt+G7JpEP71bKHgcZuY3zGzRmkLUVLncsoJ+LwJBnFidc6rgeFi/TUA4j6yxsEwKbuRgMX/pzDDW&#10;tuEd1XufigBhF6OCzPsyltIlGRl0PVsSB+9iK4M+yCqVusImwE0hB1H0IQ3mHBYyLGmZUfK7vxoF&#10;B1412/ef+/h+/rrUJ0mb4fFklOq+tp9TEJ5a/wz/t7+1gtEI/r6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oxvEAAAA2wAAAA8AAAAAAAAAAAAAAAAAmAIAAGRycy9k&#10;b3ducmV2LnhtbFBLBQYAAAAABAAEAPUAAACJAwAAAAA=&#10;" path="m,l8424,e" filled="f" strokecolor="navy" strokeweight=".58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2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52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53" name="Freeform 166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46774D" id="Group 165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">
                <v:shape id="Freeform 166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e9MQA&#10;AADbAAAADwAAAGRycy9kb3ducmV2LnhtbESPQWvCQBSE70L/w/IKvemmVVtJXaW0WjxJa+L9mX0m&#10;odm3Ibsmqb/eFQSPw8x8w8yXvalES40rLSt4HkUgiDOrS84VpMl6OAPhPLLGyjIp+CcHy8XDYI6x&#10;th3/UrvzuQgQdjEqKLyvYyldVpBBN7I1cfCOtjHog2xyqRvsAtxU8iWKXqXBksNCgTV9FpT97U5G&#10;QcKrbjv+Ob+dD1/Hdi/pe5LujVJPj/3HOwhPvb+Hb+2NVjAdw/VL+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MnvTEAAAA2wAAAA8AAAAAAAAAAAAAAAAAmAIAAGRycy9k&#10;b3ducmV2LnhtbFBLBQYAAAAABAAEAPUAAACJAwAAAAA=&#10;" path="m,l8424,e" filled="f" strokecolor="navy" strokeweight=".58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50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51" name="Freeform 17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F0012" id="Group 172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">
                <v:shape id="Freeform 173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cGsUA&#10;AADbAAAADwAAAGRycy9kb3ducmV2LnhtbESPQWvCQBSE74L/YXlCb7pRtEjqKiJqpVWoNgjeHtln&#10;Esy+jdlV03/vFgo9DjPzDTOZNaYUd6pdYVlBvxeBIE6tLjhTkHyvumMQziNrLC2Tgh9yMJu2WxOM&#10;tX3wnu4Hn4kAYRejgtz7KpbSpTkZdD1bEQfvbGuDPsg6k7rGR4CbUg6i6FUaLDgs5FjRIqf0crgZ&#10;BR/HrzI9VTu87tfJcphs3j+3W1bqpdPM30B4avx/+K+90QpGffj9En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RwaxQAAANsAAAAPAAAAAAAAAAAAAAAAAJgCAABkcnMv&#10;ZG93bnJldi54bWxQSwUGAAAAAAQABAD1AAAAigMAAAAA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4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49" name="Freeform 180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E6EB0" id="Group 179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">
                <v:shape id="Freeform 180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/w8QA&#10;AADbAAAADwAAAGRycy9kb3ducmV2LnhtbESPS2/CMBCE75X6H6ytxK04FFQgYFBVHuKEeN6XeEmi&#10;xusoNkng1+NKlXoczcw3mum8NYWoqXK5ZQW9bgSCOLE651TB6bh6H4FwHlljYZkU3MnBfPb6MsVY&#10;24b3VB98KgKEXYwKMu/LWEqXZGTQdW1JHLyrrQz6IKtU6gqbADeF/IiiT2kw57CQYUnfGSU/h5tR&#10;cORls+3vHsPHZXGtz5LWg9PZKNV5a78mIDy1/j/8195oBYMx/H4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9P8PEAAAA2wAAAA8AAAAAAAAAAAAAAAAAmAIAAGRycy9k&#10;b3ducmV2LnhtbFBLBQYAAAAABAAEAPUAAACJAwAAAAA=&#10;" path="m,l8424,e" filled="f" strokecolor="navy" strokeweight=".58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2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4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47" name="Freeform 187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797BB" id="Group 186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">
                <v:shape id="Freeform 187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4OKsQA&#10;AADbAAAADwAAAGRycy9kb3ducmV2LnhtbESPT2vCQBTE7wW/w/IKvdVNrWiJWUVsLT0VjXp/zb78&#10;wezbkF2T1E/fLQgeh5n5DZOsBlOLjlpXWVbwMo5AEGdWV1woOB62z28gnEfWWFsmBb/kYLUcPSQY&#10;a9vznrrUFyJA2MWooPS+iaV0WUkG3dg2xMHLbWvQB9kWUrfYB7ip5SSKZtJgxWGhxIY2JWXn9GIU&#10;HPij/37dXefXn/e8O0n6nB5PRqmnx2G9AOFp8Pfwrf2lFUzn8P8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uDirEAAAA2wAAAA8AAAAAAAAAAAAAAAAAmAIAAGRycy9k&#10;b3ducmV2LnhtbFBLBQYAAAAABAAEAPUAAACJAwAAAAA=&#10;" path="m,l8424,e" filled="f" strokecolor="navy" strokeweight=".58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44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45" name="Freeform 194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2C748" id="Group 193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">
                <v:shape id="Freeform 194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1xsQA&#10;AADbAAAADwAAAGRycy9kb3ducmV2LnhtbESPS2/CMBCE75X6H6ytxK04FAooYFBVHuKEeN6XeEmi&#10;xusoNkng1+NKlXoczcw3mum8NYWoqXK5ZQW9bgSCOLE651TB6bh6H4NwHlljYZkU3MnBfPb6MsVY&#10;24b3VB98KgKEXYwKMu/LWEqXZGTQdW1JHLyrrQz6IKtU6gqbADeF/IiioTSYc1jIsKTvjJKfw80o&#10;OPKy2fZ3j9HjsrjWZ0nrwelslOq8tV8TEJ5a/x/+a2+0gsEn/H4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wNcbEAAAA2wAAAA8AAAAAAAAAAAAAAAAAmAIAAGRycy9k&#10;b3ducmV2LnhtbFBLBQYAAAAABAAEAPUAAACJAwAAAAA=&#10;" path="m,l8424,e" filled="f" strokecolor="navy" strokeweight=".58pt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p w:rsidR="00AB550E" w:rsidRDefault="00AB550E">
      <w:pPr>
        <w:pStyle w:val="BodyText"/>
        <w:kinsoku w:val="0"/>
        <w:overflowPunct w:val="0"/>
        <w:ind w:left="0"/>
      </w:pPr>
    </w:p>
    <w:p w:rsidR="00AB550E" w:rsidRDefault="00AB550E">
      <w:pPr>
        <w:pStyle w:val="BodyText"/>
        <w:kinsoku w:val="0"/>
        <w:overflowPunct w:val="0"/>
        <w:spacing w:before="1"/>
        <w:ind w:left="0"/>
      </w:pPr>
    </w:p>
    <w:p w:rsidR="00AB550E" w:rsidRDefault="009A016B">
      <w:pPr>
        <w:pStyle w:val="BodyText"/>
        <w:kinsoku w:val="0"/>
        <w:overflowPunct w:val="0"/>
        <w:spacing w:line="20" w:lineRule="atLeast"/>
        <w:ind w:left="245"/>
        <w:rPr>
          <w:sz w:val="2"/>
          <w:szCs w:val="2"/>
        </w:rPr>
      </w:pPr>
      <w:r>
        <w:rPr>
          <w:noProof/>
          <w:sz w:val="2"/>
          <w:szCs w:val="2"/>
          <w:lang w:val="en-US" w:eastAsia="en-US" w:bidi="hi-IN"/>
        </w:rPr>
        <mc:AlternateContent>
          <mc:Choice Requires="wpg">
            <w:drawing>
              <wp:inline distT="0" distB="0" distL="0" distR="0">
                <wp:extent cx="5356860" cy="12700"/>
                <wp:effectExtent l="9525" t="9525" r="5715" b="0"/>
                <wp:docPr id="37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0"/>
                          <a:chOff x="0" y="0"/>
                          <a:chExt cx="8436" cy="20"/>
                        </a:xfrm>
                      </wpg:grpSpPr>
                      <wps:wsp>
                        <wps:cNvPr id="40" name="Freeform 201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424" cy="20"/>
                          </a:xfrm>
                          <a:custGeom>
                            <a:avLst/>
                            <a:gdLst>
                              <a:gd name="T0" fmla="*/ 0 w 8424"/>
                              <a:gd name="T1" fmla="*/ 0 h 20"/>
                              <a:gd name="T2" fmla="*/ 8424 w 84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24" h="20">
                                <a:moveTo>
                                  <a:pt x="0" y="0"/>
                                </a:moveTo>
                                <a:lnTo>
                                  <a:pt x="84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36B06" id="Group 200" o:spid="_x0000_s1026" style="width:421.8pt;height:1pt;mso-position-horizontal-relative:char;mso-position-vertical-relative:line" coordsize="84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">
                <v:shape id="Freeform 201" o:spid="_x0000_s1027" style="position:absolute;left:5;top:5;width:8424;height:20;visibility:visible;mso-wrap-style:square;v-text-anchor:top" coordsize="84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wvXMEA&#10;AADbAAAADwAAAGRycy9kb3ducmV2LnhtbERPy4rCMBTdC/MP4Q6401SRYahGEfGFozBqEdxdmmtb&#10;bG5qE7X+vVkMzPJw3qNJY0rxoNoVlhX0uhEI4tTqgjMFyXHR+QbhPLLG0jIpeJGDyfijNcJY2yfv&#10;6XHwmQgh7GJUkHtfxVK6NCeDrmsr4sBdbG3QB1hnUtf4DOGmlP0o+pIGCw4NOVY0yym9Hu5Gweb0&#10;W6bnaoe3/TKZD5L16me7ZaXan810CMJT4//Ff+61VjAI68OX8APk+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sL1zBAAAA2wAAAA8AAAAAAAAAAAAAAAAAmAIAAGRycy9kb3du&#10;cmV2LnhtbFBLBQYAAAAABAAEAPUAAACGAwAAAAA=&#10;" path="m,l8424,e" filled="f" strokecolor="navy" strokeweight=".20458mm">
                  <v:path arrowok="t" o:connecttype="custom" o:connectlocs="0,0;8424,0" o:connectangles="0,0"/>
                </v:shape>
                <w10:anchorlock/>
              </v:group>
            </w:pict>
          </mc:Fallback>
        </mc:AlternateContent>
      </w:r>
    </w:p>
    <w:sectPr w:rsidR="00AB550E">
      <w:footerReference w:type="default" r:id="rId18"/>
      <w:pgSz w:w="11900" w:h="16840"/>
      <w:pgMar w:top="600" w:right="900" w:bottom="3820" w:left="1420" w:header="0" w:footer="363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FC6" w:rsidRDefault="00D00FC6">
      <w:r>
        <w:separator/>
      </w:r>
    </w:p>
  </w:endnote>
  <w:endnote w:type="continuationSeparator" w:id="0">
    <w:p w:rsidR="00D00FC6" w:rsidRDefault="00D00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368" w:rsidRDefault="000D0368">
    <w:pPr>
      <w:pStyle w:val="BodyText"/>
      <w:kinsoku w:val="0"/>
      <w:overflowPunct w:val="0"/>
      <w:spacing w:line="14" w:lineRule="auto"/>
      <w:ind w:left="0"/>
      <w:rPr>
        <w:rFonts w:ascii="Times New Roman" w:hAnsi="Times New Roman" w:cs="Times New Roman"/>
      </w:rPr>
    </w:pP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51584" behindDoc="1" locked="0" layoutInCell="0" allowOverlap="1">
              <wp:simplePos x="0" y="0"/>
              <wp:positionH relativeFrom="page">
                <wp:posOffset>958850</wp:posOffset>
              </wp:positionH>
              <wp:positionV relativeFrom="page">
                <wp:posOffset>9246235</wp:posOffset>
              </wp:positionV>
              <wp:extent cx="5643880" cy="880745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3880" cy="880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tabs>
                              <w:tab w:val="left" w:pos="1448"/>
                              <w:tab w:val="left" w:pos="8847"/>
                            </w:tabs>
                            <w:kinsoku w:val="0"/>
                            <w:overflowPunct w:val="0"/>
                            <w:spacing w:line="265" w:lineRule="exact"/>
                            <w:ind w:left="0"/>
                            <w:jc w:val="center"/>
                            <w:rPr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ab/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This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booklet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remains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the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property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of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the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APM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Group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Ltd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ab/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ind w:left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APM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Group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Ltd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2014</w:t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before="1" w:line="184" w:lineRule="exact"/>
                            <w:ind w:left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This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document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not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be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reproduced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or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re-sold</w:t>
                          </w:r>
                          <w:r>
                            <w:rPr>
                              <w:color w:val="0000FF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without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express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from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APM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Group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Ltd</w:t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ind w:left="370" w:right="37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ITIL®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registered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trade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mark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AXELOS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Limited.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1"/>
                              <w:sz w:val="16"/>
                              <w:szCs w:val="16"/>
                            </w:rPr>
                            <w:t>Swirl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logo™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trade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mark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AXELOS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Limited.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ITIL</w:t>
                          </w:r>
                          <w:r>
                            <w:rPr>
                              <w:color w:val="0000FF"/>
                              <w:spacing w:val="27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Accredited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Examination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Institute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logo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trade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mark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AXELOS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Limited.</w:t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before="1"/>
                            <w:ind w:left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ITIL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Notes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Invigilators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Booklet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January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2014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style="position:absolute;margin-left:75.5pt;margin-top:728.05pt;width:444.4pt;height:69.3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tabs>
                        <w:tab w:val="left" w:pos="1448"/>
                        <w:tab w:val="left" w:pos="8847"/>
                      </w:tabs>
                      <w:kinsoku w:val="0"/>
                      <w:overflowPunct w:val="0"/>
                      <w:spacing w:line="265" w:lineRule="exact"/>
                      <w:ind w:left="0"/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ab/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This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booklet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remains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the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property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of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the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APM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Group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Ltd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ab/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ind w:left="0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©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APM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Group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Ltd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2014</w:t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before="1" w:line="184" w:lineRule="exact"/>
                      <w:ind w:left="0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This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document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not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to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be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reproduced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or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re-sold</w:t>
                    </w:r>
                    <w:r>
                      <w:rPr>
                        <w:color w:val="0000FF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without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express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permission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from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APM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Group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Ltd</w:t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ind w:left="370" w:right="370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ITIL®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registered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trade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mark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AXELOS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Limited.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pacing w:val="-1"/>
                        <w:sz w:val="16"/>
                        <w:szCs w:val="16"/>
                      </w:rPr>
                      <w:t>Swirl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logo™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trade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mark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AXELOS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Limited.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ITIL</w:t>
                    </w:r>
                    <w:r>
                      <w:rPr>
                        <w:color w:val="0000FF"/>
                        <w:spacing w:val="27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Accredited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Examination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Institute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logo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trade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mark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AXELOS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Limited.</w:t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before="1"/>
                      <w:ind w:left="0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ITIL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Notes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to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Invigilators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Booklet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–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January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52608" behindDoc="1" locked="0" layoutInCell="0" allowOverlap="1">
              <wp:simplePos x="0" y="0"/>
              <wp:positionH relativeFrom="page">
                <wp:posOffset>1396365</wp:posOffset>
              </wp:positionH>
              <wp:positionV relativeFrom="page">
                <wp:posOffset>9999980</wp:posOffset>
              </wp:positionV>
              <wp:extent cx="821055" cy="12700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line="183" w:lineRule="exact"/>
                            <w:ind w:left="20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Version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5.0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(Live)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9" type="#_x0000_t202" style="position:absolute;margin-left:109.95pt;margin-top:787.4pt;width:64.65pt;height:10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line="183" w:lineRule="exact"/>
                      <w:ind w:left="2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Version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5.0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(Live)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53632" behindDoc="1" locked="0" layoutInCell="0" allowOverlap="1">
              <wp:simplePos x="0" y="0"/>
              <wp:positionH relativeFrom="page">
                <wp:posOffset>3745230</wp:posOffset>
              </wp:positionH>
              <wp:positionV relativeFrom="page">
                <wp:posOffset>9999980</wp:posOffset>
              </wp:positionV>
              <wp:extent cx="601345" cy="127000"/>
              <wp:effectExtent l="0" t="0" r="0" b="0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34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line="183" w:lineRule="exact"/>
                            <w:ind w:left="20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2551A">
                            <w:rPr>
                              <w:noProof/>
                              <w:color w:val="0000FF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50" type="#_x0000_t202" style="position:absolute;margin-left:294.9pt;margin-top:787.4pt;width:47.35pt;height:10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line="183" w:lineRule="exact"/>
                      <w:ind w:left="2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Page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color w:val="0000FF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fldChar w:fldCharType="separate"/>
                    </w:r>
                    <w:r w:rsidR="00F2551A">
                      <w:rPr>
                        <w:noProof/>
                        <w:color w:val="0000FF"/>
                        <w:sz w:val="16"/>
                        <w:szCs w:val="16"/>
                      </w:rPr>
                      <w:t>4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54656" behindDoc="1" locked="0" layoutInCell="0" allowOverlap="1">
              <wp:simplePos x="0" y="0"/>
              <wp:positionH relativeFrom="page">
                <wp:posOffset>5064125</wp:posOffset>
              </wp:positionH>
              <wp:positionV relativeFrom="page">
                <wp:posOffset>9999980</wp:posOffset>
              </wp:positionV>
              <wp:extent cx="1842770" cy="1270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line="183" w:lineRule="exact"/>
                            <w:ind w:left="20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pacing w:val="-1"/>
                              <w:sz w:val="16"/>
                              <w:szCs w:val="16"/>
                            </w:rPr>
                            <w:t>Owner</w:t>
                          </w:r>
                          <w:r>
                            <w:rPr>
                              <w:color w:val="0000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color w:val="0000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Product</w:t>
                          </w:r>
                          <w:r>
                            <w:rPr>
                              <w:color w:val="0000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Development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51" type="#_x0000_t202" style="position:absolute;margin-left:398.75pt;margin-top:787.4pt;width:145.1pt;height:10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line="183" w:lineRule="exact"/>
                      <w:ind w:left="2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pacing w:val="-1"/>
                        <w:sz w:val="16"/>
                        <w:szCs w:val="16"/>
                      </w:rPr>
                      <w:t>Owner</w:t>
                    </w:r>
                    <w:r>
                      <w:rPr>
                        <w:color w:val="0000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–</w:t>
                    </w:r>
                    <w:r>
                      <w:rPr>
                        <w:color w:val="0000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Product</w:t>
                    </w:r>
                    <w:r>
                      <w:rPr>
                        <w:color w:val="0000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Development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Manager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368" w:rsidRDefault="000D0368">
    <w:pPr>
      <w:pStyle w:val="BodyText"/>
      <w:kinsoku w:val="0"/>
      <w:overflowPunct w:val="0"/>
      <w:spacing w:line="14" w:lineRule="auto"/>
      <w:ind w:left="0"/>
      <w:rPr>
        <w:rFonts w:ascii="Times New Roman" w:hAnsi="Times New Roman" w:cs="Times New Roman"/>
      </w:rPr>
    </w:pP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55680" behindDoc="1" locked="0" layoutInCell="0" allowOverlap="1">
              <wp:simplePos x="0" y="0"/>
              <wp:positionH relativeFrom="page">
                <wp:posOffset>1049020</wp:posOffset>
              </wp:positionH>
              <wp:positionV relativeFrom="page">
                <wp:posOffset>9246235</wp:posOffset>
              </wp:positionV>
              <wp:extent cx="5374640" cy="88074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880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tabs>
                              <w:tab w:val="left" w:pos="1237"/>
                              <w:tab w:val="left" w:pos="8423"/>
                            </w:tabs>
                            <w:kinsoku w:val="0"/>
                            <w:overflowPunct w:val="0"/>
                            <w:spacing w:line="265" w:lineRule="exact"/>
                            <w:ind w:left="0"/>
                            <w:jc w:val="center"/>
                            <w:rPr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ab/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This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booklet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remains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the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property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of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the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APM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Group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Ltd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ab/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ind w:left="-1" w:right="1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APM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Group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Ltd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2014</w:t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before="1" w:line="184" w:lineRule="exact"/>
                            <w:ind w:left="0" w:right="1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This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document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not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be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reproduced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or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re-sold</w:t>
                          </w:r>
                          <w:r>
                            <w:rPr>
                              <w:color w:val="0000FF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without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express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from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APM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Group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Ltd</w:t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ind w:left="159" w:right="157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ITIL®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registered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trade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mark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AXELOS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Limited.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1"/>
                              <w:sz w:val="16"/>
                              <w:szCs w:val="16"/>
                            </w:rPr>
                            <w:t>Swirl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logo™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trade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mark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AXELOS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Limited.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ITIL</w:t>
                          </w:r>
                          <w:r>
                            <w:rPr>
                              <w:color w:val="0000FF"/>
                              <w:spacing w:val="27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Accredited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Examination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Institute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logo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trade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mark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AXELOS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Limited.</w:t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before="1"/>
                            <w:ind w:left="0" w:right="1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ITIL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Notes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Invigilators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Booklet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January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2014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2" type="#_x0000_t202" style="position:absolute;margin-left:82.6pt;margin-top:728.05pt;width:423.2pt;height:69.3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m5rwIAALA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tabs>
                        <w:tab w:val="left" w:pos="1237"/>
                        <w:tab w:val="left" w:pos="8423"/>
                      </w:tabs>
                      <w:kinsoku w:val="0"/>
                      <w:overflowPunct w:val="0"/>
                      <w:spacing w:line="265" w:lineRule="exact"/>
                      <w:ind w:left="0"/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ab/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This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booklet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remains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the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property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of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the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APM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Group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Ltd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ab/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ind w:left="-1" w:right="1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©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APM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Group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Ltd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2014</w:t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before="1" w:line="184" w:lineRule="exact"/>
                      <w:ind w:left="0" w:right="1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This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document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not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to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be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reproduced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or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re-sold</w:t>
                    </w:r>
                    <w:r>
                      <w:rPr>
                        <w:color w:val="0000FF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without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express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permission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from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APM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Group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Ltd</w:t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ind w:left="159" w:right="157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ITIL®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registered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trade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mark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AXELOS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Limited.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pacing w:val="-1"/>
                        <w:sz w:val="16"/>
                        <w:szCs w:val="16"/>
                      </w:rPr>
                      <w:t>Swirl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logo™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trade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mark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AXELOS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Limited.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ITIL</w:t>
                    </w:r>
                    <w:r>
                      <w:rPr>
                        <w:color w:val="0000FF"/>
                        <w:spacing w:val="27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Accredited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Examination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Institute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logo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trade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mark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AXELOS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Limited.</w:t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before="1"/>
                      <w:ind w:left="0" w:right="1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ITIL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Notes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to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Invigilators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Booklet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–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January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56704" behindDoc="1" locked="0" layoutInCell="0" allowOverlap="1">
              <wp:simplePos x="0" y="0"/>
              <wp:positionH relativeFrom="page">
                <wp:posOffset>1068070</wp:posOffset>
              </wp:positionH>
              <wp:positionV relativeFrom="page">
                <wp:posOffset>9999980</wp:posOffset>
              </wp:positionV>
              <wp:extent cx="821055" cy="127000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line="183" w:lineRule="exact"/>
                            <w:ind w:left="20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Version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5.0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(Live)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53" type="#_x0000_t202" style="position:absolute;margin-left:84.1pt;margin-top:787.4pt;width:64.65pt;height:10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line="183" w:lineRule="exact"/>
                      <w:ind w:left="2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Version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5.0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(Live)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3388360</wp:posOffset>
              </wp:positionH>
              <wp:positionV relativeFrom="page">
                <wp:posOffset>9999980</wp:posOffset>
              </wp:positionV>
              <wp:extent cx="657225" cy="127000"/>
              <wp:effectExtent l="0" t="0" r="0" b="0"/>
              <wp:wrapNone/>
              <wp:docPr id="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line="183" w:lineRule="exact"/>
                            <w:ind w:left="20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2551A">
                            <w:rPr>
                              <w:noProof/>
                              <w:color w:val="0000FF"/>
                              <w:sz w:val="16"/>
                              <w:szCs w:val="16"/>
                            </w:rPr>
                            <w:t>12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54" type="#_x0000_t202" style="position:absolute;margin-left:266.8pt;margin-top:787.4pt;width:51.7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line="183" w:lineRule="exact"/>
                      <w:ind w:left="2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Page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color w:val="0000FF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fldChar w:fldCharType="separate"/>
                    </w:r>
                    <w:r w:rsidR="00F2551A">
                      <w:rPr>
                        <w:noProof/>
                        <w:color w:val="0000FF"/>
                        <w:sz w:val="16"/>
                        <w:szCs w:val="16"/>
                      </w:rPr>
                      <w:t>12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page">
                <wp:posOffset>4735830</wp:posOffset>
              </wp:positionH>
              <wp:positionV relativeFrom="page">
                <wp:posOffset>9999980</wp:posOffset>
              </wp:positionV>
              <wp:extent cx="1842770" cy="127000"/>
              <wp:effectExtent l="0" t="0" r="0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line="183" w:lineRule="exact"/>
                            <w:ind w:left="20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pacing w:val="-1"/>
                              <w:sz w:val="16"/>
                              <w:szCs w:val="16"/>
                            </w:rPr>
                            <w:t>Owner</w:t>
                          </w:r>
                          <w:r>
                            <w:rPr>
                              <w:color w:val="0000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color w:val="0000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Product</w:t>
                          </w:r>
                          <w:r>
                            <w:rPr>
                              <w:color w:val="0000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Development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55" type="#_x0000_t202" style="position:absolute;margin-left:372.9pt;margin-top:787.4pt;width:145.1pt;height:1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line="183" w:lineRule="exact"/>
                      <w:ind w:left="2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pacing w:val="-1"/>
                        <w:sz w:val="16"/>
                        <w:szCs w:val="16"/>
                      </w:rPr>
                      <w:t>Owner</w:t>
                    </w:r>
                    <w:r>
                      <w:rPr>
                        <w:color w:val="0000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–</w:t>
                    </w:r>
                    <w:r>
                      <w:rPr>
                        <w:color w:val="0000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Product</w:t>
                    </w:r>
                    <w:r>
                      <w:rPr>
                        <w:color w:val="0000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Development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Manager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368" w:rsidRDefault="000D0368">
    <w:pPr>
      <w:pStyle w:val="BodyText"/>
      <w:kinsoku w:val="0"/>
      <w:overflowPunct w:val="0"/>
      <w:spacing w:line="14" w:lineRule="auto"/>
      <w:ind w:left="0"/>
      <w:rPr>
        <w:rFonts w:ascii="Times New Roman" w:hAnsi="Times New Roman" w:cs="Times New Roman"/>
      </w:rPr>
    </w:pP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59776" behindDoc="1" locked="0" layoutInCell="0" allowOverlap="1">
              <wp:simplePos x="0" y="0"/>
              <wp:positionH relativeFrom="page">
                <wp:posOffset>1061085</wp:posOffset>
              </wp:positionH>
              <wp:positionV relativeFrom="page">
                <wp:posOffset>8197850</wp:posOffset>
              </wp:positionV>
              <wp:extent cx="5349240" cy="12700"/>
              <wp:effectExtent l="0" t="0" r="0" b="0"/>
              <wp:wrapNone/>
              <wp:docPr id="5" name="Freeform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49240" cy="12700"/>
                      </a:xfrm>
                      <a:custGeom>
                        <a:avLst/>
                        <a:gdLst>
                          <a:gd name="T0" fmla="*/ 0 w 8424"/>
                          <a:gd name="T1" fmla="*/ 0 h 20"/>
                          <a:gd name="T2" fmla="*/ 8424 w 842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424" h="20">
                            <a:moveTo>
                              <a:pt x="0" y="0"/>
                            </a:moveTo>
                            <a:lnTo>
                              <a:pt x="8424" y="0"/>
                            </a:lnTo>
                          </a:path>
                        </a:pathLst>
                      </a:custGeom>
                      <a:noFill/>
                      <a:ln w="7366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E19809A" id="Freeform 10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3.55pt,645.5pt,504.75pt,645.5pt" coordsize="842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" o:allowincell="f" filled="f" strokecolor="navy" strokeweight=".58pt">
              <v:path arrowok="t" o:connecttype="custom" o:connectlocs="0,0;5349240,0" o:connectangles="0,0"/>
              <w10:wrap anchorx="page" anchory="page"/>
            </v:polylin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60800" behindDoc="1" locked="0" layoutInCell="0" allowOverlap="1">
              <wp:simplePos x="0" y="0"/>
              <wp:positionH relativeFrom="page">
                <wp:posOffset>1049020</wp:posOffset>
              </wp:positionH>
              <wp:positionV relativeFrom="page">
                <wp:posOffset>9246235</wp:posOffset>
              </wp:positionV>
              <wp:extent cx="5374640" cy="764540"/>
              <wp:effectExtent l="0" t="0" r="0" b="0"/>
              <wp:wrapNone/>
              <wp:docPr id="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764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tabs>
                              <w:tab w:val="left" w:pos="1237"/>
                              <w:tab w:val="left" w:pos="8423"/>
                            </w:tabs>
                            <w:kinsoku w:val="0"/>
                            <w:overflowPunct w:val="0"/>
                            <w:spacing w:line="265" w:lineRule="exact"/>
                            <w:ind w:left="0"/>
                            <w:jc w:val="center"/>
                            <w:rPr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ab/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This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booklet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remains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the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property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of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the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APM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Group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pacing w:val="-1"/>
                              <w:sz w:val="24"/>
                              <w:szCs w:val="24"/>
                              <w:highlight w:val="lightGray"/>
                            </w:rPr>
                            <w:t>Ltd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z w:val="24"/>
                              <w:szCs w:val="24"/>
                              <w:highlight w:val="lightGray"/>
                            </w:rPr>
                            <w:tab/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ind w:left="-1" w:right="1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APM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Group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Ltd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2014</w:t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before="1" w:line="184" w:lineRule="exact"/>
                            <w:ind w:left="0" w:right="1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This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document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not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be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reproduced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or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re-sold</w:t>
                          </w:r>
                          <w:r>
                            <w:rPr>
                              <w:color w:val="0000FF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without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express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from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APM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Group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Ltd</w:t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ind w:left="159" w:right="157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ITIL®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registered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trade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mark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AXELOS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Limited.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1"/>
                              <w:sz w:val="16"/>
                              <w:szCs w:val="16"/>
                            </w:rPr>
                            <w:t>Swirl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logo™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trade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mark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AXELOS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Limited.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ITIL</w:t>
                          </w:r>
                          <w:r>
                            <w:rPr>
                              <w:color w:val="0000FF"/>
                              <w:spacing w:val="27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Accredited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Examination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Institute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logo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trade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mark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AXELOS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Limited.</w:t>
                          </w:r>
                        </w:p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before="1"/>
                            <w:ind w:left="0" w:right="1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ITIL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Notes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Invigilators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Booklet</w:t>
                          </w:r>
                          <w:r>
                            <w:rPr>
                              <w:color w:val="0000FF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color w:val="0000FF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January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2014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56" type="#_x0000_t202" style="position:absolute;margin-left:82.6pt;margin-top:728.05pt;width:423.2pt;height:60.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cusA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tabs>
                        <w:tab w:val="left" w:pos="1237"/>
                        <w:tab w:val="left" w:pos="8423"/>
                      </w:tabs>
                      <w:kinsoku w:val="0"/>
                      <w:overflowPunct w:val="0"/>
                      <w:spacing w:line="265" w:lineRule="exact"/>
                      <w:ind w:left="0"/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ab/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This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booklet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remains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the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property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of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the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APM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Group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pacing w:val="-1"/>
                        <w:sz w:val="24"/>
                        <w:szCs w:val="24"/>
                        <w:highlight w:val="lightGray"/>
                      </w:rPr>
                      <w:t>Ltd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 xml:space="preserve"> </w:t>
                    </w:r>
                    <w:r>
                      <w:rPr>
                        <w:color w:val="000080"/>
                        <w:sz w:val="24"/>
                        <w:szCs w:val="24"/>
                        <w:highlight w:val="lightGray"/>
                      </w:rPr>
                      <w:tab/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ind w:left="-1" w:right="1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©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APM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Group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Ltd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2014</w:t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before="1" w:line="184" w:lineRule="exact"/>
                      <w:ind w:left="0" w:right="1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This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document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not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to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be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reproduced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or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re-sold</w:t>
                    </w:r>
                    <w:r>
                      <w:rPr>
                        <w:color w:val="0000FF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without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express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permission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from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APM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Group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Ltd</w:t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ind w:left="159" w:right="157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ITIL®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registered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trade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mark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AXELOS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Limited.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pacing w:val="-1"/>
                        <w:sz w:val="16"/>
                        <w:szCs w:val="16"/>
                      </w:rPr>
                      <w:t>Swirl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logo™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trade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mark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AXELOS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Limited.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The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ITIL</w:t>
                    </w:r>
                    <w:r>
                      <w:rPr>
                        <w:color w:val="0000FF"/>
                        <w:spacing w:val="27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Accredited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Examination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Institute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logo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trade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mark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AXELOS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Limited.</w:t>
                    </w:r>
                  </w:p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before="1"/>
                      <w:ind w:left="0" w:right="1"/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ITIL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Notes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to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Invigilators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Booklet</w:t>
                    </w:r>
                    <w:r>
                      <w:rPr>
                        <w:color w:val="0000FF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–</w:t>
                    </w:r>
                    <w:r>
                      <w:rPr>
                        <w:color w:val="0000FF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January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61824" behindDoc="1" locked="0" layoutInCell="0" allowOverlap="1">
              <wp:simplePos x="0" y="0"/>
              <wp:positionH relativeFrom="page">
                <wp:posOffset>1068070</wp:posOffset>
              </wp:positionH>
              <wp:positionV relativeFrom="page">
                <wp:posOffset>9999980</wp:posOffset>
              </wp:positionV>
              <wp:extent cx="821055" cy="127000"/>
              <wp:effectExtent l="0" t="0" r="0" b="0"/>
              <wp:wrapNone/>
              <wp:docPr id="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line="183" w:lineRule="exact"/>
                            <w:ind w:left="20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Version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5.0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(Live)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057" type="#_x0000_t202" style="position:absolute;margin-left:84.1pt;margin-top:787.4pt;width:64.65pt;height:10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line="183" w:lineRule="exact"/>
                      <w:ind w:left="2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Version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5.0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(Live)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62848" behindDoc="1" locked="0" layoutInCell="0" allowOverlap="1">
              <wp:simplePos x="0" y="0"/>
              <wp:positionH relativeFrom="page">
                <wp:posOffset>3388360</wp:posOffset>
              </wp:positionH>
              <wp:positionV relativeFrom="page">
                <wp:posOffset>9999980</wp:posOffset>
              </wp:positionV>
              <wp:extent cx="657225" cy="127000"/>
              <wp:effectExtent l="0" t="0" r="0" b="0"/>
              <wp:wrapNone/>
              <wp:docPr id="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line="183" w:lineRule="exact"/>
                            <w:ind w:left="20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15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58" type="#_x0000_t202" style="position:absolute;margin-left:266.8pt;margin-top:787.4pt;width:51.75pt;height:10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line="183" w:lineRule="exact"/>
                      <w:ind w:left="2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z w:val="16"/>
                        <w:szCs w:val="16"/>
                      </w:rPr>
                      <w:t>Page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15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of</w:t>
                    </w:r>
                    <w:r>
                      <w:rPr>
                        <w:color w:val="0000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hi-IN"/>
      </w:rPr>
      <mc:AlternateContent>
        <mc:Choice Requires="wps">
          <w:drawing>
            <wp:anchor distT="0" distB="0" distL="114300" distR="114300" simplePos="0" relativeHeight="251663872" behindDoc="1" locked="0" layoutInCell="0" allowOverlap="1">
              <wp:simplePos x="0" y="0"/>
              <wp:positionH relativeFrom="page">
                <wp:posOffset>4735830</wp:posOffset>
              </wp:positionH>
              <wp:positionV relativeFrom="page">
                <wp:posOffset>9999980</wp:posOffset>
              </wp:positionV>
              <wp:extent cx="1842770" cy="127000"/>
              <wp:effectExtent l="0" t="0" r="0" b="0"/>
              <wp:wrapNone/>
              <wp:docPr id="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368" w:rsidRDefault="000D0368">
                          <w:pPr>
                            <w:pStyle w:val="BodyText"/>
                            <w:kinsoku w:val="0"/>
                            <w:overflowPunct w:val="0"/>
                            <w:spacing w:line="183" w:lineRule="exact"/>
                            <w:ind w:left="20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FF"/>
                              <w:spacing w:val="-1"/>
                              <w:sz w:val="16"/>
                              <w:szCs w:val="16"/>
                            </w:rPr>
                            <w:t>Owner</w:t>
                          </w:r>
                          <w:r>
                            <w:rPr>
                              <w:color w:val="0000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color w:val="0000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Product</w:t>
                          </w:r>
                          <w:r>
                            <w:rPr>
                              <w:color w:val="0000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Development</w:t>
                          </w:r>
                          <w:r>
                            <w:rPr>
                              <w:color w:val="0000FF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9" type="#_x0000_t202" style="position:absolute;margin-left:372.9pt;margin-top:787.4pt;width:145.1pt;height:10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" o:allowincell="f" filled="f" stroked="f">
              <v:textbox inset="0,0,0,0">
                <w:txbxContent>
                  <w:p w:rsidR="000D0368" w:rsidRDefault="000D0368">
                    <w:pPr>
                      <w:pStyle w:val="BodyText"/>
                      <w:kinsoku w:val="0"/>
                      <w:overflowPunct w:val="0"/>
                      <w:spacing w:line="183" w:lineRule="exact"/>
                      <w:ind w:left="2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0000FF"/>
                        <w:spacing w:val="-1"/>
                        <w:sz w:val="16"/>
                        <w:szCs w:val="16"/>
                      </w:rPr>
                      <w:t>Owner</w:t>
                    </w:r>
                    <w:r>
                      <w:rPr>
                        <w:color w:val="0000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–</w:t>
                    </w:r>
                    <w:r>
                      <w:rPr>
                        <w:color w:val="0000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Product</w:t>
                    </w:r>
                    <w:r>
                      <w:rPr>
                        <w:color w:val="0000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Development</w:t>
                    </w:r>
                    <w:r>
                      <w:rPr>
                        <w:color w:val="0000FF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sz w:val="16"/>
                        <w:szCs w:val="16"/>
                      </w:rPr>
                      <w:t>Manager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FC6" w:rsidRDefault="00D00FC6">
      <w:r>
        <w:separator/>
      </w:r>
    </w:p>
  </w:footnote>
  <w:footnote w:type="continuationSeparator" w:id="0">
    <w:p w:rsidR="00D00FC6" w:rsidRDefault="00D00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750" w:hanging="361"/>
      </w:pPr>
      <w:rPr>
        <w:rFonts w:ascii="Symbol" w:hAnsi="Symbol"/>
        <w:b w:val="0"/>
        <w:color w:val="000080"/>
        <w:sz w:val="20"/>
      </w:rPr>
    </w:lvl>
    <w:lvl w:ilvl="1">
      <w:numFmt w:val="bullet"/>
      <w:lvlText w:val="•"/>
      <w:lvlJc w:val="left"/>
      <w:pPr>
        <w:ind w:left="1326" w:hanging="361"/>
      </w:pPr>
    </w:lvl>
    <w:lvl w:ilvl="2">
      <w:numFmt w:val="bullet"/>
      <w:lvlText w:val="•"/>
      <w:lvlJc w:val="left"/>
      <w:pPr>
        <w:ind w:left="1903" w:hanging="361"/>
      </w:pPr>
    </w:lvl>
    <w:lvl w:ilvl="3">
      <w:numFmt w:val="bullet"/>
      <w:lvlText w:val="•"/>
      <w:lvlJc w:val="left"/>
      <w:pPr>
        <w:ind w:left="2479" w:hanging="361"/>
      </w:pPr>
    </w:lvl>
    <w:lvl w:ilvl="4">
      <w:numFmt w:val="bullet"/>
      <w:lvlText w:val="•"/>
      <w:lvlJc w:val="left"/>
      <w:pPr>
        <w:ind w:left="3055" w:hanging="361"/>
      </w:pPr>
    </w:lvl>
    <w:lvl w:ilvl="5">
      <w:numFmt w:val="bullet"/>
      <w:lvlText w:val="•"/>
      <w:lvlJc w:val="left"/>
      <w:pPr>
        <w:ind w:left="3632" w:hanging="361"/>
      </w:pPr>
    </w:lvl>
    <w:lvl w:ilvl="6">
      <w:numFmt w:val="bullet"/>
      <w:lvlText w:val="•"/>
      <w:lvlJc w:val="left"/>
      <w:pPr>
        <w:ind w:left="4208" w:hanging="361"/>
      </w:pPr>
    </w:lvl>
    <w:lvl w:ilvl="7">
      <w:numFmt w:val="bullet"/>
      <w:lvlText w:val="•"/>
      <w:lvlJc w:val="left"/>
      <w:pPr>
        <w:ind w:left="4784" w:hanging="361"/>
      </w:pPr>
    </w:lvl>
    <w:lvl w:ilvl="8">
      <w:numFmt w:val="bullet"/>
      <w:lvlText w:val="•"/>
      <w:lvlJc w:val="left"/>
      <w:pPr>
        <w:ind w:left="5361" w:hanging="361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750" w:hanging="361"/>
      </w:pPr>
      <w:rPr>
        <w:rFonts w:ascii="Symbol" w:hAnsi="Symbol"/>
        <w:b w:val="0"/>
        <w:color w:val="000080"/>
        <w:sz w:val="20"/>
      </w:rPr>
    </w:lvl>
    <w:lvl w:ilvl="1">
      <w:numFmt w:val="bullet"/>
      <w:lvlText w:val="•"/>
      <w:lvlJc w:val="left"/>
      <w:pPr>
        <w:ind w:left="1326" w:hanging="361"/>
      </w:pPr>
    </w:lvl>
    <w:lvl w:ilvl="2">
      <w:numFmt w:val="bullet"/>
      <w:lvlText w:val="•"/>
      <w:lvlJc w:val="left"/>
      <w:pPr>
        <w:ind w:left="1902" w:hanging="361"/>
      </w:pPr>
    </w:lvl>
    <w:lvl w:ilvl="3">
      <w:numFmt w:val="bullet"/>
      <w:lvlText w:val="•"/>
      <w:lvlJc w:val="left"/>
      <w:pPr>
        <w:ind w:left="2479" w:hanging="361"/>
      </w:pPr>
    </w:lvl>
    <w:lvl w:ilvl="4">
      <w:numFmt w:val="bullet"/>
      <w:lvlText w:val="•"/>
      <w:lvlJc w:val="left"/>
      <w:pPr>
        <w:ind w:left="3055" w:hanging="361"/>
      </w:pPr>
    </w:lvl>
    <w:lvl w:ilvl="5">
      <w:numFmt w:val="bullet"/>
      <w:lvlText w:val="•"/>
      <w:lvlJc w:val="left"/>
      <w:pPr>
        <w:ind w:left="3632" w:hanging="361"/>
      </w:pPr>
    </w:lvl>
    <w:lvl w:ilvl="6">
      <w:numFmt w:val="bullet"/>
      <w:lvlText w:val="•"/>
      <w:lvlJc w:val="left"/>
      <w:pPr>
        <w:ind w:left="4208" w:hanging="361"/>
      </w:pPr>
    </w:lvl>
    <w:lvl w:ilvl="7">
      <w:numFmt w:val="bullet"/>
      <w:lvlText w:val="•"/>
      <w:lvlJc w:val="left"/>
      <w:pPr>
        <w:ind w:left="4784" w:hanging="361"/>
      </w:pPr>
    </w:lvl>
    <w:lvl w:ilvl="8">
      <w:numFmt w:val="bullet"/>
      <w:lvlText w:val="•"/>
      <w:lvlJc w:val="left"/>
      <w:pPr>
        <w:ind w:left="5361" w:hanging="361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"/>
      <w:lvlJc w:val="left"/>
      <w:pPr>
        <w:ind w:left="750" w:hanging="361"/>
      </w:pPr>
      <w:rPr>
        <w:rFonts w:ascii="Symbol" w:hAnsi="Symbol"/>
        <w:b w:val="0"/>
        <w:color w:val="000080"/>
        <w:sz w:val="20"/>
      </w:rPr>
    </w:lvl>
    <w:lvl w:ilvl="1">
      <w:numFmt w:val="bullet"/>
      <w:lvlText w:val="•"/>
      <w:lvlJc w:val="left"/>
      <w:pPr>
        <w:ind w:left="1326" w:hanging="361"/>
      </w:pPr>
    </w:lvl>
    <w:lvl w:ilvl="2">
      <w:numFmt w:val="bullet"/>
      <w:lvlText w:val="•"/>
      <w:lvlJc w:val="left"/>
      <w:pPr>
        <w:ind w:left="1902" w:hanging="361"/>
      </w:pPr>
    </w:lvl>
    <w:lvl w:ilvl="3">
      <w:numFmt w:val="bullet"/>
      <w:lvlText w:val="•"/>
      <w:lvlJc w:val="left"/>
      <w:pPr>
        <w:ind w:left="2479" w:hanging="361"/>
      </w:pPr>
    </w:lvl>
    <w:lvl w:ilvl="4">
      <w:numFmt w:val="bullet"/>
      <w:lvlText w:val="•"/>
      <w:lvlJc w:val="left"/>
      <w:pPr>
        <w:ind w:left="3055" w:hanging="361"/>
      </w:pPr>
    </w:lvl>
    <w:lvl w:ilvl="5">
      <w:numFmt w:val="bullet"/>
      <w:lvlText w:val="•"/>
      <w:lvlJc w:val="left"/>
      <w:pPr>
        <w:ind w:left="3632" w:hanging="361"/>
      </w:pPr>
    </w:lvl>
    <w:lvl w:ilvl="6">
      <w:numFmt w:val="bullet"/>
      <w:lvlText w:val="•"/>
      <w:lvlJc w:val="left"/>
      <w:pPr>
        <w:ind w:left="4208" w:hanging="361"/>
      </w:pPr>
    </w:lvl>
    <w:lvl w:ilvl="7">
      <w:numFmt w:val="bullet"/>
      <w:lvlText w:val="•"/>
      <w:lvlJc w:val="left"/>
      <w:pPr>
        <w:ind w:left="4784" w:hanging="361"/>
      </w:pPr>
    </w:lvl>
    <w:lvl w:ilvl="8">
      <w:numFmt w:val="bullet"/>
      <w:lvlText w:val="•"/>
      <w:lvlJc w:val="left"/>
      <w:pPr>
        <w:ind w:left="5361" w:hanging="361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"/>
      <w:lvlJc w:val="left"/>
      <w:pPr>
        <w:ind w:left="750" w:hanging="361"/>
      </w:pPr>
      <w:rPr>
        <w:rFonts w:ascii="Symbol" w:hAnsi="Symbol"/>
        <w:b w:val="0"/>
        <w:color w:val="000080"/>
        <w:sz w:val="20"/>
      </w:rPr>
    </w:lvl>
    <w:lvl w:ilvl="1">
      <w:numFmt w:val="bullet"/>
      <w:lvlText w:val="•"/>
      <w:lvlJc w:val="left"/>
      <w:pPr>
        <w:ind w:left="1326" w:hanging="361"/>
      </w:pPr>
    </w:lvl>
    <w:lvl w:ilvl="2">
      <w:numFmt w:val="bullet"/>
      <w:lvlText w:val="•"/>
      <w:lvlJc w:val="left"/>
      <w:pPr>
        <w:ind w:left="1903" w:hanging="361"/>
      </w:pPr>
    </w:lvl>
    <w:lvl w:ilvl="3">
      <w:numFmt w:val="bullet"/>
      <w:lvlText w:val="•"/>
      <w:lvlJc w:val="left"/>
      <w:pPr>
        <w:ind w:left="2479" w:hanging="361"/>
      </w:pPr>
    </w:lvl>
    <w:lvl w:ilvl="4">
      <w:numFmt w:val="bullet"/>
      <w:lvlText w:val="•"/>
      <w:lvlJc w:val="left"/>
      <w:pPr>
        <w:ind w:left="3055" w:hanging="361"/>
      </w:pPr>
    </w:lvl>
    <w:lvl w:ilvl="5">
      <w:numFmt w:val="bullet"/>
      <w:lvlText w:val="•"/>
      <w:lvlJc w:val="left"/>
      <w:pPr>
        <w:ind w:left="3632" w:hanging="361"/>
      </w:pPr>
    </w:lvl>
    <w:lvl w:ilvl="6">
      <w:numFmt w:val="bullet"/>
      <w:lvlText w:val="•"/>
      <w:lvlJc w:val="left"/>
      <w:pPr>
        <w:ind w:left="4208" w:hanging="361"/>
      </w:pPr>
    </w:lvl>
    <w:lvl w:ilvl="7">
      <w:numFmt w:val="bullet"/>
      <w:lvlText w:val="•"/>
      <w:lvlJc w:val="left"/>
      <w:pPr>
        <w:ind w:left="4784" w:hanging="361"/>
      </w:pPr>
    </w:lvl>
    <w:lvl w:ilvl="8">
      <w:numFmt w:val="bullet"/>
      <w:lvlText w:val="•"/>
      <w:lvlJc w:val="left"/>
      <w:pPr>
        <w:ind w:left="5361" w:hanging="361"/>
      </w:pPr>
    </w:lvl>
  </w:abstractNum>
  <w:abstractNum w:abstractNumId="4" w15:restartNumberingAfterBreak="0">
    <w:nsid w:val="00000406"/>
    <w:multiLevelType w:val="multilevel"/>
    <w:tmpl w:val="00000889"/>
    <w:lvl w:ilvl="0">
      <w:start w:val="5"/>
      <w:numFmt w:val="lowerLetter"/>
      <w:lvlText w:val="%1"/>
      <w:lvlJc w:val="left"/>
      <w:pPr>
        <w:ind w:left="281" w:hanging="438"/>
      </w:pPr>
      <w:rPr>
        <w:rFonts w:cs="Times New Roman"/>
      </w:rPr>
    </w:lvl>
    <w:lvl w:ilvl="1">
      <w:start w:val="7"/>
      <w:numFmt w:val="lowerLetter"/>
      <w:lvlText w:val="%1.%2."/>
      <w:lvlJc w:val="left"/>
      <w:pPr>
        <w:ind w:left="281" w:hanging="438"/>
      </w:pPr>
      <w:rPr>
        <w:rFonts w:ascii="Arial" w:hAnsi="Arial" w:cs="Arial"/>
        <w:b w:val="0"/>
        <w:bCs w:val="0"/>
        <w:color w:val="000080"/>
        <w:sz w:val="20"/>
        <w:szCs w:val="20"/>
      </w:rPr>
    </w:lvl>
    <w:lvl w:ilvl="2">
      <w:numFmt w:val="bullet"/>
      <w:lvlText w:val=""/>
      <w:lvlJc w:val="left"/>
      <w:pPr>
        <w:ind w:left="713" w:hanging="361"/>
      </w:pPr>
      <w:rPr>
        <w:rFonts w:ascii="Symbol" w:hAnsi="Symbol"/>
        <w:b w:val="0"/>
        <w:color w:val="000080"/>
        <w:sz w:val="20"/>
      </w:rPr>
    </w:lvl>
    <w:lvl w:ilvl="3">
      <w:numFmt w:val="bullet"/>
      <w:lvlText w:val=""/>
      <w:lvlJc w:val="left"/>
      <w:pPr>
        <w:ind w:left="3011" w:hanging="361"/>
      </w:pPr>
      <w:rPr>
        <w:rFonts w:ascii="Symbol" w:hAnsi="Symbol"/>
        <w:b w:val="0"/>
        <w:color w:val="000080"/>
        <w:sz w:val="20"/>
      </w:rPr>
    </w:lvl>
    <w:lvl w:ilvl="4">
      <w:numFmt w:val="bullet"/>
      <w:lvlText w:val="•"/>
      <w:lvlJc w:val="left"/>
      <w:pPr>
        <w:ind w:left="3949" w:hanging="361"/>
      </w:pPr>
    </w:lvl>
    <w:lvl w:ilvl="5">
      <w:numFmt w:val="bullet"/>
      <w:lvlText w:val="•"/>
      <w:lvlJc w:val="left"/>
      <w:pPr>
        <w:ind w:left="4888" w:hanging="361"/>
      </w:pPr>
    </w:lvl>
    <w:lvl w:ilvl="6">
      <w:numFmt w:val="bullet"/>
      <w:lvlText w:val="•"/>
      <w:lvlJc w:val="left"/>
      <w:pPr>
        <w:ind w:left="5826" w:hanging="361"/>
      </w:pPr>
    </w:lvl>
    <w:lvl w:ilvl="7">
      <w:numFmt w:val="bullet"/>
      <w:lvlText w:val="•"/>
      <w:lvlJc w:val="left"/>
      <w:pPr>
        <w:ind w:left="6765" w:hanging="361"/>
      </w:pPr>
    </w:lvl>
    <w:lvl w:ilvl="8">
      <w:numFmt w:val="bullet"/>
      <w:lvlText w:val="•"/>
      <w:lvlJc w:val="left"/>
      <w:pPr>
        <w:ind w:left="7703" w:hanging="361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"/>
      <w:lvlJc w:val="left"/>
      <w:pPr>
        <w:ind w:left="281" w:hanging="361"/>
      </w:pPr>
      <w:rPr>
        <w:rFonts w:ascii="Wingdings" w:hAnsi="Wingdings"/>
        <w:b w:val="0"/>
        <w:color w:val="000080"/>
        <w:sz w:val="20"/>
      </w:rPr>
    </w:lvl>
    <w:lvl w:ilvl="1">
      <w:numFmt w:val="bullet"/>
      <w:lvlText w:val="•"/>
      <w:lvlJc w:val="left"/>
      <w:pPr>
        <w:ind w:left="1211" w:hanging="361"/>
      </w:pPr>
    </w:lvl>
    <w:lvl w:ilvl="2">
      <w:numFmt w:val="bullet"/>
      <w:lvlText w:val="•"/>
      <w:lvlJc w:val="left"/>
      <w:pPr>
        <w:ind w:left="2141" w:hanging="361"/>
      </w:pPr>
    </w:lvl>
    <w:lvl w:ilvl="3">
      <w:numFmt w:val="bullet"/>
      <w:lvlText w:val="•"/>
      <w:lvlJc w:val="left"/>
      <w:pPr>
        <w:ind w:left="3071" w:hanging="361"/>
      </w:pPr>
    </w:lvl>
    <w:lvl w:ilvl="4">
      <w:numFmt w:val="bullet"/>
      <w:lvlText w:val="•"/>
      <w:lvlJc w:val="left"/>
      <w:pPr>
        <w:ind w:left="4000" w:hanging="361"/>
      </w:pPr>
    </w:lvl>
    <w:lvl w:ilvl="5">
      <w:numFmt w:val="bullet"/>
      <w:lvlText w:val="•"/>
      <w:lvlJc w:val="left"/>
      <w:pPr>
        <w:ind w:left="4930" w:hanging="361"/>
      </w:pPr>
    </w:lvl>
    <w:lvl w:ilvl="6">
      <w:numFmt w:val="bullet"/>
      <w:lvlText w:val="•"/>
      <w:lvlJc w:val="left"/>
      <w:pPr>
        <w:ind w:left="5860" w:hanging="361"/>
      </w:pPr>
    </w:lvl>
    <w:lvl w:ilvl="7">
      <w:numFmt w:val="bullet"/>
      <w:lvlText w:val="•"/>
      <w:lvlJc w:val="left"/>
      <w:pPr>
        <w:ind w:left="6790" w:hanging="361"/>
      </w:pPr>
    </w:lvl>
    <w:lvl w:ilvl="8">
      <w:numFmt w:val="bullet"/>
      <w:lvlText w:val="•"/>
      <w:lvlJc w:val="left"/>
      <w:pPr>
        <w:ind w:left="7720" w:hanging="361"/>
      </w:pPr>
    </w:lvl>
  </w:abstractNum>
  <w:abstractNum w:abstractNumId="6" w15:restartNumberingAfterBreak="0">
    <w:nsid w:val="00000408"/>
    <w:multiLevelType w:val="multilevel"/>
    <w:tmpl w:val="0000088B"/>
    <w:lvl w:ilvl="0">
      <w:numFmt w:val="bullet"/>
      <w:lvlText w:val=""/>
      <w:lvlJc w:val="left"/>
      <w:pPr>
        <w:ind w:left="712" w:hanging="360"/>
      </w:pPr>
      <w:rPr>
        <w:rFonts w:ascii="Symbol" w:hAnsi="Symbol"/>
        <w:b w:val="0"/>
        <w:color w:val="000080"/>
        <w:sz w:val="20"/>
      </w:rPr>
    </w:lvl>
    <w:lvl w:ilvl="1">
      <w:numFmt w:val="bullet"/>
      <w:lvlText w:val=""/>
      <w:lvlJc w:val="left"/>
      <w:pPr>
        <w:ind w:left="1072" w:hanging="360"/>
      </w:pPr>
      <w:rPr>
        <w:rFonts w:ascii="Symbol" w:hAnsi="Symbol"/>
        <w:b w:val="0"/>
        <w:color w:val="000080"/>
        <w:sz w:val="20"/>
      </w:rPr>
    </w:lvl>
    <w:lvl w:ilvl="2">
      <w:numFmt w:val="bullet"/>
      <w:lvlText w:val="•"/>
      <w:lvlJc w:val="left"/>
      <w:pPr>
        <w:ind w:left="1001" w:hanging="360"/>
      </w:pPr>
    </w:lvl>
    <w:lvl w:ilvl="3">
      <w:numFmt w:val="bullet"/>
      <w:lvlText w:val="•"/>
      <w:lvlJc w:val="left"/>
      <w:pPr>
        <w:ind w:left="1072" w:hanging="360"/>
      </w:pPr>
    </w:lvl>
    <w:lvl w:ilvl="4">
      <w:numFmt w:val="bullet"/>
      <w:lvlText w:val="•"/>
      <w:lvlJc w:val="left"/>
      <w:pPr>
        <w:ind w:left="3011" w:hanging="360"/>
      </w:pPr>
    </w:lvl>
    <w:lvl w:ilvl="5">
      <w:numFmt w:val="bullet"/>
      <w:lvlText w:val="•"/>
      <w:lvlJc w:val="left"/>
      <w:pPr>
        <w:ind w:left="4099" w:hanging="360"/>
      </w:pPr>
    </w:lvl>
    <w:lvl w:ilvl="6">
      <w:numFmt w:val="bullet"/>
      <w:lvlText w:val="•"/>
      <w:lvlJc w:val="left"/>
      <w:pPr>
        <w:ind w:left="5187" w:hanging="360"/>
      </w:pPr>
    </w:lvl>
    <w:lvl w:ilvl="7">
      <w:numFmt w:val="bullet"/>
      <w:lvlText w:val="•"/>
      <w:lvlJc w:val="left"/>
      <w:pPr>
        <w:ind w:left="6275" w:hanging="360"/>
      </w:pPr>
    </w:lvl>
    <w:lvl w:ilvl="8">
      <w:numFmt w:val="bullet"/>
      <w:lvlText w:val="•"/>
      <w:lvlJc w:val="left"/>
      <w:pPr>
        <w:ind w:left="7363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229"/>
    <w:rsid w:val="000D0368"/>
    <w:rsid w:val="00113D69"/>
    <w:rsid w:val="00164229"/>
    <w:rsid w:val="0017564A"/>
    <w:rsid w:val="00363212"/>
    <w:rsid w:val="004C2C1B"/>
    <w:rsid w:val="00577DB7"/>
    <w:rsid w:val="009A016B"/>
    <w:rsid w:val="009A078B"/>
    <w:rsid w:val="00AB550E"/>
    <w:rsid w:val="00CB6F9B"/>
    <w:rsid w:val="00D00FC6"/>
    <w:rsid w:val="00F2551A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DE618BA-9B1B-45DE-B20C-B2942EBF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549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74"/>
      <w:ind w:left="200"/>
      <w:outlineLvl w:val="2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pPr>
      <w:ind w:left="713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2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1B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admin@apmg-china.com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exams@apmg-malaysia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mailto:info-us@apmg-us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xams@apmg-benelux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ervicedesk@apmg-uk.com" TargetMode="External"/><Relationship Id="rId10" Type="http://schemas.openxmlformats.org/officeDocument/2006/relationships/hyperlink" Target="mailto:admin@apmg-australasia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info@apmg-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4340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 Wellington Redwood</Company>
  <LinksUpToDate>false</LinksUpToDate>
  <CharactersWithSpaces>29020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Hari Thapliyal</cp:lastModifiedBy>
  <cp:revision>6</cp:revision>
  <dcterms:created xsi:type="dcterms:W3CDTF">2014-12-11T06:46:00Z</dcterms:created>
  <dcterms:modified xsi:type="dcterms:W3CDTF">2015-10-01T02:40:00Z</dcterms:modified>
</cp:coreProperties>
</file>